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5C801" w14:textId="4C61AB91" w:rsidR="00BC5847" w:rsidRDefault="00E43DC7" w:rsidP="00BC5847">
      <w:pPr>
        <w:pStyle w:val="Heading2"/>
        <w:rPr>
          <w:rStyle w:val="eop"/>
          <w:rFonts w:ascii="Calibri" w:hAnsi="Calibri" w:cs="Calibri"/>
          <w:sz w:val="32"/>
          <w:szCs w:val="32"/>
        </w:rPr>
      </w:pPr>
      <w:r w:rsidRPr="00BC5847">
        <w:rPr>
          <w:rStyle w:val="normaltextrun"/>
          <w:rFonts w:ascii="Calibri" w:hAnsi="Calibri" w:cs="Calibri"/>
          <w:sz w:val="32"/>
          <w:szCs w:val="32"/>
        </w:rPr>
        <w:t xml:space="preserve">COMP </w:t>
      </w:r>
      <w:r w:rsidR="00F235C9" w:rsidRPr="00BC5847">
        <w:rPr>
          <w:rStyle w:val="normaltextrun"/>
          <w:rFonts w:ascii="Calibri" w:hAnsi="Calibri" w:cs="Calibri"/>
          <w:sz w:val="32"/>
          <w:szCs w:val="32"/>
        </w:rPr>
        <w:t>693 Industry</w:t>
      </w:r>
      <w:r w:rsidRPr="00BC5847">
        <w:rPr>
          <w:rStyle w:val="normaltextrun"/>
          <w:rFonts w:ascii="Calibri" w:hAnsi="Calibri" w:cs="Calibri"/>
          <w:sz w:val="32"/>
          <w:szCs w:val="32"/>
        </w:rPr>
        <w:t xml:space="preserve"> Project Weekly Journal</w:t>
      </w:r>
    </w:p>
    <w:p w14:paraId="1EBB19EB" w14:textId="77777777" w:rsidR="00F235C9" w:rsidRDefault="00F235C9" w:rsidP="00F235C9"/>
    <w:p w14:paraId="6D03B3D6" w14:textId="77777777" w:rsidR="00D157B3" w:rsidRPr="00D157B3" w:rsidRDefault="00D157B3" w:rsidP="00D157B3">
      <w:pPr>
        <w:rPr>
          <w:i/>
          <w:iCs/>
          <w:color w:val="000000" w:themeColor="text1"/>
          <w:lang w:val="en-NZ"/>
        </w:rPr>
      </w:pPr>
      <w:r w:rsidRPr="00D157B3">
        <w:rPr>
          <w:i/>
          <w:iCs/>
          <w:color w:val="000000" w:themeColor="text1"/>
          <w:lang w:val="en-NZ"/>
        </w:rPr>
        <w:t>This template is provided for your use. You may adjust the formatting to suit your style, but ensure all content remains intact. Please remove any instructional text in italics.</w:t>
      </w:r>
    </w:p>
    <w:p w14:paraId="42170517" w14:textId="4B934A01" w:rsidR="00D157B3" w:rsidRPr="00D157B3" w:rsidRDefault="00D157B3" w:rsidP="00D157B3">
      <w:pPr>
        <w:rPr>
          <w:i/>
          <w:iCs/>
          <w:color w:val="000000" w:themeColor="text1"/>
          <w:lang w:val="en-NZ"/>
        </w:rPr>
      </w:pPr>
      <w:r w:rsidRPr="00D157B3">
        <w:rPr>
          <w:i/>
          <w:iCs/>
          <w:color w:val="000000" w:themeColor="text1"/>
          <w:lang w:val="en-NZ"/>
        </w:rPr>
        <w:t xml:space="preserve">Each weekly journal entry should be dated and </w:t>
      </w:r>
      <w:r>
        <w:rPr>
          <w:i/>
          <w:iCs/>
          <w:color w:val="000000" w:themeColor="text1"/>
          <w:lang w:val="en-NZ"/>
        </w:rPr>
        <w:t>ideally is around</w:t>
      </w:r>
      <w:r w:rsidRPr="00D157B3">
        <w:rPr>
          <w:i/>
          <w:iCs/>
          <w:color w:val="000000" w:themeColor="text1"/>
          <w:lang w:val="en-NZ"/>
        </w:rPr>
        <w:t xml:space="preserve"> half a page in length. </w:t>
      </w:r>
      <w:r w:rsidRPr="00D157B3">
        <w:rPr>
          <w:i/>
          <w:iCs/>
          <w:color w:val="000000" w:themeColor="text1"/>
        </w:rPr>
        <w:t>However, you are welcome to write more, especially in the reflection section, for your own benefit</w:t>
      </w:r>
      <w:r>
        <w:rPr>
          <w:i/>
          <w:iCs/>
          <w:color w:val="000000" w:themeColor="text1"/>
        </w:rPr>
        <w:t>.</w:t>
      </w:r>
    </w:p>
    <w:p w14:paraId="3DB26889" w14:textId="77777777" w:rsidR="00F235C9" w:rsidRDefault="00F235C9" w:rsidP="00BC5847">
      <w:pPr>
        <w:rPr>
          <w:sz w:val="26"/>
          <w:szCs w:val="26"/>
          <w:u w:val="single"/>
        </w:rPr>
      </w:pP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803"/>
      </w:tblGrid>
      <w:tr w:rsidR="00F235C9" w14:paraId="679F8FD5" w14:textId="77777777" w:rsidTr="00D22F32">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9350" w:type="dxa"/>
            <w:gridSpan w:val="2"/>
            <w:tcBorders>
              <w:top w:val="none" w:sz="0" w:space="0" w:color="auto"/>
              <w:left w:val="none" w:sz="0" w:space="0" w:color="auto"/>
              <w:right w:val="none" w:sz="0" w:space="0" w:color="auto"/>
            </w:tcBorders>
            <w:shd w:val="clear" w:color="auto" w:fill="9CC2E5" w:themeFill="accent1" w:themeFillTint="99"/>
          </w:tcPr>
          <w:p w14:paraId="67B36110" w14:textId="6B81DDD0" w:rsidR="00F235C9" w:rsidRDefault="00F235C9" w:rsidP="00D22F32">
            <w:pPr>
              <w:pStyle w:val="Heading1"/>
              <w:outlineLvl w:val="0"/>
              <w:rPr>
                <w:rStyle w:val="normaltextrun"/>
                <w:rFonts w:ascii="Calibri" w:hAnsi="Calibri" w:cs="Calibri"/>
                <w:sz w:val="22"/>
                <w:szCs w:val="22"/>
              </w:rPr>
            </w:pPr>
            <w:r>
              <w:rPr>
                <w:rStyle w:val="normaltextrun"/>
                <w:color w:val="000000" w:themeColor="text1"/>
                <w:sz w:val="24"/>
                <w:szCs w:val="24"/>
              </w:rPr>
              <w:t>Project Details</w:t>
            </w:r>
          </w:p>
        </w:tc>
      </w:tr>
      <w:tr w:rsidR="00F235C9" w14:paraId="15EA8273" w14:textId="77777777" w:rsidTr="00F23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tcBorders>
            <w:shd w:val="clear" w:color="auto" w:fill="BDD6EE" w:themeFill="accent1" w:themeFillTint="66"/>
          </w:tcPr>
          <w:p w14:paraId="7B179B00" w14:textId="6DE7EACE" w:rsidR="00F235C9" w:rsidRPr="004B16CF" w:rsidRDefault="00F235C9" w:rsidP="004B16CF">
            <w:pPr>
              <w:pStyle w:val="paragraph"/>
              <w:spacing w:before="0" w:beforeAutospacing="0" w:after="0" w:afterAutospacing="0"/>
              <w:jc w:val="right"/>
              <w:textAlignment w:val="baseline"/>
              <w:rPr>
                <w:rStyle w:val="normaltextrun"/>
                <w:rFonts w:ascii="Calibri" w:eastAsiaTheme="majorEastAsia" w:hAnsi="Calibri" w:cs="Calibri"/>
                <w:sz w:val="20"/>
                <w:szCs w:val="20"/>
              </w:rPr>
            </w:pPr>
            <w:r w:rsidRPr="00877F6E">
              <w:rPr>
                <w:rStyle w:val="normaltextrun"/>
                <w:rFonts w:ascii="Calibri" w:eastAsiaTheme="majorEastAsia" w:hAnsi="Calibri" w:cs="Calibri"/>
                <w:color w:val="000000" w:themeColor="text1"/>
                <w:sz w:val="20"/>
                <w:szCs w:val="20"/>
                <w:lang w:val="en-US"/>
              </w:rPr>
              <w:t>Student Name</w:t>
            </w:r>
          </w:p>
        </w:tc>
        <w:tc>
          <w:tcPr>
            <w:tcW w:w="6803" w:type="dxa"/>
            <w:shd w:val="clear" w:color="auto" w:fill="auto"/>
          </w:tcPr>
          <w:p w14:paraId="53A256D8" w14:textId="6B58388F" w:rsidR="00F235C9" w:rsidRDefault="00945E86" w:rsidP="004B16C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r>
              <w:rPr>
                <w:rStyle w:val="normaltextrun"/>
                <w:rFonts w:ascii="Calibri" w:eastAsiaTheme="majorEastAsia" w:hAnsi="Calibri" w:cs="Calibri"/>
                <w:sz w:val="22"/>
                <w:szCs w:val="22"/>
                <w:lang w:val="en-US"/>
              </w:rPr>
              <w:t>Sue Raisianzadeh</w:t>
            </w:r>
          </w:p>
        </w:tc>
      </w:tr>
      <w:tr w:rsidR="00F235C9" w14:paraId="3D9703FE" w14:textId="77777777" w:rsidTr="00F235C9">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tcBorders>
            <w:shd w:val="clear" w:color="auto" w:fill="BDD6EE" w:themeFill="accent1" w:themeFillTint="66"/>
          </w:tcPr>
          <w:p w14:paraId="609B316B" w14:textId="238B604A" w:rsidR="00F235C9" w:rsidRPr="00877F6E" w:rsidRDefault="00F235C9" w:rsidP="00D22F32">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Student ID</w:t>
            </w:r>
          </w:p>
        </w:tc>
        <w:tc>
          <w:tcPr>
            <w:tcW w:w="6803" w:type="dxa"/>
            <w:shd w:val="clear" w:color="auto" w:fill="auto"/>
          </w:tcPr>
          <w:p w14:paraId="3CC3C630" w14:textId="376896EA" w:rsidR="00F235C9" w:rsidRDefault="00945E86" w:rsidP="00945E86">
            <w:pPr>
              <w:pStyle w:val="paragraph"/>
              <w:spacing w:before="0" w:beforeAutospacing="0" w:after="0" w:afterAutospacing="0"/>
              <w:ind w:left="5"/>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r>
              <w:rPr>
                <w:rStyle w:val="normaltextrun"/>
                <w:rFonts w:ascii="Calibri" w:eastAsiaTheme="majorEastAsia" w:hAnsi="Calibri" w:cs="Calibri"/>
                <w:sz w:val="22"/>
                <w:szCs w:val="22"/>
                <w:lang w:val="en-US"/>
              </w:rPr>
              <w:t>1161048</w:t>
            </w:r>
          </w:p>
        </w:tc>
      </w:tr>
      <w:tr w:rsidR="00F235C9" w14:paraId="4F19B06E" w14:textId="77777777" w:rsidTr="00F23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tcBorders>
            <w:shd w:val="clear" w:color="auto" w:fill="BDD6EE" w:themeFill="accent1" w:themeFillTint="66"/>
          </w:tcPr>
          <w:p w14:paraId="1FB5D6FD" w14:textId="7527C8C2" w:rsidR="00F235C9" w:rsidRPr="004B16CF" w:rsidRDefault="00F235C9" w:rsidP="004B16CF">
            <w:pPr>
              <w:pStyle w:val="paragraph"/>
              <w:spacing w:before="0" w:beforeAutospacing="0" w:after="0" w:afterAutospacing="0"/>
              <w:jc w:val="right"/>
              <w:textAlignment w:val="baseline"/>
              <w:rPr>
                <w:rStyle w:val="normaltextrun"/>
                <w:rFonts w:ascii="Calibri" w:eastAsiaTheme="majorEastAsia" w:hAnsi="Calibri" w:cs="Calibri"/>
                <w:sz w:val="20"/>
                <w:szCs w:val="20"/>
              </w:rPr>
            </w:pPr>
            <w:r w:rsidRPr="00877F6E">
              <w:rPr>
                <w:rStyle w:val="normaltextrun"/>
                <w:rFonts w:ascii="Calibri" w:eastAsiaTheme="majorEastAsia" w:hAnsi="Calibri" w:cs="Calibri"/>
                <w:color w:val="000000" w:themeColor="text1"/>
                <w:sz w:val="20"/>
                <w:szCs w:val="20"/>
                <w:lang w:val="en-US"/>
              </w:rPr>
              <w:t>Project Title</w:t>
            </w:r>
          </w:p>
        </w:tc>
        <w:tc>
          <w:tcPr>
            <w:tcW w:w="6803" w:type="dxa"/>
            <w:shd w:val="clear" w:color="auto" w:fill="auto"/>
          </w:tcPr>
          <w:p w14:paraId="1E055EFC" w14:textId="3164F0F3" w:rsidR="00F235C9" w:rsidRDefault="00945E86" w:rsidP="00945E86">
            <w:pPr>
              <w:pStyle w:val="paragraph"/>
              <w:spacing w:before="0" w:beforeAutospacing="0" w:after="0" w:afterAutospacing="0"/>
              <w:ind w:left="5"/>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r>
              <w:rPr>
                <w:rStyle w:val="normaltextrun"/>
                <w:rFonts w:ascii="Calibri" w:eastAsiaTheme="majorEastAsia" w:hAnsi="Calibri" w:cs="Calibri"/>
                <w:sz w:val="22"/>
                <w:szCs w:val="22"/>
                <w:lang w:val="en-US"/>
              </w:rPr>
              <w:t>FieldBase</w:t>
            </w:r>
          </w:p>
        </w:tc>
      </w:tr>
      <w:tr w:rsidR="00F235C9" w14:paraId="6AE4CF2A" w14:textId="77777777" w:rsidTr="00F235C9">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bottom w:val="none" w:sz="0" w:space="0" w:color="auto"/>
            </w:tcBorders>
            <w:shd w:val="clear" w:color="auto" w:fill="BDD6EE" w:themeFill="accent1" w:themeFillTint="66"/>
          </w:tcPr>
          <w:p w14:paraId="30956645" w14:textId="124DB849" w:rsidR="00F235C9" w:rsidRPr="00877F6E" w:rsidRDefault="00F235C9" w:rsidP="004B16CF">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Project Type </w:t>
            </w:r>
          </w:p>
        </w:tc>
        <w:tc>
          <w:tcPr>
            <w:tcW w:w="6803" w:type="dxa"/>
            <w:shd w:val="clear" w:color="auto" w:fill="auto"/>
          </w:tcPr>
          <w:p w14:paraId="6E81213B" w14:textId="79DD9038" w:rsidR="00F235C9" w:rsidRPr="00F235C9" w:rsidRDefault="00945E86" w:rsidP="00D22F3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i/>
                <w:iCs/>
                <w:sz w:val="22"/>
                <w:szCs w:val="22"/>
                <w:lang w:val="en-US"/>
              </w:rPr>
            </w:pPr>
            <w:r>
              <w:rPr>
                <w:rStyle w:val="normaltextrun"/>
                <w:rFonts w:ascii="Calibri" w:eastAsiaTheme="majorEastAsia" w:hAnsi="Calibri" w:cs="Calibri"/>
                <w:i/>
                <w:iCs/>
                <w:sz w:val="22"/>
                <w:szCs w:val="22"/>
                <w:lang w:val="en-US"/>
              </w:rPr>
              <w:t>Industry project</w:t>
            </w:r>
          </w:p>
        </w:tc>
      </w:tr>
    </w:tbl>
    <w:p w14:paraId="2B608D84" w14:textId="77777777" w:rsidR="00F235C9" w:rsidRDefault="00F235C9" w:rsidP="00BC5847">
      <w:pPr>
        <w:rPr>
          <w:sz w:val="26"/>
          <w:szCs w:val="26"/>
          <w:u w:val="single"/>
        </w:rPr>
      </w:pPr>
    </w:p>
    <w:p w14:paraId="6D9F4027" w14:textId="4AA37B19" w:rsidR="00A262B2" w:rsidRDefault="00A262B2" w:rsidP="00E43DC7">
      <w:pPr>
        <w:pStyle w:val="paragraph"/>
        <w:spacing w:before="0" w:beforeAutospacing="0" w:after="0" w:afterAutospacing="0"/>
        <w:textAlignment w:val="baseline"/>
        <w:rPr>
          <w:rStyle w:val="normaltextrun"/>
          <w:rFonts w:ascii="Calibri" w:eastAsiaTheme="majorEastAsia" w:hAnsi="Calibri" w:cs="Calibri"/>
          <w:sz w:val="22"/>
          <w:szCs w:val="22"/>
          <w:lang w:val="en-US"/>
        </w:rPr>
      </w:pPr>
      <w:r>
        <w:rPr>
          <w:rFonts w:ascii="Calibri" w:eastAsiaTheme="majorEastAsia" w:hAnsi="Calibri" w:cs="Calibri"/>
          <w:noProof/>
          <w:sz w:val="22"/>
          <w:szCs w:val="22"/>
        </w:rPr>
        <mc:AlternateContent>
          <mc:Choice Requires="wps">
            <w:drawing>
              <wp:anchor distT="0" distB="0" distL="114300" distR="114300" simplePos="0" relativeHeight="251659264" behindDoc="0" locked="0" layoutInCell="1" allowOverlap="1" wp14:anchorId="454A1A6D" wp14:editId="2D569DC6">
                <wp:simplePos x="0" y="0"/>
                <wp:positionH relativeFrom="column">
                  <wp:posOffset>57150</wp:posOffset>
                </wp:positionH>
                <wp:positionV relativeFrom="paragraph">
                  <wp:posOffset>12065</wp:posOffset>
                </wp:positionV>
                <wp:extent cx="579120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5791200" cy="9525"/>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26536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5pt,.95pt" to="46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" strokecolor="#1f4d78 [1604]" strokeweight=".5pt">
                <v:stroke joinstyle="miter"/>
              </v:line>
            </w:pict>
          </mc:Fallback>
        </mc:AlternateConten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126"/>
        <w:gridCol w:w="2552"/>
        <w:gridCol w:w="1700"/>
      </w:tblGrid>
      <w:tr w:rsidR="001A05BE" w14:paraId="4E2796DB" w14:textId="77777777" w:rsidTr="00F235C9">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9350" w:type="dxa"/>
            <w:gridSpan w:val="4"/>
            <w:tcBorders>
              <w:top w:val="none" w:sz="0" w:space="0" w:color="auto"/>
              <w:left w:val="none" w:sz="0" w:space="0" w:color="auto"/>
              <w:right w:val="none" w:sz="0" w:space="0" w:color="auto"/>
            </w:tcBorders>
            <w:shd w:val="clear" w:color="auto" w:fill="9CC2E5" w:themeFill="accent1" w:themeFillTint="99"/>
          </w:tcPr>
          <w:p w14:paraId="1F5655D5" w14:textId="4D5ACABB" w:rsidR="001A05BE" w:rsidRDefault="001A05BE" w:rsidP="00F235C9">
            <w:pPr>
              <w:pStyle w:val="Heading1"/>
              <w:outlineLvl w:val="0"/>
              <w:rPr>
                <w:rStyle w:val="normaltextrun"/>
                <w:rFonts w:ascii="Calibri" w:hAnsi="Calibri" w:cs="Calibri"/>
                <w:sz w:val="22"/>
                <w:szCs w:val="22"/>
              </w:rPr>
            </w:pPr>
            <w:bookmarkStart w:id="0" w:name="_Week_1_-21"/>
            <w:bookmarkEnd w:id="0"/>
            <w:r w:rsidRPr="00F235C9">
              <w:rPr>
                <w:rStyle w:val="normaltextrun"/>
                <w:color w:val="000000" w:themeColor="text1"/>
                <w:sz w:val="24"/>
                <w:szCs w:val="24"/>
              </w:rPr>
              <w:t xml:space="preserve">Week </w:t>
            </w:r>
            <w:r w:rsidR="00F235C9" w:rsidRPr="00F235C9">
              <w:rPr>
                <w:rStyle w:val="normaltextrun"/>
                <w:color w:val="000000" w:themeColor="text1"/>
                <w:sz w:val="24"/>
                <w:szCs w:val="24"/>
              </w:rPr>
              <w:t>3</w:t>
            </w:r>
            <w:r w:rsidR="00017F64" w:rsidRPr="00F235C9">
              <w:rPr>
                <w:rStyle w:val="normaltextrun"/>
                <w:color w:val="000000" w:themeColor="text1"/>
                <w:sz w:val="24"/>
                <w:szCs w:val="24"/>
              </w:rPr>
              <w:t xml:space="preserve">: </w:t>
            </w:r>
            <w:r w:rsidR="00F235C9" w:rsidRPr="00F235C9">
              <w:rPr>
                <w:rStyle w:val="normaltextrun"/>
                <w:i/>
                <w:iCs/>
                <w:color w:val="000000" w:themeColor="text1"/>
                <w:sz w:val="24"/>
                <w:szCs w:val="24"/>
              </w:rPr>
              <w:t>{enter date range}</w:t>
            </w:r>
          </w:p>
        </w:tc>
      </w:tr>
      <w:tr w:rsidR="001A05BE" w14:paraId="52DB0120" w14:textId="77777777" w:rsidTr="0087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2C02E530" w14:textId="248C66C3" w:rsidR="001A05BE" w:rsidRPr="00877F6E" w:rsidRDefault="00F235C9" w:rsidP="00DD489A">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Tasks</w:t>
            </w:r>
            <w:r w:rsidR="001A05BE" w:rsidRPr="00877F6E">
              <w:rPr>
                <w:rStyle w:val="normaltextrun"/>
                <w:rFonts w:ascii="Calibri" w:eastAsiaTheme="majorEastAsia" w:hAnsi="Calibri" w:cs="Calibri"/>
                <w:color w:val="000000" w:themeColor="text1"/>
                <w:sz w:val="20"/>
                <w:szCs w:val="20"/>
                <w:lang w:val="en-US"/>
              </w:rPr>
              <w:t xml:space="preserve"> Completed and Time Spent</w:t>
            </w:r>
            <w:r w:rsidRPr="00877F6E">
              <w:rPr>
                <w:rStyle w:val="normaltextrun"/>
                <w:rFonts w:ascii="Calibri" w:eastAsiaTheme="majorEastAsia" w:hAnsi="Calibri" w:cs="Calibri"/>
                <w:color w:val="000000" w:themeColor="text1"/>
                <w:sz w:val="20"/>
                <w:szCs w:val="20"/>
                <w:lang w:val="en-US"/>
              </w:rPr>
              <w:t xml:space="preserve"> on each Task</w:t>
            </w:r>
            <w:r w:rsidR="001A05BE" w:rsidRPr="00877F6E">
              <w:rPr>
                <w:rStyle w:val="eop"/>
                <w:rFonts w:ascii="Calibri" w:eastAsiaTheme="majorEastAsia" w:hAnsi="Calibri" w:cs="Calibri"/>
                <w:color w:val="000000" w:themeColor="text1"/>
                <w:sz w:val="20"/>
                <w:szCs w:val="20"/>
                <w:lang w:val="en-US"/>
              </w:rPr>
              <w:t> </w:t>
            </w:r>
          </w:p>
          <w:p w14:paraId="5FD33E87" w14:textId="77777777" w:rsidR="001A05BE" w:rsidRPr="00877F6E" w:rsidRDefault="001A05BE" w:rsidP="00DD489A">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7348FC06" w14:textId="4BD86CE9" w:rsidR="00B6055B" w:rsidRDefault="00ED5B35" w:rsidP="004B16C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r>
              <w:rPr>
                <w:rStyle w:val="normaltextrun"/>
                <w:rFonts w:ascii="Calibri" w:eastAsiaTheme="majorEastAsia" w:hAnsi="Calibri" w:cs="Calibri"/>
                <w:sz w:val="22"/>
                <w:szCs w:val="22"/>
                <w:lang w:val="en-US"/>
              </w:rPr>
              <w:t>Meating with Dave(project owner)</w:t>
            </w:r>
            <w:r w:rsidR="00CF2B76">
              <w:rPr>
                <w:rStyle w:val="normaltextrun"/>
                <w:rFonts w:ascii="Calibri" w:eastAsiaTheme="majorEastAsia" w:hAnsi="Calibri" w:cs="Calibri"/>
                <w:sz w:val="22"/>
                <w:szCs w:val="22"/>
                <w:lang w:val="en-US"/>
              </w:rPr>
              <w:t>:</w:t>
            </w:r>
            <w:r>
              <w:rPr>
                <w:rStyle w:val="normaltextrun"/>
                <w:rFonts w:ascii="Calibri" w:eastAsiaTheme="majorEastAsia" w:hAnsi="Calibri" w:cs="Calibri"/>
                <w:sz w:val="22"/>
                <w:szCs w:val="22"/>
                <w:lang w:val="en-US"/>
              </w:rPr>
              <w:t xml:space="preserve">     4.5 hours</w:t>
            </w:r>
          </w:p>
          <w:p w14:paraId="46562D2F" w14:textId="436EB77B" w:rsidR="00877F6E" w:rsidRDefault="00B6055B" w:rsidP="004B16C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r>
              <w:rPr>
                <w:rStyle w:val="normaltextrun"/>
                <w:rFonts w:ascii="Calibri" w:eastAsiaTheme="majorEastAsia" w:hAnsi="Calibri" w:cs="Calibri"/>
                <w:sz w:val="22"/>
                <w:szCs w:val="22"/>
                <w:lang w:val="en-US"/>
              </w:rPr>
              <w:t>Complet</w:t>
            </w:r>
            <w:r w:rsidR="00CF2B76">
              <w:rPr>
                <w:rStyle w:val="normaltextrun"/>
                <w:rFonts w:ascii="Calibri" w:eastAsiaTheme="majorEastAsia" w:hAnsi="Calibri" w:cs="Calibri"/>
                <w:sz w:val="22"/>
                <w:szCs w:val="22"/>
                <w:lang w:val="en-US"/>
              </w:rPr>
              <w:t>ed</w:t>
            </w:r>
            <w:r>
              <w:rPr>
                <w:rStyle w:val="normaltextrun"/>
                <w:rFonts w:ascii="Calibri" w:eastAsiaTheme="majorEastAsia" w:hAnsi="Calibri" w:cs="Calibri"/>
                <w:sz w:val="22"/>
                <w:szCs w:val="22"/>
                <w:lang w:val="en-US"/>
              </w:rPr>
              <w:t xml:space="preserve"> and edit</w:t>
            </w:r>
            <w:r w:rsidR="00CF2B76">
              <w:rPr>
                <w:rStyle w:val="normaltextrun"/>
                <w:rFonts w:ascii="Calibri" w:eastAsiaTheme="majorEastAsia" w:hAnsi="Calibri" w:cs="Calibri"/>
                <w:sz w:val="22"/>
                <w:szCs w:val="22"/>
                <w:lang w:val="en-US"/>
              </w:rPr>
              <w:t>ed</w:t>
            </w:r>
            <w:r>
              <w:rPr>
                <w:rStyle w:val="normaltextrun"/>
                <w:rFonts w:ascii="Calibri" w:eastAsiaTheme="majorEastAsia" w:hAnsi="Calibri" w:cs="Calibri"/>
                <w:sz w:val="22"/>
                <w:szCs w:val="22"/>
                <w:lang w:val="en-US"/>
              </w:rPr>
              <w:t xml:space="preserve"> my proposal</w:t>
            </w:r>
            <w:r w:rsidR="00CF2B76">
              <w:rPr>
                <w:rStyle w:val="normaltextrun"/>
                <w:rFonts w:ascii="Calibri" w:eastAsiaTheme="majorEastAsia" w:hAnsi="Calibri" w:cs="Calibri"/>
                <w:sz w:val="22"/>
                <w:szCs w:val="22"/>
                <w:lang w:val="en-US"/>
              </w:rPr>
              <w:t>:</w:t>
            </w:r>
            <w:r w:rsidR="00ED5B35">
              <w:rPr>
                <w:rStyle w:val="normaltextrun"/>
                <w:rFonts w:ascii="Calibri" w:eastAsiaTheme="majorEastAsia" w:hAnsi="Calibri" w:cs="Calibri"/>
                <w:sz w:val="22"/>
                <w:szCs w:val="22"/>
                <w:lang w:val="en-US"/>
              </w:rPr>
              <w:t xml:space="preserve"> </w:t>
            </w:r>
            <w:r w:rsidR="00CF2B76">
              <w:rPr>
                <w:rStyle w:val="normaltextrun"/>
                <w:rFonts w:ascii="Calibri" w:eastAsiaTheme="majorEastAsia" w:hAnsi="Calibri" w:cs="Calibri"/>
                <w:sz w:val="22"/>
                <w:szCs w:val="22"/>
                <w:lang w:val="en-US"/>
              </w:rPr>
              <w:t xml:space="preserve">    </w:t>
            </w:r>
            <w:r>
              <w:rPr>
                <w:rStyle w:val="normaltextrun"/>
                <w:rFonts w:ascii="Calibri" w:eastAsiaTheme="majorEastAsia" w:hAnsi="Calibri" w:cs="Calibri"/>
                <w:sz w:val="22"/>
                <w:szCs w:val="22"/>
                <w:lang w:val="en-US"/>
              </w:rPr>
              <w:t xml:space="preserve"> </w:t>
            </w:r>
            <w:r w:rsidR="00CF2B76">
              <w:rPr>
                <w:rStyle w:val="normaltextrun"/>
                <w:rFonts w:ascii="Calibri" w:eastAsiaTheme="majorEastAsia" w:hAnsi="Calibri" w:cs="Calibri"/>
                <w:sz w:val="22"/>
                <w:szCs w:val="22"/>
                <w:lang w:val="en-US"/>
              </w:rPr>
              <w:t>7</w:t>
            </w:r>
            <w:r>
              <w:rPr>
                <w:rStyle w:val="normaltextrun"/>
                <w:rFonts w:ascii="Calibri" w:eastAsiaTheme="majorEastAsia" w:hAnsi="Calibri" w:cs="Calibri"/>
                <w:sz w:val="22"/>
                <w:szCs w:val="22"/>
                <w:lang w:val="en-US"/>
              </w:rPr>
              <w:t xml:space="preserve"> hours</w:t>
            </w:r>
          </w:p>
          <w:p w14:paraId="127ECA34" w14:textId="6D060DE1" w:rsidR="00B13368" w:rsidRDefault="00B13368" w:rsidP="00B13368">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sz w:val="20"/>
                <w:szCs w:val="20"/>
              </w:rPr>
            </w:pPr>
            <w:r w:rsidRPr="00B13368">
              <w:rPr>
                <w:rFonts w:asciiTheme="minorHAnsi" w:hAnsiTheme="minorHAnsi" w:cstheme="minorHAnsi"/>
                <w:sz w:val="20"/>
                <w:szCs w:val="20"/>
              </w:rPr>
              <w:t xml:space="preserve">Set up the React Vite environment and </w:t>
            </w:r>
            <w:r>
              <w:rPr>
                <w:rFonts w:asciiTheme="minorHAnsi" w:hAnsiTheme="minorHAnsi" w:cstheme="minorHAnsi"/>
                <w:sz w:val="20"/>
                <w:szCs w:val="20"/>
              </w:rPr>
              <w:t xml:space="preserve">configured TypeScript setting           </w:t>
            </w:r>
            <w:r w:rsidRPr="00B13368">
              <w:rPr>
                <w:rFonts w:asciiTheme="minorHAnsi" w:hAnsiTheme="minorHAnsi" w:cstheme="minorHAnsi"/>
                <w:sz w:val="20"/>
                <w:szCs w:val="20"/>
              </w:rPr>
              <w:t>2 hour</w:t>
            </w:r>
            <w:r w:rsidRPr="00B13368">
              <w:rPr>
                <w:sz w:val="20"/>
                <w:szCs w:val="20"/>
              </w:rPr>
              <w:t>s.</w:t>
            </w:r>
          </w:p>
          <w:p w14:paraId="1006AA85" w14:textId="77777777" w:rsidR="00CF2B76" w:rsidRDefault="00ED5B35" w:rsidP="00CF2B7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r>
              <w:rPr>
                <w:rStyle w:val="normaltextrun"/>
                <w:rFonts w:ascii="Calibri" w:eastAsiaTheme="majorEastAsia" w:hAnsi="Calibri" w:cs="Calibri"/>
                <w:sz w:val="22"/>
                <w:szCs w:val="22"/>
                <w:lang w:val="en-US"/>
              </w:rPr>
              <w:t>Edit</w:t>
            </w:r>
            <w:r w:rsidR="00CF2B76">
              <w:rPr>
                <w:rStyle w:val="normaltextrun"/>
                <w:rFonts w:ascii="Calibri" w:eastAsiaTheme="majorEastAsia" w:hAnsi="Calibri" w:cs="Calibri"/>
                <w:sz w:val="22"/>
                <w:szCs w:val="22"/>
                <w:lang w:val="en-US"/>
              </w:rPr>
              <w:t>ed</w:t>
            </w:r>
            <w:r>
              <w:rPr>
                <w:rStyle w:val="normaltextrun"/>
                <w:rFonts w:ascii="Calibri" w:eastAsiaTheme="majorEastAsia" w:hAnsi="Calibri" w:cs="Calibri"/>
                <w:sz w:val="22"/>
                <w:szCs w:val="22"/>
                <w:lang w:val="en-US"/>
              </w:rPr>
              <w:t xml:space="preserve"> some part of user stories </w:t>
            </w:r>
            <w:r w:rsidR="00CF2B76">
              <w:rPr>
                <w:rStyle w:val="normaltextrun"/>
                <w:rFonts w:ascii="Calibri" w:eastAsiaTheme="majorEastAsia" w:hAnsi="Calibri" w:cs="Calibri"/>
                <w:sz w:val="22"/>
                <w:szCs w:val="22"/>
                <w:lang w:val="en-US"/>
              </w:rPr>
              <w:t>:</w:t>
            </w:r>
            <w:r>
              <w:rPr>
                <w:rStyle w:val="normaltextrun"/>
                <w:rFonts w:ascii="Calibri" w:eastAsiaTheme="majorEastAsia" w:hAnsi="Calibri" w:cs="Calibri"/>
                <w:sz w:val="22"/>
                <w:szCs w:val="22"/>
                <w:lang w:val="en-US"/>
              </w:rPr>
              <w:t xml:space="preserve">               </w:t>
            </w:r>
            <w:r w:rsidR="00CF2B76">
              <w:rPr>
                <w:rStyle w:val="normaltextrun"/>
                <w:rFonts w:ascii="Calibri" w:eastAsiaTheme="majorEastAsia" w:hAnsi="Calibri" w:cs="Calibri"/>
                <w:sz w:val="22"/>
                <w:szCs w:val="22"/>
                <w:lang w:val="en-US"/>
              </w:rPr>
              <w:t>0.5</w:t>
            </w:r>
            <w:r>
              <w:rPr>
                <w:rStyle w:val="normaltextrun"/>
                <w:rFonts w:ascii="Calibri" w:eastAsiaTheme="majorEastAsia" w:hAnsi="Calibri" w:cs="Calibri"/>
                <w:sz w:val="22"/>
                <w:szCs w:val="22"/>
                <w:lang w:val="en-US"/>
              </w:rPr>
              <w:t xml:space="preserve"> hours</w:t>
            </w:r>
            <w:r>
              <w:rPr>
                <w:rStyle w:val="normaltextrun"/>
                <w:rFonts w:ascii="Calibri" w:eastAsiaTheme="majorEastAsia" w:hAnsi="Calibri" w:cs="Calibri"/>
                <w:sz w:val="22"/>
                <w:szCs w:val="22"/>
                <w:lang w:val="en-US"/>
              </w:rPr>
              <w:br/>
            </w:r>
            <w:r w:rsidR="00CF2B76">
              <w:rPr>
                <w:rStyle w:val="normaltextrun"/>
                <w:rFonts w:ascii="Calibri" w:eastAsiaTheme="majorEastAsia" w:hAnsi="Calibri" w:cs="Calibri"/>
                <w:sz w:val="22"/>
                <w:szCs w:val="22"/>
                <w:lang w:val="en-US"/>
              </w:rPr>
              <w:t>searched</w:t>
            </w:r>
            <w:r w:rsidR="00B6055B">
              <w:rPr>
                <w:rStyle w:val="normaltextrun"/>
                <w:rFonts w:ascii="Calibri" w:eastAsiaTheme="majorEastAsia" w:hAnsi="Calibri" w:cs="Calibri"/>
                <w:sz w:val="22"/>
                <w:szCs w:val="22"/>
                <w:lang w:val="en-US"/>
              </w:rPr>
              <w:t xml:space="preserve"> 3</w:t>
            </w:r>
            <w:r>
              <w:rPr>
                <w:rStyle w:val="normaltextrun"/>
                <w:rFonts w:ascii="Calibri" w:eastAsiaTheme="majorEastAsia" w:hAnsi="Calibri" w:cs="Calibri"/>
                <w:sz w:val="22"/>
                <w:szCs w:val="22"/>
                <w:lang w:val="en-US"/>
              </w:rPr>
              <w:t xml:space="preserve"> files</w:t>
            </w:r>
            <w:r w:rsidR="00B13368">
              <w:rPr>
                <w:rStyle w:val="normaltextrun"/>
                <w:rFonts w:ascii="Calibri" w:eastAsiaTheme="majorEastAsia" w:hAnsi="Calibri" w:cs="Calibri"/>
                <w:sz w:val="22"/>
                <w:szCs w:val="22"/>
                <w:lang w:val="en-US"/>
              </w:rPr>
              <w:t xml:space="preserve"> and a book</w:t>
            </w:r>
            <w:r>
              <w:rPr>
                <w:rStyle w:val="normaltextrun"/>
                <w:rFonts w:ascii="Calibri" w:eastAsiaTheme="majorEastAsia" w:hAnsi="Calibri" w:cs="Calibri"/>
                <w:sz w:val="22"/>
                <w:szCs w:val="22"/>
                <w:lang w:val="en-US"/>
              </w:rPr>
              <w:t xml:space="preserve"> that</w:t>
            </w:r>
            <w:r w:rsidR="00B6055B">
              <w:rPr>
                <w:rStyle w:val="normaltextrun"/>
                <w:rFonts w:ascii="Calibri" w:eastAsiaTheme="majorEastAsia" w:hAnsi="Calibri" w:cs="Calibri"/>
                <w:sz w:val="22"/>
                <w:szCs w:val="22"/>
                <w:lang w:val="en-US"/>
              </w:rPr>
              <w:t xml:space="preserve"> Dave gave me, </w:t>
            </w:r>
            <w:r>
              <w:rPr>
                <w:rStyle w:val="normaltextrun"/>
                <w:rFonts w:ascii="Calibri" w:eastAsiaTheme="majorEastAsia" w:hAnsi="Calibri" w:cs="Calibri"/>
                <w:sz w:val="22"/>
                <w:szCs w:val="22"/>
                <w:lang w:val="en-US"/>
              </w:rPr>
              <w:t xml:space="preserve">related to </w:t>
            </w:r>
            <w:r w:rsidR="00B6055B">
              <w:rPr>
                <w:rStyle w:val="normaltextrun"/>
                <w:rFonts w:ascii="Calibri" w:eastAsiaTheme="majorEastAsia" w:hAnsi="Calibri" w:cs="Calibri"/>
                <w:sz w:val="22"/>
                <w:szCs w:val="22"/>
                <w:lang w:val="en-US"/>
              </w:rPr>
              <w:t>pages</w:t>
            </w:r>
            <w:r w:rsidR="00CF2B76">
              <w:rPr>
                <w:rStyle w:val="normaltextrun"/>
                <w:rFonts w:ascii="Calibri" w:eastAsiaTheme="majorEastAsia" w:hAnsi="Calibri" w:cs="Calibri"/>
                <w:sz w:val="22"/>
                <w:szCs w:val="22"/>
                <w:lang w:val="en-US"/>
              </w:rPr>
              <w:t>):</w:t>
            </w:r>
            <w:r w:rsidR="00B6055B">
              <w:rPr>
                <w:rStyle w:val="normaltextrun"/>
                <w:rFonts w:ascii="Calibri" w:eastAsiaTheme="majorEastAsia" w:hAnsi="Calibri" w:cs="Calibri"/>
                <w:sz w:val="22"/>
                <w:szCs w:val="22"/>
                <w:lang w:val="en-US"/>
              </w:rPr>
              <w:t xml:space="preserve">   </w:t>
            </w:r>
          </w:p>
          <w:p w14:paraId="5BBF3006" w14:textId="6AC868BC" w:rsidR="00ED5B35" w:rsidRDefault="00B6055B" w:rsidP="00CF2B7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r>
              <w:rPr>
                <w:rStyle w:val="normaltextrun"/>
                <w:rFonts w:ascii="Calibri" w:eastAsiaTheme="majorEastAsia" w:hAnsi="Calibri" w:cs="Calibri"/>
                <w:sz w:val="22"/>
                <w:szCs w:val="22"/>
                <w:lang w:val="en-US"/>
              </w:rPr>
              <w:t xml:space="preserve"> </w:t>
            </w:r>
            <w:r w:rsidR="00CF2B76">
              <w:rPr>
                <w:rStyle w:val="normaltextrun"/>
                <w:rFonts w:ascii="Calibri" w:eastAsiaTheme="majorEastAsia" w:hAnsi="Calibri" w:cs="Calibri"/>
                <w:sz w:val="22"/>
                <w:szCs w:val="22"/>
                <w:lang w:val="en-US"/>
              </w:rPr>
              <w:t>1</w:t>
            </w:r>
            <w:r>
              <w:rPr>
                <w:rStyle w:val="normaltextrun"/>
                <w:rFonts w:ascii="Calibri" w:eastAsiaTheme="majorEastAsia" w:hAnsi="Calibri" w:cs="Calibri"/>
                <w:sz w:val="22"/>
                <w:szCs w:val="22"/>
                <w:lang w:val="en-US"/>
              </w:rPr>
              <w:t xml:space="preserve"> hours</w:t>
            </w:r>
          </w:p>
          <w:p w14:paraId="46129B42" w14:textId="7E9E7C31" w:rsidR="00877F6E" w:rsidRDefault="00CF2B76" w:rsidP="00CF2B7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r>
              <w:rPr>
                <w:rStyle w:val="normaltextrun"/>
                <w:rFonts w:ascii="Calibri" w:eastAsiaTheme="majorEastAsia" w:hAnsi="Calibri" w:cs="Calibri"/>
                <w:sz w:val="22"/>
                <w:szCs w:val="22"/>
                <w:lang w:val="en-US"/>
              </w:rPr>
              <w:t xml:space="preserve">Tried to </w:t>
            </w:r>
            <w:r w:rsidR="00B6055B">
              <w:rPr>
                <w:rStyle w:val="normaltextrun"/>
                <w:rFonts w:ascii="Calibri" w:eastAsiaTheme="majorEastAsia" w:hAnsi="Calibri" w:cs="Calibri"/>
                <w:sz w:val="22"/>
                <w:szCs w:val="22"/>
                <w:lang w:val="en-US"/>
              </w:rPr>
              <w:t>Install</w:t>
            </w:r>
            <w:r>
              <w:rPr>
                <w:rStyle w:val="normaltextrun"/>
                <w:rFonts w:ascii="Calibri" w:eastAsiaTheme="majorEastAsia" w:hAnsi="Calibri" w:cs="Calibri"/>
                <w:sz w:val="22"/>
                <w:szCs w:val="22"/>
                <w:lang w:val="en-US"/>
              </w:rPr>
              <w:t xml:space="preserve"> ubuntu</w:t>
            </w:r>
            <w:r w:rsidR="00B6055B">
              <w:rPr>
                <w:rStyle w:val="normaltextrun"/>
                <w:rFonts w:ascii="Calibri" w:eastAsiaTheme="majorEastAsia" w:hAnsi="Calibri" w:cs="Calibri"/>
                <w:sz w:val="22"/>
                <w:szCs w:val="22"/>
                <w:lang w:val="en-US"/>
              </w:rPr>
              <w:t>, but it didn’t</w:t>
            </w:r>
            <w:r>
              <w:rPr>
                <w:rStyle w:val="normaltextrun"/>
                <w:rFonts w:ascii="Calibri" w:eastAsiaTheme="majorEastAsia" w:hAnsi="Calibri" w:cs="Calibri"/>
                <w:sz w:val="22"/>
                <w:szCs w:val="22"/>
                <w:lang w:val="en-US"/>
              </w:rPr>
              <w:t xml:space="preserve"> work properly. A</w:t>
            </w:r>
            <w:r w:rsidR="00B6055B">
              <w:rPr>
                <w:rStyle w:val="normaltextrun"/>
                <w:rFonts w:ascii="Calibri" w:eastAsiaTheme="majorEastAsia" w:hAnsi="Calibri" w:cs="Calibri"/>
                <w:sz w:val="22"/>
                <w:szCs w:val="22"/>
                <w:lang w:val="en-US"/>
              </w:rPr>
              <w:t>fter an hour I decided to remove it and reinstall it                    1.5 hours</w:t>
            </w:r>
          </w:p>
        </w:tc>
      </w:tr>
      <w:tr w:rsidR="00DD6625" w14:paraId="72D0C130" w14:textId="77777777" w:rsidTr="00DD6625">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3F6E32FB" w14:textId="6CE11D1E" w:rsidR="00DD6625" w:rsidRDefault="00DD6625" w:rsidP="00F235C9">
            <w:pPr>
              <w:pStyle w:val="paragraph"/>
              <w:spacing w:before="0" w:beforeAutospacing="0" w:after="0" w:afterAutospacing="0"/>
              <w:ind w:left="720"/>
              <w:textAlignment w:val="baseline"/>
              <w:rPr>
                <w:rStyle w:val="normaltextrun"/>
                <w:rFonts w:ascii="Calibri" w:eastAsiaTheme="majorEastAsia" w:hAnsi="Calibri" w:cs="Calibri"/>
                <w:sz w:val="22"/>
                <w:szCs w:val="22"/>
                <w:lang w:val="en-US"/>
              </w:rPr>
            </w:pPr>
            <w:r w:rsidRPr="00877F6E">
              <w:rPr>
                <w:rStyle w:val="normaltextrun"/>
                <w:rFonts w:ascii="Calibri" w:eastAsiaTheme="majorEastAsia" w:hAnsi="Calibri" w:cs="Calibri"/>
                <w:color w:val="000000" w:themeColor="text1"/>
                <w:sz w:val="20"/>
                <w:szCs w:val="20"/>
                <w:lang w:val="en-US"/>
              </w:rPr>
              <w:t>Project Hours this week</w:t>
            </w:r>
          </w:p>
        </w:tc>
        <w:tc>
          <w:tcPr>
            <w:tcW w:w="2126" w:type="dxa"/>
            <w:shd w:val="clear" w:color="auto" w:fill="auto"/>
          </w:tcPr>
          <w:p w14:paraId="01A6A659" w14:textId="77777777" w:rsidR="00DD6625" w:rsidRDefault="00DD6625" w:rsidP="00F235C9">
            <w:pPr>
              <w:pStyle w:val="paragraph"/>
              <w:spacing w:before="0" w:beforeAutospacing="0" w:after="0" w:afterAutospacing="0"/>
              <w:ind w:left="72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p>
        </w:tc>
        <w:tc>
          <w:tcPr>
            <w:tcW w:w="2552" w:type="dxa"/>
            <w:shd w:val="clear" w:color="auto" w:fill="BDD6EE" w:themeFill="accent1" w:themeFillTint="66"/>
          </w:tcPr>
          <w:p w14:paraId="71484BAB" w14:textId="60427E31" w:rsidR="00DD6625" w:rsidRPr="00DD6625" w:rsidRDefault="00DD6625" w:rsidP="00DD6625">
            <w:pPr>
              <w:pStyle w:val="paragraph"/>
              <w:spacing w:before="0" w:beforeAutospacing="0" w:after="0" w:afterAutospacing="0"/>
              <w:ind w:left="41"/>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b/>
                <w:bCs/>
                <w:sz w:val="22"/>
                <w:szCs w:val="22"/>
                <w:lang w:val="en-US"/>
              </w:rPr>
            </w:pPr>
            <w:r w:rsidRPr="00DD6625">
              <w:rPr>
                <w:rStyle w:val="normaltextrun"/>
                <w:rFonts w:ascii="Calibri" w:eastAsiaTheme="majorEastAsia" w:hAnsi="Calibri" w:cs="Calibri"/>
                <w:b/>
                <w:bCs/>
                <w:color w:val="000000" w:themeColor="text1"/>
                <w:sz w:val="20"/>
                <w:szCs w:val="20"/>
                <w:lang w:val="en-US"/>
              </w:rPr>
              <w:t xml:space="preserve">Sum of Total Project Hours (incl. </w:t>
            </w:r>
            <w:r>
              <w:rPr>
                <w:rStyle w:val="normaltextrun"/>
                <w:rFonts w:ascii="Calibri" w:eastAsiaTheme="majorEastAsia" w:hAnsi="Calibri" w:cs="Calibri"/>
                <w:b/>
                <w:bCs/>
                <w:color w:val="000000" w:themeColor="text1"/>
                <w:sz w:val="20"/>
                <w:szCs w:val="20"/>
                <w:lang w:val="en-US"/>
              </w:rPr>
              <w:t>p</w:t>
            </w:r>
            <w:r w:rsidRPr="00DD6625">
              <w:rPr>
                <w:rStyle w:val="normaltextrun"/>
                <w:rFonts w:ascii="Calibri" w:eastAsiaTheme="majorEastAsia" w:hAnsi="Calibri" w:cs="Calibri"/>
                <w:b/>
                <w:bCs/>
                <w:color w:val="000000" w:themeColor="text1"/>
                <w:sz w:val="20"/>
                <w:szCs w:val="20"/>
                <w:lang w:val="en-US"/>
              </w:rPr>
              <w:t>rior</w:t>
            </w:r>
            <w:r>
              <w:rPr>
                <w:rStyle w:val="normaltextrun"/>
                <w:rFonts w:ascii="Calibri" w:eastAsiaTheme="majorEastAsia" w:hAnsi="Calibri" w:cs="Calibri"/>
                <w:b/>
                <w:bCs/>
                <w:color w:val="000000" w:themeColor="text1"/>
                <w:sz w:val="20"/>
                <w:szCs w:val="20"/>
                <w:lang w:val="en-US"/>
              </w:rPr>
              <w:t xml:space="preserve"> week’s</w:t>
            </w:r>
            <w:r w:rsidRPr="00DD6625">
              <w:rPr>
                <w:rStyle w:val="normaltextrun"/>
                <w:rFonts w:ascii="Calibri" w:eastAsiaTheme="majorEastAsia" w:hAnsi="Calibri" w:cs="Calibri"/>
                <w:b/>
                <w:bCs/>
                <w:color w:val="000000" w:themeColor="text1"/>
                <w:sz w:val="20"/>
                <w:szCs w:val="20"/>
                <w:lang w:val="en-US"/>
              </w:rPr>
              <w:t xml:space="preserve"> </w:t>
            </w:r>
            <w:r>
              <w:rPr>
                <w:rStyle w:val="normaltextrun"/>
                <w:rFonts w:ascii="Calibri" w:eastAsiaTheme="majorEastAsia" w:hAnsi="Calibri" w:cs="Calibri"/>
                <w:b/>
                <w:bCs/>
                <w:color w:val="000000" w:themeColor="text1"/>
                <w:sz w:val="20"/>
                <w:szCs w:val="20"/>
                <w:lang w:val="en-US"/>
              </w:rPr>
              <w:t>h</w:t>
            </w:r>
            <w:r w:rsidRPr="00DD6625">
              <w:rPr>
                <w:rStyle w:val="normaltextrun"/>
                <w:rFonts w:ascii="Calibri" w:eastAsiaTheme="majorEastAsia" w:hAnsi="Calibri" w:cs="Calibri"/>
                <w:b/>
                <w:bCs/>
                <w:color w:val="000000" w:themeColor="text1"/>
                <w:sz w:val="20"/>
                <w:szCs w:val="20"/>
                <w:lang w:val="en-US"/>
              </w:rPr>
              <w:t>ours)</w:t>
            </w:r>
          </w:p>
        </w:tc>
        <w:tc>
          <w:tcPr>
            <w:tcW w:w="1700" w:type="dxa"/>
            <w:shd w:val="clear" w:color="auto" w:fill="auto"/>
          </w:tcPr>
          <w:p w14:paraId="5B29EF5E" w14:textId="0A6BFAEF" w:rsidR="00DD6625" w:rsidRDefault="00CF2B76" w:rsidP="00F235C9">
            <w:pPr>
              <w:pStyle w:val="paragraph"/>
              <w:spacing w:before="0" w:beforeAutospacing="0" w:after="0" w:afterAutospacing="0"/>
              <w:ind w:left="72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r>
              <w:rPr>
                <w:rStyle w:val="normaltextrun"/>
                <w:rFonts w:ascii="Calibri" w:eastAsiaTheme="majorEastAsia" w:hAnsi="Calibri" w:cs="Calibri"/>
                <w:sz w:val="22"/>
                <w:szCs w:val="22"/>
                <w:lang w:val="en-US"/>
              </w:rPr>
              <w:t>16.5</w:t>
            </w:r>
            <w:r w:rsidR="00945E86">
              <w:rPr>
                <w:rStyle w:val="normaltextrun"/>
                <w:rFonts w:ascii="Calibri" w:eastAsiaTheme="majorEastAsia" w:hAnsi="Calibri" w:cs="Calibri"/>
                <w:sz w:val="22"/>
                <w:szCs w:val="22"/>
                <w:lang w:val="en-US"/>
              </w:rPr>
              <w:t xml:space="preserve"> hours</w:t>
            </w:r>
          </w:p>
        </w:tc>
      </w:tr>
      <w:tr w:rsidR="001A05BE" w14:paraId="7039E40C" w14:textId="77777777" w:rsidTr="0087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250FF56C" w14:textId="77777777" w:rsidR="001A05BE" w:rsidRPr="00877F6E" w:rsidRDefault="001A05BE" w:rsidP="00DD489A">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Plans/Goals for Next Week</w:t>
            </w:r>
            <w:r w:rsidRPr="00877F6E">
              <w:rPr>
                <w:rStyle w:val="eop"/>
                <w:rFonts w:ascii="Calibri" w:eastAsiaTheme="majorEastAsia" w:hAnsi="Calibri" w:cs="Calibri"/>
                <w:color w:val="000000" w:themeColor="text1"/>
                <w:sz w:val="20"/>
                <w:szCs w:val="20"/>
                <w:lang w:val="en-US"/>
              </w:rPr>
              <w:t> </w:t>
            </w:r>
          </w:p>
          <w:p w14:paraId="36C713C6" w14:textId="77777777" w:rsidR="001A05BE" w:rsidRPr="00877F6E" w:rsidRDefault="001A05BE" w:rsidP="00DD489A">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0E4E6308" w14:textId="2417196C" w:rsidR="00877F6E" w:rsidRPr="00B13368" w:rsidRDefault="00B13368" w:rsidP="00B13368">
            <w:pPr>
              <w:pStyle w:val="paragraph"/>
              <w:spacing w:before="0" w:beforeAutospacing="0" w:after="0" w:afterAutospacing="0"/>
              <w:ind w:left="5"/>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sz w:val="20"/>
                <w:szCs w:val="20"/>
                <w:lang w:val="en-US"/>
              </w:rPr>
            </w:pPr>
            <w:r w:rsidRPr="00B13368">
              <w:rPr>
                <w:rFonts w:asciiTheme="minorHAnsi" w:hAnsiTheme="minorHAnsi" w:cstheme="minorHAnsi"/>
                <w:sz w:val="20"/>
                <w:szCs w:val="20"/>
              </w:rPr>
              <w:t>Complete the login functionality, including database connection and error handling</w:t>
            </w:r>
          </w:p>
        </w:tc>
      </w:tr>
      <w:tr w:rsidR="001A05BE" w14:paraId="7193E081" w14:textId="77777777" w:rsidTr="00877F6E">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04404BD9" w14:textId="77777777" w:rsidR="001A05BE" w:rsidRPr="00877F6E" w:rsidRDefault="001A05BE" w:rsidP="00DD489A">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Reflections</w:t>
            </w:r>
            <w:r w:rsidRPr="00877F6E">
              <w:rPr>
                <w:rStyle w:val="eop"/>
                <w:rFonts w:ascii="Calibri" w:eastAsiaTheme="majorEastAsia" w:hAnsi="Calibri" w:cs="Calibri"/>
                <w:color w:val="000000" w:themeColor="text1"/>
                <w:sz w:val="20"/>
                <w:szCs w:val="20"/>
                <w:lang w:val="en-US"/>
              </w:rPr>
              <w:t> </w:t>
            </w:r>
          </w:p>
          <w:p w14:paraId="77EE9EC3" w14:textId="77777777" w:rsidR="001A05BE" w:rsidRPr="00877F6E" w:rsidRDefault="001A05BE" w:rsidP="00DD489A">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100692B9" w14:textId="609251C6" w:rsidR="00510BDD" w:rsidRPr="00510BDD" w:rsidRDefault="00510BDD" w:rsidP="00510BD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510BDD">
              <w:rPr>
                <w:rStyle w:val="Strong"/>
                <w:rFonts w:asciiTheme="minorHAnsi" w:eastAsiaTheme="majorEastAsia" w:hAnsiTheme="minorHAnsi" w:cstheme="minorHAnsi"/>
                <w:sz w:val="20"/>
                <w:szCs w:val="20"/>
              </w:rPr>
              <w:t>What has gone well?</w:t>
            </w:r>
            <w:r w:rsidRPr="00510BDD">
              <w:rPr>
                <w:rFonts w:asciiTheme="minorHAnsi" w:hAnsiTheme="minorHAnsi" w:cstheme="minorHAnsi"/>
                <w:sz w:val="20"/>
                <w:szCs w:val="20"/>
              </w:rPr>
              <w:br/>
              <w:t>This is a really big project, and there are lots of challenges for me in it. The project is mostly backend with lots of databases. I had a meeting with Dave (the project owner) on the 27th of November at their branch in Auckland. It took 4.5 hours and was super useful because I figured out what they want me to do. Of course, some things needed more explaining, so we decided to stay in touch while I’m working on the project. I edited the wireframes, completed some important pages, and updated the user stories based on the meeting.</w:t>
            </w:r>
            <w:r>
              <w:rPr>
                <w:rFonts w:asciiTheme="minorHAnsi" w:hAnsiTheme="minorHAnsi" w:cstheme="minorHAnsi"/>
                <w:sz w:val="20"/>
                <w:szCs w:val="20"/>
              </w:rPr>
              <w:t xml:space="preserve"> I’m waiting for Dave’s feedback.</w:t>
            </w:r>
          </w:p>
          <w:p w14:paraId="67378C7C" w14:textId="77777777" w:rsidR="00510BDD" w:rsidRPr="00510BDD" w:rsidRDefault="00510BDD" w:rsidP="00510BD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510BDD">
              <w:rPr>
                <w:rStyle w:val="Strong"/>
                <w:rFonts w:asciiTheme="minorHAnsi" w:eastAsiaTheme="majorEastAsia" w:hAnsiTheme="minorHAnsi" w:cstheme="minorHAnsi"/>
                <w:sz w:val="20"/>
                <w:szCs w:val="20"/>
              </w:rPr>
              <w:t>What hasn’t gone as expected?</w:t>
            </w:r>
            <w:r w:rsidRPr="00510BDD">
              <w:rPr>
                <w:rFonts w:asciiTheme="minorHAnsi" w:hAnsiTheme="minorHAnsi" w:cstheme="minorHAnsi"/>
                <w:sz w:val="20"/>
                <w:szCs w:val="20"/>
              </w:rPr>
              <w:br/>
              <w:t>Because of a family emergency, it’s been really hard to focus on my work, but I’ve done my best. I created React Vite from scratch and drew a wireframe for the sidebar, keeping in mind what Dave wanted. I also started working on creating the sidebar with dropdown lists.</w:t>
            </w:r>
          </w:p>
          <w:p w14:paraId="5915639C" w14:textId="77777777" w:rsidR="00510BDD" w:rsidRPr="00510BDD" w:rsidRDefault="00510BDD" w:rsidP="00510BD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510BDD">
              <w:rPr>
                <w:rStyle w:val="Strong"/>
                <w:rFonts w:asciiTheme="minorHAnsi" w:eastAsiaTheme="majorEastAsia" w:hAnsiTheme="minorHAnsi" w:cstheme="minorHAnsi"/>
                <w:sz w:val="20"/>
                <w:szCs w:val="20"/>
              </w:rPr>
              <w:t>What changes do I need to make for next week?</w:t>
            </w:r>
            <w:r w:rsidRPr="00510BDD">
              <w:rPr>
                <w:rFonts w:asciiTheme="minorHAnsi" w:hAnsiTheme="minorHAnsi" w:cstheme="minorHAnsi"/>
                <w:sz w:val="20"/>
                <w:szCs w:val="20"/>
              </w:rPr>
              <w:br/>
              <w:t>I need to install Ubuntu to work on the project in a Linux environment and finish the login page with all the options included.</w:t>
            </w:r>
          </w:p>
          <w:p w14:paraId="203DC840" w14:textId="77777777" w:rsidR="00D2273F" w:rsidRPr="00D2273F" w:rsidRDefault="00D2273F" w:rsidP="00E43DC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p>
          <w:p w14:paraId="1A9A9825" w14:textId="77777777" w:rsidR="00510BDD" w:rsidRPr="00510BDD" w:rsidRDefault="00510BDD" w:rsidP="00510BD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510BDD">
              <w:rPr>
                <w:rStyle w:val="Strong"/>
                <w:rFonts w:asciiTheme="minorHAnsi" w:eastAsiaTheme="majorEastAsia" w:hAnsiTheme="minorHAnsi" w:cstheme="minorHAnsi"/>
                <w:sz w:val="20"/>
                <w:szCs w:val="20"/>
              </w:rPr>
              <w:lastRenderedPageBreak/>
              <w:t>Any good practices I should make sure I continue?</w:t>
            </w:r>
            <w:r w:rsidRPr="00510BDD">
              <w:rPr>
                <w:rFonts w:asciiTheme="minorHAnsi" w:hAnsiTheme="minorHAnsi" w:cstheme="minorHAnsi"/>
                <w:sz w:val="20"/>
                <w:szCs w:val="20"/>
              </w:rPr>
              <w:br/>
              <w:t>Definitely working on the database and figuring out how to connect the backend to the frontend. It’s been a good learning process, and I want to keep building on that.</w:t>
            </w:r>
          </w:p>
          <w:p w14:paraId="37CB7E43" w14:textId="30D5DFD1" w:rsidR="00510BDD" w:rsidRPr="00510BDD" w:rsidRDefault="00510BDD" w:rsidP="00510BD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510BDD">
              <w:rPr>
                <w:rStyle w:val="Strong"/>
                <w:rFonts w:asciiTheme="minorHAnsi" w:eastAsiaTheme="majorEastAsia" w:hAnsiTheme="minorHAnsi" w:cstheme="minorHAnsi"/>
                <w:sz w:val="20"/>
                <w:szCs w:val="20"/>
              </w:rPr>
              <w:t>Anything that is (or might) cause me not to make the progress I expect next week?</w:t>
            </w:r>
            <w:r w:rsidRPr="00510BDD">
              <w:rPr>
                <w:rFonts w:asciiTheme="minorHAnsi" w:hAnsiTheme="minorHAnsi" w:cstheme="minorHAnsi"/>
                <w:sz w:val="20"/>
                <w:szCs w:val="20"/>
              </w:rPr>
              <w:br/>
              <w:t xml:space="preserve">The only thing I can think of is if I run into issues installing Ubuntu or setting up the Linux environment. Also, </w:t>
            </w:r>
            <w:r>
              <w:rPr>
                <w:rFonts w:asciiTheme="minorHAnsi" w:hAnsiTheme="minorHAnsi" w:cstheme="minorHAnsi"/>
                <w:sz w:val="20"/>
                <w:szCs w:val="20"/>
              </w:rPr>
              <w:t>data connection and server errors</w:t>
            </w:r>
            <w:r w:rsidRPr="00510BDD">
              <w:rPr>
                <w:rFonts w:asciiTheme="minorHAnsi" w:hAnsiTheme="minorHAnsi" w:cstheme="minorHAnsi"/>
                <w:sz w:val="20"/>
                <w:szCs w:val="20"/>
              </w:rPr>
              <w:t xml:space="preserve"> might slow me down, but I’ll do my best to stay on track.</w:t>
            </w:r>
          </w:p>
          <w:p w14:paraId="184D892A" w14:textId="4CC5339C" w:rsidR="00877F6E" w:rsidRDefault="00877F6E" w:rsidP="00E43DC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p>
        </w:tc>
      </w:tr>
      <w:tr w:rsidR="001A05BE" w14:paraId="156CFBE1" w14:textId="77777777" w:rsidTr="0087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5118A34F" w14:textId="6AEB5282" w:rsidR="001A05BE" w:rsidRPr="00877F6E" w:rsidRDefault="001A05BE" w:rsidP="00DD489A">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lastRenderedPageBreak/>
              <w:t>Project Health</w:t>
            </w:r>
          </w:p>
        </w:tc>
        <w:tc>
          <w:tcPr>
            <w:tcW w:w="6378" w:type="dxa"/>
            <w:gridSpan w:val="3"/>
            <w:shd w:val="clear" w:color="auto" w:fill="auto"/>
          </w:tcPr>
          <w:p w14:paraId="2A0195D6" w14:textId="392D7C0B" w:rsidR="00931B42" w:rsidRDefault="00F235C9" w:rsidP="00113A81">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i/>
                <w:iCs/>
                <w:color w:val="000000" w:themeColor="text1"/>
                <w:sz w:val="20"/>
                <w:szCs w:val="20"/>
                <w:lang w:val="en-US"/>
              </w:rPr>
            </w:pPr>
            <w:r w:rsidRPr="004B16CF">
              <w:rPr>
                <w:rStyle w:val="normaltextrun"/>
                <w:rFonts w:ascii="Calibri" w:eastAsiaTheme="majorEastAsia" w:hAnsi="Calibri" w:cs="Calibri"/>
                <w:i/>
                <w:iCs/>
                <w:color w:val="000000" w:themeColor="text1"/>
                <w:sz w:val="20"/>
                <w:szCs w:val="20"/>
                <w:lang w:val="en-US"/>
              </w:rPr>
              <w:t>Enter Green, Orange or Red (Green means all good, Orange means there are some issues, Red means there are stumbling blocks to progress needing urgent attention</w:t>
            </w:r>
            <w:r w:rsidR="004B16CF">
              <w:rPr>
                <w:rStyle w:val="normaltextrun"/>
                <w:rFonts w:ascii="Calibri" w:eastAsiaTheme="majorEastAsia" w:hAnsi="Calibri" w:cs="Calibri"/>
                <w:i/>
                <w:iCs/>
                <w:color w:val="000000" w:themeColor="text1"/>
                <w:sz w:val="20"/>
                <w:szCs w:val="20"/>
                <w:lang w:val="en-US"/>
              </w:rPr>
              <w:t>.</w:t>
            </w:r>
            <w:r w:rsidR="00786C00">
              <w:rPr>
                <w:rStyle w:val="normaltextrun"/>
                <w:rFonts w:ascii="Calibri" w:eastAsiaTheme="majorEastAsia" w:hAnsi="Calibri" w:cs="Calibri"/>
                <w:i/>
                <w:iCs/>
                <w:color w:val="000000" w:themeColor="text1"/>
                <w:sz w:val="20"/>
                <w:szCs w:val="20"/>
                <w:lang w:val="en-US"/>
              </w:rPr>
              <w:t>)</w:t>
            </w:r>
            <w:r w:rsidR="00510BDD">
              <w:rPr>
                <w:rStyle w:val="normaltextrun"/>
                <w:rFonts w:ascii="Calibri" w:eastAsiaTheme="majorEastAsia" w:hAnsi="Calibri" w:cs="Calibri"/>
                <w:i/>
                <w:iCs/>
                <w:color w:val="000000" w:themeColor="text1"/>
                <w:sz w:val="20"/>
                <w:szCs w:val="20"/>
                <w:lang w:val="en-US"/>
              </w:rPr>
              <w:t xml:space="preserve"> Green</w:t>
            </w:r>
          </w:p>
          <w:p w14:paraId="393DDDA6" w14:textId="7AADAE8B" w:rsidR="004B16CF" w:rsidRPr="004B16CF" w:rsidRDefault="004B16CF" w:rsidP="00113A81">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i/>
                <w:iCs/>
                <w:sz w:val="20"/>
                <w:szCs w:val="20"/>
                <w:lang w:val="en-US"/>
              </w:rPr>
            </w:pPr>
          </w:p>
        </w:tc>
      </w:tr>
      <w:tr w:rsidR="001A05BE" w14:paraId="7F57CFA7" w14:textId="77777777" w:rsidTr="00877F6E">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1E45BDE7" w14:textId="77777777" w:rsidR="001A05BE" w:rsidRPr="00877F6E" w:rsidRDefault="001A05BE" w:rsidP="00DD489A">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Issues Arising</w:t>
            </w:r>
            <w:r w:rsidRPr="00877F6E">
              <w:rPr>
                <w:rStyle w:val="eop"/>
                <w:rFonts w:ascii="Calibri" w:eastAsiaTheme="majorEastAsia" w:hAnsi="Calibri" w:cs="Calibri"/>
                <w:color w:val="000000" w:themeColor="text1"/>
                <w:sz w:val="20"/>
                <w:szCs w:val="20"/>
                <w:lang w:val="en-US"/>
              </w:rPr>
              <w:t> </w:t>
            </w:r>
          </w:p>
          <w:p w14:paraId="1107A0A9" w14:textId="77777777" w:rsidR="001A05BE" w:rsidRPr="00877F6E" w:rsidRDefault="001A05BE" w:rsidP="00DD489A">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51241112" w14:textId="77777777" w:rsidR="00CF2B76" w:rsidRPr="00CF2B76" w:rsidRDefault="00B33792" w:rsidP="00CF2B7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F2B76">
              <w:rPr>
                <w:rStyle w:val="normaltextrun"/>
                <w:rFonts w:ascii="Calibri" w:eastAsiaTheme="majorEastAsia" w:hAnsi="Calibri" w:cs="Calibri"/>
                <w:b/>
                <w:bCs/>
                <w:i/>
                <w:iCs/>
                <w:sz w:val="20"/>
                <w:szCs w:val="20"/>
                <w:lang w:val="en-US"/>
              </w:rPr>
              <w:t xml:space="preserve">Detail any </w:t>
            </w:r>
            <w:r w:rsidR="00877F6E" w:rsidRPr="00CF2B76">
              <w:rPr>
                <w:rStyle w:val="normaltextrun"/>
                <w:rFonts w:ascii="Calibri" w:eastAsiaTheme="majorEastAsia" w:hAnsi="Calibri" w:cs="Calibri"/>
                <w:b/>
                <w:bCs/>
                <w:i/>
                <w:iCs/>
                <w:sz w:val="20"/>
                <w:szCs w:val="20"/>
                <w:lang w:val="en-US"/>
              </w:rPr>
              <w:t xml:space="preserve">major </w:t>
            </w:r>
            <w:r w:rsidRPr="00CF2B76">
              <w:rPr>
                <w:rStyle w:val="normaltextrun"/>
                <w:rFonts w:ascii="Calibri" w:eastAsiaTheme="majorEastAsia" w:hAnsi="Calibri" w:cs="Calibri"/>
                <w:b/>
                <w:bCs/>
                <w:i/>
                <w:iCs/>
                <w:sz w:val="20"/>
                <w:szCs w:val="20"/>
                <w:lang w:val="en-US"/>
              </w:rPr>
              <w:t>issues that have arisen.</w:t>
            </w:r>
            <w:r w:rsidRPr="00CF2B76">
              <w:rPr>
                <w:rStyle w:val="normaltextrun"/>
                <w:rFonts w:ascii="Calibri" w:eastAsiaTheme="majorEastAsia" w:hAnsi="Calibri" w:cs="Calibri"/>
                <w:b/>
                <w:bCs/>
                <w:sz w:val="20"/>
                <w:szCs w:val="20"/>
                <w:lang w:val="en-US"/>
              </w:rPr>
              <w:t xml:space="preserve"> </w:t>
            </w:r>
            <w:r w:rsidR="00CF2B76" w:rsidRPr="00CF2B76">
              <w:rPr>
                <w:rFonts w:asciiTheme="minorHAnsi" w:hAnsiTheme="minorHAnsi" w:cstheme="minorHAnsi"/>
                <w:sz w:val="20"/>
                <w:szCs w:val="20"/>
              </w:rPr>
              <w:t>It’s been ok so far, no major issues have come up yet.</w:t>
            </w:r>
          </w:p>
          <w:p w14:paraId="6CAB3687" w14:textId="6E1906BA" w:rsidR="001A05BE" w:rsidRPr="004B16CF" w:rsidRDefault="001A05BE" w:rsidP="00E43DC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p>
        </w:tc>
      </w:tr>
      <w:tr w:rsidR="004B16CF" w14:paraId="0B800481" w14:textId="77777777" w:rsidTr="004B1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bottom w:val="none" w:sz="0" w:space="0" w:color="auto"/>
            </w:tcBorders>
            <w:shd w:val="clear" w:color="auto" w:fill="BDD6EE" w:themeFill="accent1" w:themeFillTint="66"/>
          </w:tcPr>
          <w:p w14:paraId="6CCD87A9" w14:textId="4EDE6886" w:rsidR="004B16CF" w:rsidRPr="00877F6E" w:rsidRDefault="004B16CF" w:rsidP="004B16CF">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r>
              <w:rPr>
                <w:rStyle w:val="normaltextrun"/>
                <w:rFonts w:ascii="Calibri" w:eastAsiaTheme="majorEastAsia" w:hAnsi="Calibri" w:cs="Calibri"/>
                <w:color w:val="000000" w:themeColor="text1"/>
                <w:sz w:val="20"/>
                <w:szCs w:val="20"/>
                <w:lang w:val="en-US"/>
              </w:rPr>
              <w:t>Strategy to Resolve Project Health and Issues Arising</w:t>
            </w:r>
          </w:p>
        </w:tc>
        <w:tc>
          <w:tcPr>
            <w:tcW w:w="6378" w:type="dxa"/>
            <w:gridSpan w:val="3"/>
            <w:shd w:val="clear" w:color="auto" w:fill="auto"/>
          </w:tcPr>
          <w:p w14:paraId="23DA5F20" w14:textId="4804F263" w:rsidR="004B16CF" w:rsidRPr="004B16CF" w:rsidRDefault="00C055A2" w:rsidP="00E43DC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i/>
                <w:iCs/>
                <w:sz w:val="20"/>
                <w:szCs w:val="20"/>
                <w:lang w:val="en-US"/>
              </w:rPr>
            </w:pPr>
            <w:r w:rsidRPr="00C055A2">
              <w:rPr>
                <w:rFonts w:ascii="Calibri" w:eastAsiaTheme="majorEastAsia" w:hAnsi="Calibri" w:cs="Calibri"/>
                <w:i/>
                <w:iCs/>
                <w:sz w:val="20"/>
                <w:szCs w:val="20"/>
                <w:lang w:val="en-US"/>
              </w:rPr>
              <w:t xml:space="preserve">If your project health has been rated as orange or red for two weeks or more, or if any major issues have arisen, outline </w:t>
            </w:r>
            <w:r w:rsidR="00CD3E13">
              <w:rPr>
                <w:rFonts w:ascii="Calibri" w:eastAsiaTheme="majorEastAsia" w:hAnsi="Calibri" w:cs="Calibri"/>
                <w:i/>
                <w:iCs/>
                <w:sz w:val="20"/>
                <w:szCs w:val="20"/>
                <w:lang w:val="en-US"/>
              </w:rPr>
              <w:t>Y</w:t>
            </w:r>
            <w:r w:rsidRPr="00C055A2">
              <w:rPr>
                <w:rFonts w:ascii="Calibri" w:eastAsiaTheme="majorEastAsia" w:hAnsi="Calibri" w:cs="Calibri"/>
                <w:i/>
                <w:iCs/>
                <w:sz w:val="20"/>
                <w:szCs w:val="20"/>
                <w:lang w:val="en-US"/>
              </w:rPr>
              <w:t xml:space="preserve">our strategy for resolution. This may include discussions with the </w:t>
            </w:r>
            <w:r w:rsidR="00CD3E13">
              <w:rPr>
                <w:rFonts w:ascii="Calibri" w:eastAsiaTheme="majorEastAsia" w:hAnsi="Calibri" w:cs="Calibri"/>
                <w:i/>
                <w:iCs/>
                <w:sz w:val="20"/>
                <w:szCs w:val="20"/>
                <w:lang w:val="en-US"/>
              </w:rPr>
              <w:t>H</w:t>
            </w:r>
            <w:r w:rsidRPr="00C055A2">
              <w:rPr>
                <w:rFonts w:ascii="Calibri" w:eastAsiaTheme="majorEastAsia" w:hAnsi="Calibri" w:cs="Calibri"/>
                <w:i/>
                <w:iCs/>
                <w:sz w:val="20"/>
                <w:szCs w:val="20"/>
                <w:lang w:val="en-US"/>
              </w:rPr>
              <w:t xml:space="preserve">ost or COMP staff. For serious concerns, you must escalate the issue to the attention of the </w:t>
            </w:r>
            <w:r>
              <w:rPr>
                <w:rFonts w:ascii="Calibri" w:eastAsiaTheme="majorEastAsia" w:hAnsi="Calibri" w:cs="Calibri"/>
                <w:i/>
                <w:iCs/>
                <w:sz w:val="20"/>
                <w:szCs w:val="20"/>
                <w:lang w:val="en-US"/>
              </w:rPr>
              <w:t>E</w:t>
            </w:r>
            <w:r w:rsidRPr="00C055A2">
              <w:rPr>
                <w:rFonts w:ascii="Calibri" w:eastAsiaTheme="majorEastAsia" w:hAnsi="Calibri" w:cs="Calibri"/>
                <w:i/>
                <w:iCs/>
                <w:sz w:val="20"/>
                <w:szCs w:val="20"/>
                <w:lang w:val="en-US"/>
              </w:rPr>
              <w:t>xaminer.</w:t>
            </w:r>
          </w:p>
        </w:tc>
      </w:tr>
    </w:tbl>
    <w:p w14:paraId="0E232750" w14:textId="589CBFFB" w:rsidR="00877F6E" w:rsidRDefault="00877F6E" w:rsidP="00877F6E">
      <w:pPr>
        <w:pStyle w:val="paragraph"/>
        <w:spacing w:before="0" w:beforeAutospacing="0" w:after="0" w:afterAutospacing="0"/>
        <w:textAlignment w:val="baseline"/>
        <w:rPr>
          <w:rStyle w:val="normaltextrun"/>
          <w:rFonts w:ascii="Calibri" w:eastAsiaTheme="majorEastAsia" w:hAnsi="Calibri" w:cs="Calibri"/>
          <w:sz w:val="22"/>
          <w:szCs w:val="22"/>
          <w:lang w:val="en-US"/>
        </w:rPr>
      </w:pP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126"/>
        <w:gridCol w:w="2552"/>
        <w:gridCol w:w="1700"/>
      </w:tblGrid>
      <w:tr w:rsidR="00DD6625" w14:paraId="7E213F84" w14:textId="77777777" w:rsidTr="00D22F32">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9350" w:type="dxa"/>
            <w:gridSpan w:val="4"/>
            <w:tcBorders>
              <w:top w:val="none" w:sz="0" w:space="0" w:color="auto"/>
              <w:left w:val="none" w:sz="0" w:space="0" w:color="auto"/>
              <w:right w:val="none" w:sz="0" w:space="0" w:color="auto"/>
            </w:tcBorders>
            <w:shd w:val="clear" w:color="auto" w:fill="9CC2E5" w:themeFill="accent1" w:themeFillTint="99"/>
          </w:tcPr>
          <w:p w14:paraId="01E30AC8" w14:textId="4AAB1827" w:rsidR="00DD6625" w:rsidRDefault="00DD6625" w:rsidP="00D22F32">
            <w:pPr>
              <w:pStyle w:val="Heading1"/>
              <w:outlineLvl w:val="0"/>
              <w:rPr>
                <w:rStyle w:val="normaltextrun"/>
                <w:rFonts w:ascii="Calibri" w:hAnsi="Calibri" w:cs="Calibri"/>
                <w:sz w:val="22"/>
                <w:szCs w:val="22"/>
              </w:rPr>
            </w:pPr>
            <w:r w:rsidRPr="00F235C9">
              <w:rPr>
                <w:rStyle w:val="normaltextrun"/>
                <w:color w:val="000000" w:themeColor="text1"/>
                <w:sz w:val="24"/>
                <w:szCs w:val="24"/>
              </w:rPr>
              <w:t xml:space="preserve">Week </w:t>
            </w:r>
            <w:r>
              <w:rPr>
                <w:rStyle w:val="normaltextrun"/>
                <w:color w:val="000000" w:themeColor="text1"/>
                <w:sz w:val="24"/>
                <w:szCs w:val="24"/>
              </w:rPr>
              <w:t>4</w:t>
            </w:r>
            <w:r w:rsidRPr="00F235C9">
              <w:rPr>
                <w:rStyle w:val="normaltextrun"/>
                <w:color w:val="000000" w:themeColor="text1"/>
                <w:sz w:val="24"/>
                <w:szCs w:val="24"/>
              </w:rPr>
              <w:t xml:space="preserve">: </w:t>
            </w:r>
            <w:r w:rsidRPr="00F235C9">
              <w:rPr>
                <w:rStyle w:val="normaltextrun"/>
                <w:i/>
                <w:iCs/>
                <w:color w:val="000000" w:themeColor="text1"/>
                <w:sz w:val="24"/>
                <w:szCs w:val="24"/>
              </w:rPr>
              <w:t>{enter date range}</w:t>
            </w:r>
          </w:p>
        </w:tc>
      </w:tr>
      <w:tr w:rsidR="00DD6625" w14:paraId="2DDAFCA6" w14:textId="77777777" w:rsidTr="00D2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5C8EB93E" w14:textId="77777777" w:rsidR="00DD6625" w:rsidRPr="00877F6E" w:rsidRDefault="00DD6625" w:rsidP="00D22F32">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Tasks Completed and Time Spent on each Task</w:t>
            </w:r>
            <w:r w:rsidRPr="00877F6E">
              <w:rPr>
                <w:rStyle w:val="eop"/>
                <w:rFonts w:ascii="Calibri" w:eastAsiaTheme="majorEastAsia" w:hAnsi="Calibri" w:cs="Calibri"/>
                <w:color w:val="000000" w:themeColor="text1"/>
                <w:sz w:val="20"/>
                <w:szCs w:val="20"/>
                <w:lang w:val="en-US"/>
              </w:rPr>
              <w:t> </w:t>
            </w:r>
          </w:p>
          <w:p w14:paraId="6A656DE4" w14:textId="77777777" w:rsidR="00DD6625" w:rsidRPr="00877F6E" w:rsidRDefault="00DD6625" w:rsidP="00D22F32">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0191B6C9" w14:textId="773265FE" w:rsidR="00B13368" w:rsidRPr="00B13368" w:rsidRDefault="00B13368" w:rsidP="005D0579">
            <w:pPr>
              <w:pStyle w:val="paragraph"/>
              <w:spacing w:before="0" w:beforeAutospacing="0" w:after="0" w:afterAutospacing="0"/>
              <w:ind w:left="5"/>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13368">
              <w:rPr>
                <w:rFonts w:asciiTheme="minorHAnsi" w:hAnsiTheme="minorHAnsi" w:cstheme="minorHAnsi"/>
                <w:sz w:val="20"/>
                <w:szCs w:val="20"/>
              </w:rPr>
              <w:t>Created the sidebar</w:t>
            </w:r>
            <w:r>
              <w:rPr>
                <w:rFonts w:asciiTheme="minorHAnsi" w:hAnsiTheme="minorHAnsi" w:cstheme="minorHAnsi"/>
                <w:sz w:val="20"/>
                <w:szCs w:val="20"/>
              </w:rPr>
              <w:t xml:space="preserve"> component with dropdown menus</w:t>
            </w:r>
            <w:r w:rsidR="00707C61">
              <w:rPr>
                <w:rFonts w:asciiTheme="minorHAnsi" w:hAnsiTheme="minorHAnsi" w:cstheme="minorHAnsi"/>
                <w:sz w:val="20"/>
                <w:szCs w:val="20"/>
              </w:rPr>
              <w:t>:</w:t>
            </w:r>
            <w:r>
              <w:rPr>
                <w:rFonts w:asciiTheme="minorHAnsi" w:hAnsiTheme="minorHAnsi" w:cstheme="minorHAnsi"/>
                <w:sz w:val="20"/>
                <w:szCs w:val="20"/>
              </w:rPr>
              <w:t xml:space="preserve">        </w:t>
            </w:r>
            <w:r w:rsidRPr="00B13368">
              <w:rPr>
                <w:rFonts w:asciiTheme="minorHAnsi" w:hAnsiTheme="minorHAnsi" w:cstheme="minorHAnsi"/>
                <w:sz w:val="20"/>
                <w:szCs w:val="20"/>
              </w:rPr>
              <w:t xml:space="preserve"> 4 hours.</w:t>
            </w:r>
          </w:p>
          <w:p w14:paraId="22799878" w14:textId="092EDB76" w:rsidR="00DD6625" w:rsidRPr="00CF2B76" w:rsidRDefault="00CF2B76" w:rsidP="005D0579">
            <w:pPr>
              <w:pStyle w:val="paragraph"/>
              <w:spacing w:before="0" w:beforeAutospacing="0" w:after="0" w:afterAutospacing="0"/>
              <w:ind w:left="5"/>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sz w:val="20"/>
                <w:szCs w:val="20"/>
                <w:lang w:val="en-US"/>
              </w:rPr>
            </w:pPr>
            <w:r w:rsidRPr="00CF2B76">
              <w:rPr>
                <w:rFonts w:asciiTheme="minorHAnsi" w:hAnsiTheme="minorHAnsi" w:cstheme="minorHAnsi"/>
                <w:sz w:val="20"/>
                <w:szCs w:val="20"/>
              </w:rPr>
              <w:t>Worked on the login page and its options (remember me, hide/show password, forget password) and connected the login form to the database: 12 hours</w:t>
            </w:r>
          </w:p>
        </w:tc>
      </w:tr>
      <w:tr w:rsidR="00DD6625" w14:paraId="25FC5DBA" w14:textId="77777777" w:rsidTr="00D22F32">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451B49F7" w14:textId="77777777" w:rsidR="00DD6625" w:rsidRDefault="00DD6625" w:rsidP="00D22F32">
            <w:pPr>
              <w:pStyle w:val="paragraph"/>
              <w:spacing w:before="0" w:beforeAutospacing="0" w:after="0" w:afterAutospacing="0"/>
              <w:ind w:left="720"/>
              <w:textAlignment w:val="baseline"/>
              <w:rPr>
                <w:rStyle w:val="normaltextrun"/>
                <w:rFonts w:ascii="Calibri" w:eastAsiaTheme="majorEastAsia" w:hAnsi="Calibri" w:cs="Calibri"/>
                <w:sz w:val="22"/>
                <w:szCs w:val="22"/>
                <w:lang w:val="en-US"/>
              </w:rPr>
            </w:pPr>
            <w:r w:rsidRPr="00877F6E">
              <w:rPr>
                <w:rStyle w:val="normaltextrun"/>
                <w:rFonts w:ascii="Calibri" w:eastAsiaTheme="majorEastAsia" w:hAnsi="Calibri" w:cs="Calibri"/>
                <w:color w:val="000000" w:themeColor="text1"/>
                <w:sz w:val="20"/>
                <w:szCs w:val="20"/>
                <w:lang w:val="en-US"/>
              </w:rPr>
              <w:t>Project Hours this week</w:t>
            </w:r>
          </w:p>
        </w:tc>
        <w:tc>
          <w:tcPr>
            <w:tcW w:w="2126" w:type="dxa"/>
            <w:shd w:val="clear" w:color="auto" w:fill="auto"/>
          </w:tcPr>
          <w:p w14:paraId="42F16485" w14:textId="77777777" w:rsidR="00DD6625" w:rsidRDefault="00DD6625" w:rsidP="00ED5B35">
            <w:pPr>
              <w:pStyle w:val="paragraph"/>
              <w:spacing w:before="0" w:beforeAutospacing="0" w:after="0" w:afterAutospacing="0"/>
              <w:ind w:left="5"/>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p>
        </w:tc>
        <w:tc>
          <w:tcPr>
            <w:tcW w:w="2552" w:type="dxa"/>
            <w:shd w:val="clear" w:color="auto" w:fill="BDD6EE" w:themeFill="accent1" w:themeFillTint="66"/>
          </w:tcPr>
          <w:p w14:paraId="41AA0959" w14:textId="77777777" w:rsidR="00DD6625" w:rsidRPr="00DD6625" w:rsidRDefault="00DD6625" w:rsidP="00ED5B35">
            <w:pPr>
              <w:pStyle w:val="paragraph"/>
              <w:spacing w:before="0" w:beforeAutospacing="0" w:after="0" w:afterAutospacing="0"/>
              <w:ind w:left="5"/>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b/>
                <w:bCs/>
                <w:sz w:val="22"/>
                <w:szCs w:val="22"/>
                <w:lang w:val="en-US"/>
              </w:rPr>
            </w:pPr>
            <w:r w:rsidRPr="00DD6625">
              <w:rPr>
                <w:rStyle w:val="normaltextrun"/>
                <w:rFonts w:ascii="Calibri" w:eastAsiaTheme="majorEastAsia" w:hAnsi="Calibri" w:cs="Calibri"/>
                <w:b/>
                <w:bCs/>
                <w:color w:val="000000" w:themeColor="text1"/>
                <w:sz w:val="20"/>
                <w:szCs w:val="20"/>
                <w:lang w:val="en-US"/>
              </w:rPr>
              <w:t xml:space="preserve">Sum of Total Project Hours (incl. </w:t>
            </w:r>
            <w:r>
              <w:rPr>
                <w:rStyle w:val="normaltextrun"/>
                <w:rFonts w:ascii="Calibri" w:eastAsiaTheme="majorEastAsia" w:hAnsi="Calibri" w:cs="Calibri"/>
                <w:b/>
                <w:bCs/>
                <w:color w:val="000000" w:themeColor="text1"/>
                <w:sz w:val="20"/>
                <w:szCs w:val="20"/>
                <w:lang w:val="en-US"/>
              </w:rPr>
              <w:t>p</w:t>
            </w:r>
            <w:r w:rsidRPr="00DD6625">
              <w:rPr>
                <w:rStyle w:val="normaltextrun"/>
                <w:rFonts w:ascii="Calibri" w:eastAsiaTheme="majorEastAsia" w:hAnsi="Calibri" w:cs="Calibri"/>
                <w:b/>
                <w:bCs/>
                <w:color w:val="000000" w:themeColor="text1"/>
                <w:sz w:val="20"/>
                <w:szCs w:val="20"/>
                <w:lang w:val="en-US"/>
              </w:rPr>
              <w:t>rior</w:t>
            </w:r>
            <w:r>
              <w:rPr>
                <w:rStyle w:val="normaltextrun"/>
                <w:rFonts w:ascii="Calibri" w:eastAsiaTheme="majorEastAsia" w:hAnsi="Calibri" w:cs="Calibri"/>
                <w:b/>
                <w:bCs/>
                <w:color w:val="000000" w:themeColor="text1"/>
                <w:sz w:val="20"/>
                <w:szCs w:val="20"/>
                <w:lang w:val="en-US"/>
              </w:rPr>
              <w:t xml:space="preserve"> week’s</w:t>
            </w:r>
            <w:r w:rsidRPr="00DD6625">
              <w:rPr>
                <w:rStyle w:val="normaltextrun"/>
                <w:rFonts w:ascii="Calibri" w:eastAsiaTheme="majorEastAsia" w:hAnsi="Calibri" w:cs="Calibri"/>
                <w:b/>
                <w:bCs/>
                <w:color w:val="000000" w:themeColor="text1"/>
                <w:sz w:val="20"/>
                <w:szCs w:val="20"/>
                <w:lang w:val="en-US"/>
              </w:rPr>
              <w:t xml:space="preserve"> </w:t>
            </w:r>
            <w:r>
              <w:rPr>
                <w:rStyle w:val="normaltextrun"/>
                <w:rFonts w:ascii="Calibri" w:eastAsiaTheme="majorEastAsia" w:hAnsi="Calibri" w:cs="Calibri"/>
                <w:b/>
                <w:bCs/>
                <w:color w:val="000000" w:themeColor="text1"/>
                <w:sz w:val="20"/>
                <w:szCs w:val="20"/>
                <w:lang w:val="en-US"/>
              </w:rPr>
              <w:t>h</w:t>
            </w:r>
            <w:r w:rsidRPr="00DD6625">
              <w:rPr>
                <w:rStyle w:val="normaltextrun"/>
                <w:rFonts w:ascii="Calibri" w:eastAsiaTheme="majorEastAsia" w:hAnsi="Calibri" w:cs="Calibri"/>
                <w:b/>
                <w:bCs/>
                <w:color w:val="000000" w:themeColor="text1"/>
                <w:sz w:val="20"/>
                <w:szCs w:val="20"/>
                <w:lang w:val="en-US"/>
              </w:rPr>
              <w:t>ours)</w:t>
            </w:r>
          </w:p>
        </w:tc>
        <w:tc>
          <w:tcPr>
            <w:tcW w:w="1700" w:type="dxa"/>
            <w:shd w:val="clear" w:color="auto" w:fill="auto"/>
          </w:tcPr>
          <w:p w14:paraId="33357CAA" w14:textId="2A0878E6" w:rsidR="00DD6625" w:rsidRDefault="00B6055B" w:rsidP="00ED5B35">
            <w:pPr>
              <w:pStyle w:val="paragraph"/>
              <w:spacing w:before="0" w:beforeAutospacing="0" w:after="0" w:afterAutospacing="0"/>
              <w:ind w:left="5"/>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r>
              <w:rPr>
                <w:rStyle w:val="normaltextrun"/>
                <w:rFonts w:ascii="Calibri" w:eastAsiaTheme="majorEastAsia" w:hAnsi="Calibri" w:cs="Calibri"/>
                <w:sz w:val="22"/>
                <w:szCs w:val="22"/>
                <w:lang w:val="en-US"/>
              </w:rPr>
              <w:t>15 hours</w:t>
            </w:r>
          </w:p>
        </w:tc>
      </w:tr>
      <w:tr w:rsidR="00DD6625" w14:paraId="248A8AB4" w14:textId="77777777" w:rsidTr="00D2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5DA4657C" w14:textId="77777777" w:rsidR="00DD6625" w:rsidRPr="00877F6E" w:rsidRDefault="00DD6625" w:rsidP="00D22F32">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Plans/Goals for Next Week</w:t>
            </w:r>
            <w:r w:rsidRPr="00877F6E">
              <w:rPr>
                <w:rStyle w:val="eop"/>
                <w:rFonts w:ascii="Calibri" w:eastAsiaTheme="majorEastAsia" w:hAnsi="Calibri" w:cs="Calibri"/>
                <w:color w:val="000000" w:themeColor="text1"/>
                <w:sz w:val="20"/>
                <w:szCs w:val="20"/>
                <w:lang w:val="en-US"/>
              </w:rPr>
              <w:t> </w:t>
            </w:r>
          </w:p>
          <w:p w14:paraId="06D639BD" w14:textId="77777777" w:rsidR="00DD6625" w:rsidRPr="00877F6E" w:rsidRDefault="00DD6625" w:rsidP="00D22F32">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6371CC84" w14:textId="77777777" w:rsidR="00DD6625" w:rsidRDefault="00DD6625" w:rsidP="00ED5B35">
            <w:pPr>
              <w:pStyle w:val="paragraph"/>
              <w:spacing w:before="0" w:beforeAutospacing="0" w:after="0" w:afterAutospacing="0"/>
              <w:ind w:left="5"/>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1FBFE163" w14:textId="77777777" w:rsidR="00DD6625" w:rsidRDefault="00DD6625" w:rsidP="00ED5B35">
            <w:pPr>
              <w:pStyle w:val="paragraph"/>
              <w:spacing w:before="0" w:beforeAutospacing="0" w:after="0" w:afterAutospacing="0"/>
              <w:ind w:left="5"/>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009AEA54" w14:textId="3C9735A4" w:rsidR="00DD6625" w:rsidRPr="00521D5F" w:rsidRDefault="00521D5F" w:rsidP="00521D5F">
            <w:pPr>
              <w:pStyle w:val="paragraph"/>
              <w:spacing w:before="0" w:beforeAutospacing="0" w:after="0" w:afterAutospacing="0"/>
              <w:ind w:left="5"/>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sz w:val="20"/>
                <w:szCs w:val="20"/>
                <w:lang w:val="en-US"/>
              </w:rPr>
            </w:pPr>
            <w:r w:rsidRPr="00521D5F">
              <w:rPr>
                <w:rFonts w:asciiTheme="minorHAnsi" w:hAnsiTheme="minorHAnsi" w:cstheme="minorHAnsi"/>
                <w:sz w:val="20"/>
                <w:szCs w:val="20"/>
              </w:rPr>
              <w:t xml:space="preserve">Finalize the registration page and implement email notification </w:t>
            </w:r>
            <w:r>
              <w:rPr>
                <w:rFonts w:asciiTheme="minorHAnsi" w:hAnsiTheme="minorHAnsi" w:cstheme="minorHAnsi"/>
                <w:sz w:val="20"/>
                <w:szCs w:val="20"/>
              </w:rPr>
              <w:t>f</w:t>
            </w:r>
            <w:r w:rsidRPr="00521D5F">
              <w:rPr>
                <w:rFonts w:asciiTheme="minorHAnsi" w:hAnsiTheme="minorHAnsi" w:cstheme="minorHAnsi"/>
                <w:sz w:val="20"/>
                <w:szCs w:val="20"/>
              </w:rPr>
              <w:t>unctionality</w:t>
            </w:r>
          </w:p>
          <w:p w14:paraId="521C58E1" w14:textId="77777777" w:rsidR="00DD6625" w:rsidRDefault="00DD6625" w:rsidP="00ED5B35">
            <w:pPr>
              <w:pStyle w:val="paragraph"/>
              <w:spacing w:before="0" w:beforeAutospacing="0" w:after="0" w:afterAutospacing="0"/>
              <w:ind w:left="5"/>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tc>
      </w:tr>
      <w:tr w:rsidR="00DD6625" w14:paraId="61FD24A9" w14:textId="77777777" w:rsidTr="00D22F32">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71F7EDF5" w14:textId="77777777" w:rsidR="00DD6625" w:rsidRPr="00877F6E" w:rsidRDefault="00DD6625" w:rsidP="00D22F32">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Reflections</w:t>
            </w:r>
            <w:r w:rsidRPr="00877F6E">
              <w:rPr>
                <w:rStyle w:val="eop"/>
                <w:rFonts w:ascii="Calibri" w:eastAsiaTheme="majorEastAsia" w:hAnsi="Calibri" w:cs="Calibri"/>
                <w:color w:val="000000" w:themeColor="text1"/>
                <w:sz w:val="20"/>
                <w:szCs w:val="20"/>
                <w:lang w:val="en-US"/>
              </w:rPr>
              <w:t> </w:t>
            </w:r>
          </w:p>
          <w:p w14:paraId="4F70D6A6" w14:textId="77777777" w:rsidR="00DD6625" w:rsidRPr="00877F6E" w:rsidRDefault="00DD6625" w:rsidP="00D22F32">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61B3FA06" w14:textId="77777777" w:rsidR="00CE01B9" w:rsidRPr="00CE01B9" w:rsidRDefault="00CE01B9" w:rsidP="00CE01B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E01B9">
              <w:rPr>
                <w:rStyle w:val="Strong"/>
                <w:rFonts w:asciiTheme="minorHAnsi" w:eastAsiaTheme="majorEastAsia" w:hAnsiTheme="minorHAnsi" w:cstheme="minorHAnsi"/>
                <w:sz w:val="20"/>
                <w:szCs w:val="20"/>
              </w:rPr>
              <w:t>What has gone well?</w:t>
            </w:r>
            <w:r w:rsidRPr="00CE01B9">
              <w:rPr>
                <w:rFonts w:asciiTheme="minorHAnsi" w:hAnsiTheme="minorHAnsi" w:cstheme="minorHAnsi"/>
                <w:sz w:val="20"/>
                <w:szCs w:val="20"/>
              </w:rPr>
              <w:br/>
              <w:t>Connected the login form to the database and worked on options like "Remember Me" and "Hide/Show Password."</w:t>
            </w:r>
          </w:p>
          <w:p w14:paraId="508B91DE" w14:textId="77777777" w:rsidR="00CE01B9" w:rsidRPr="00CE01B9" w:rsidRDefault="00CE01B9" w:rsidP="00CE01B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E01B9">
              <w:rPr>
                <w:rStyle w:val="Strong"/>
                <w:rFonts w:asciiTheme="minorHAnsi" w:eastAsiaTheme="majorEastAsia" w:hAnsiTheme="minorHAnsi" w:cstheme="minorHAnsi"/>
                <w:sz w:val="20"/>
                <w:szCs w:val="20"/>
              </w:rPr>
              <w:t>What hasn’t gone as expected?</w:t>
            </w:r>
            <w:r w:rsidRPr="00CE01B9">
              <w:rPr>
                <w:rFonts w:asciiTheme="minorHAnsi" w:hAnsiTheme="minorHAnsi" w:cstheme="minorHAnsi"/>
                <w:sz w:val="20"/>
                <w:szCs w:val="20"/>
              </w:rPr>
              <w:br/>
              <w:t>The "Forget Password" feature. I need to code for sending reset password emails. I’m using Nodemailer and got some code from Google, but it’s not working yet.</w:t>
            </w:r>
          </w:p>
          <w:p w14:paraId="1567DBC0" w14:textId="77777777" w:rsidR="00CE01B9" w:rsidRPr="00CE01B9" w:rsidRDefault="00CE01B9" w:rsidP="00CE01B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E01B9">
              <w:rPr>
                <w:rStyle w:val="Strong"/>
                <w:rFonts w:asciiTheme="minorHAnsi" w:eastAsiaTheme="majorEastAsia" w:hAnsiTheme="minorHAnsi" w:cstheme="minorHAnsi"/>
                <w:sz w:val="20"/>
                <w:szCs w:val="20"/>
              </w:rPr>
              <w:t>Any changes I need to make for next week?</w:t>
            </w:r>
            <w:r w:rsidRPr="00CE01B9">
              <w:rPr>
                <w:rFonts w:asciiTheme="minorHAnsi" w:hAnsiTheme="minorHAnsi" w:cstheme="minorHAnsi"/>
                <w:sz w:val="20"/>
                <w:szCs w:val="20"/>
              </w:rPr>
              <w:br/>
              <w:t>I need to troubleshoot the email sending issue since it’s also needed for other pages, like sending emails to users during registration.</w:t>
            </w:r>
          </w:p>
          <w:p w14:paraId="4C661005" w14:textId="77777777" w:rsidR="00CE01B9" w:rsidRPr="00CE01B9" w:rsidRDefault="00CE01B9" w:rsidP="00CE01B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E01B9">
              <w:rPr>
                <w:rStyle w:val="Strong"/>
                <w:rFonts w:asciiTheme="minorHAnsi" w:eastAsiaTheme="majorEastAsia" w:hAnsiTheme="minorHAnsi" w:cstheme="minorHAnsi"/>
                <w:sz w:val="20"/>
                <w:szCs w:val="20"/>
              </w:rPr>
              <w:t>Any good practices I should make sure I continue?</w:t>
            </w:r>
            <w:r w:rsidRPr="00CE01B9">
              <w:rPr>
                <w:rFonts w:asciiTheme="minorHAnsi" w:hAnsiTheme="minorHAnsi" w:cstheme="minorHAnsi"/>
                <w:sz w:val="20"/>
                <w:szCs w:val="20"/>
              </w:rPr>
              <w:br/>
              <w:t>Keep working on the database—it’s going well so far.</w:t>
            </w:r>
          </w:p>
          <w:p w14:paraId="02815D4C" w14:textId="77777777" w:rsidR="00CE01B9" w:rsidRPr="00CE01B9" w:rsidRDefault="00CE01B9" w:rsidP="00CE01B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E01B9">
              <w:rPr>
                <w:rStyle w:val="Strong"/>
                <w:rFonts w:asciiTheme="minorHAnsi" w:eastAsiaTheme="majorEastAsia" w:hAnsiTheme="minorHAnsi" w:cstheme="minorHAnsi"/>
                <w:sz w:val="20"/>
                <w:szCs w:val="20"/>
              </w:rPr>
              <w:t>Anything that is (or might) cause me not to make the progress I expect next week?</w:t>
            </w:r>
            <w:r w:rsidRPr="00CE01B9">
              <w:rPr>
                <w:rFonts w:asciiTheme="minorHAnsi" w:hAnsiTheme="minorHAnsi" w:cstheme="minorHAnsi"/>
                <w:sz w:val="20"/>
                <w:szCs w:val="20"/>
              </w:rPr>
              <w:br/>
            </w:r>
            <w:r w:rsidRPr="00CE01B9">
              <w:rPr>
                <w:rFonts w:asciiTheme="minorHAnsi" w:hAnsiTheme="minorHAnsi" w:cstheme="minorHAnsi"/>
                <w:sz w:val="20"/>
                <w:szCs w:val="20"/>
              </w:rPr>
              <w:lastRenderedPageBreak/>
              <w:t>Sometimes troubleshooting takes a long time, sometimes more than a day.</w:t>
            </w:r>
          </w:p>
          <w:p w14:paraId="7B96C47F" w14:textId="77777777" w:rsidR="00DD6625" w:rsidRDefault="00DD6625" w:rsidP="00ED5B35">
            <w:pPr>
              <w:pStyle w:val="paragraph"/>
              <w:spacing w:before="0" w:beforeAutospacing="0" w:after="0" w:afterAutospacing="0"/>
              <w:ind w:left="5"/>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p>
        </w:tc>
      </w:tr>
      <w:tr w:rsidR="00CD3E13" w14:paraId="430BCB1E" w14:textId="77777777" w:rsidTr="00D2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47745038" w14:textId="77777777" w:rsidR="00CD3E13" w:rsidRPr="00877F6E" w:rsidRDefault="00CD3E13" w:rsidP="00CD3E13">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lastRenderedPageBreak/>
              <w:t>Project Health</w:t>
            </w:r>
          </w:p>
        </w:tc>
        <w:tc>
          <w:tcPr>
            <w:tcW w:w="6378" w:type="dxa"/>
            <w:gridSpan w:val="3"/>
            <w:shd w:val="clear" w:color="auto" w:fill="auto"/>
          </w:tcPr>
          <w:p w14:paraId="028956CF" w14:textId="7C4C0BD5" w:rsidR="00CD3E13" w:rsidRDefault="00CD3E13" w:rsidP="00CD3E13">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i/>
                <w:iCs/>
                <w:color w:val="000000" w:themeColor="text1"/>
                <w:sz w:val="20"/>
                <w:szCs w:val="20"/>
                <w:lang w:val="en-US"/>
              </w:rPr>
            </w:pPr>
            <w:r w:rsidRPr="004B16CF">
              <w:rPr>
                <w:rStyle w:val="normaltextrun"/>
                <w:rFonts w:ascii="Calibri" w:eastAsiaTheme="majorEastAsia" w:hAnsi="Calibri" w:cs="Calibri"/>
                <w:i/>
                <w:iCs/>
                <w:color w:val="000000" w:themeColor="text1"/>
                <w:sz w:val="20"/>
                <w:szCs w:val="20"/>
                <w:lang w:val="en-US"/>
              </w:rPr>
              <w:t>Enter Green, Orange or Red (Green means all good, Orange means there are some issues, Red means there are stumbling blocks to progress needing urgent attention</w:t>
            </w:r>
            <w:r>
              <w:rPr>
                <w:rStyle w:val="normaltextrun"/>
                <w:rFonts w:ascii="Calibri" w:eastAsiaTheme="majorEastAsia" w:hAnsi="Calibri" w:cs="Calibri"/>
                <w:i/>
                <w:iCs/>
                <w:color w:val="000000" w:themeColor="text1"/>
                <w:sz w:val="20"/>
                <w:szCs w:val="20"/>
                <w:lang w:val="en-US"/>
              </w:rPr>
              <w:t>.</w:t>
            </w:r>
            <w:r w:rsidR="00786C00">
              <w:rPr>
                <w:rStyle w:val="normaltextrun"/>
                <w:rFonts w:ascii="Calibri" w:eastAsiaTheme="majorEastAsia" w:hAnsi="Calibri" w:cs="Calibri"/>
                <w:i/>
                <w:iCs/>
                <w:color w:val="000000" w:themeColor="text1"/>
                <w:sz w:val="20"/>
                <w:szCs w:val="20"/>
                <w:lang w:val="en-US"/>
              </w:rPr>
              <w:t>)</w:t>
            </w:r>
            <w:r w:rsidR="005D0579">
              <w:rPr>
                <w:rStyle w:val="normaltextrun"/>
                <w:rFonts w:ascii="Calibri" w:eastAsiaTheme="majorEastAsia" w:hAnsi="Calibri" w:cs="Calibri"/>
                <w:i/>
                <w:iCs/>
                <w:color w:val="000000" w:themeColor="text1"/>
                <w:sz w:val="20"/>
                <w:szCs w:val="20"/>
                <w:lang w:val="en-US"/>
              </w:rPr>
              <w:t xml:space="preserve"> Orange</w:t>
            </w:r>
          </w:p>
          <w:p w14:paraId="5436529A" w14:textId="070FA305" w:rsidR="00CD3E13" w:rsidRPr="00F235C9" w:rsidRDefault="00CD3E13" w:rsidP="00CD3E13">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i/>
                <w:iCs/>
                <w:sz w:val="22"/>
                <w:szCs w:val="22"/>
                <w:lang w:val="en-US"/>
              </w:rPr>
            </w:pPr>
          </w:p>
        </w:tc>
      </w:tr>
      <w:tr w:rsidR="00CD3E13" w14:paraId="779045FE" w14:textId="77777777" w:rsidTr="00D22F32">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367C0A54" w14:textId="77777777" w:rsidR="00CD3E13" w:rsidRPr="00877F6E" w:rsidRDefault="00CD3E13" w:rsidP="00CD3E13">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Issues Arising</w:t>
            </w:r>
            <w:r w:rsidRPr="00877F6E">
              <w:rPr>
                <w:rStyle w:val="eop"/>
                <w:rFonts w:ascii="Calibri" w:eastAsiaTheme="majorEastAsia" w:hAnsi="Calibri" w:cs="Calibri"/>
                <w:color w:val="000000" w:themeColor="text1"/>
                <w:sz w:val="20"/>
                <w:szCs w:val="20"/>
                <w:lang w:val="en-US"/>
              </w:rPr>
              <w:t> </w:t>
            </w:r>
          </w:p>
          <w:p w14:paraId="4FA4F67B" w14:textId="77777777" w:rsidR="00CD3E13" w:rsidRPr="00877F6E" w:rsidRDefault="00CD3E13" w:rsidP="00CD3E13">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0690AED8" w14:textId="5AB63958" w:rsidR="00CD3E13" w:rsidRPr="00CE01B9" w:rsidRDefault="00CE01B9" w:rsidP="00CD3E13">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sz w:val="20"/>
                <w:szCs w:val="20"/>
                <w:lang w:val="en-US"/>
              </w:rPr>
            </w:pPr>
            <w:r w:rsidRPr="00CE01B9">
              <w:rPr>
                <w:rFonts w:asciiTheme="minorHAnsi" w:eastAsiaTheme="minorHAnsi" w:hAnsiTheme="minorHAnsi" w:cstheme="minorHAnsi"/>
                <w:b/>
                <w:bCs/>
                <w:sz w:val="20"/>
                <w:szCs w:val="20"/>
                <w:lang w:val="en-US" w:eastAsia="en-US"/>
              </w:rPr>
              <w:t>Detail any major issues that have arisen:</w:t>
            </w:r>
            <w:r w:rsidRPr="00CE01B9">
              <w:rPr>
                <w:rFonts w:asciiTheme="minorHAnsi" w:eastAsiaTheme="minorHAnsi" w:hAnsiTheme="minorHAnsi" w:cstheme="minorHAnsi"/>
                <w:sz w:val="20"/>
                <w:szCs w:val="20"/>
                <w:lang w:val="en-US" w:eastAsia="en-US"/>
              </w:rPr>
              <w:br/>
              <w:t>Connecting to the database was really challenging. I had to start from the beginning three times to figure it out. Dave approved using MySQL, but MySQL had some conflicts</w:t>
            </w:r>
            <w:r>
              <w:rPr>
                <w:rFonts w:asciiTheme="minorHAnsi" w:eastAsiaTheme="minorHAnsi" w:hAnsiTheme="minorHAnsi" w:cstheme="minorHAnsi"/>
                <w:sz w:val="20"/>
                <w:szCs w:val="20"/>
                <w:lang w:val="en-US" w:eastAsia="en-US"/>
              </w:rPr>
              <w:t xml:space="preserve"> in</w:t>
            </w:r>
            <w:r w:rsidRPr="00CE01B9">
              <w:rPr>
                <w:rFonts w:asciiTheme="minorHAnsi" w:eastAsiaTheme="minorHAnsi" w:hAnsiTheme="minorHAnsi" w:cstheme="minorHAnsi"/>
                <w:sz w:val="20"/>
                <w:szCs w:val="20"/>
                <w:lang w:val="en-US" w:eastAsia="en-US"/>
              </w:rPr>
              <w:t>, and I couldn’t connect the frontend and backend. I learned that for working with React, I needed to change the database into mysql_native_password using some commands. After three tough days of troubleshooting, I finally fixed it.</w:t>
            </w:r>
          </w:p>
        </w:tc>
      </w:tr>
      <w:tr w:rsidR="00CD3E13" w14:paraId="0CCD53EC" w14:textId="77777777" w:rsidTr="00CD3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bottom w:val="none" w:sz="0" w:space="0" w:color="auto"/>
            </w:tcBorders>
            <w:shd w:val="clear" w:color="auto" w:fill="BDD6EE" w:themeFill="accent1" w:themeFillTint="66"/>
          </w:tcPr>
          <w:p w14:paraId="55EA7231" w14:textId="6D1FADD6" w:rsidR="00CD3E13" w:rsidRPr="00877F6E" w:rsidRDefault="00CD3E13" w:rsidP="00CD3E13">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r>
              <w:rPr>
                <w:rStyle w:val="normaltextrun"/>
                <w:rFonts w:ascii="Calibri" w:eastAsiaTheme="majorEastAsia" w:hAnsi="Calibri" w:cs="Calibri"/>
                <w:color w:val="000000" w:themeColor="text1"/>
                <w:sz w:val="20"/>
                <w:szCs w:val="20"/>
                <w:lang w:val="en-US"/>
              </w:rPr>
              <w:t>Strategy to Resolve Project Health and Issues Arising</w:t>
            </w:r>
          </w:p>
        </w:tc>
        <w:tc>
          <w:tcPr>
            <w:tcW w:w="6378" w:type="dxa"/>
            <w:gridSpan w:val="3"/>
            <w:shd w:val="clear" w:color="auto" w:fill="auto"/>
          </w:tcPr>
          <w:p w14:paraId="1E2BAE60" w14:textId="7A0EE778" w:rsidR="00CD3E13" w:rsidRDefault="00CD3E13" w:rsidP="00CD3E13">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r w:rsidRPr="00C055A2">
              <w:rPr>
                <w:rFonts w:ascii="Calibri" w:eastAsiaTheme="majorEastAsia" w:hAnsi="Calibri" w:cs="Calibri"/>
                <w:i/>
                <w:iCs/>
                <w:sz w:val="20"/>
                <w:szCs w:val="20"/>
                <w:lang w:val="en-US"/>
              </w:rPr>
              <w:t xml:space="preserve">If your project health has been rated as orange or red for two weeks or more, or if any major issues have arisen, outline </w:t>
            </w:r>
            <w:r>
              <w:rPr>
                <w:rFonts w:ascii="Calibri" w:eastAsiaTheme="majorEastAsia" w:hAnsi="Calibri" w:cs="Calibri"/>
                <w:i/>
                <w:iCs/>
                <w:sz w:val="20"/>
                <w:szCs w:val="20"/>
                <w:lang w:val="en-US"/>
              </w:rPr>
              <w:t>Y</w:t>
            </w:r>
            <w:r w:rsidRPr="00C055A2">
              <w:rPr>
                <w:rFonts w:ascii="Calibri" w:eastAsiaTheme="majorEastAsia" w:hAnsi="Calibri" w:cs="Calibri"/>
                <w:i/>
                <w:iCs/>
                <w:sz w:val="20"/>
                <w:szCs w:val="20"/>
                <w:lang w:val="en-US"/>
              </w:rPr>
              <w:t xml:space="preserve">our strategy for resolution. This may include discussions with the </w:t>
            </w:r>
            <w:r>
              <w:rPr>
                <w:rFonts w:ascii="Calibri" w:eastAsiaTheme="majorEastAsia" w:hAnsi="Calibri" w:cs="Calibri"/>
                <w:i/>
                <w:iCs/>
                <w:sz w:val="20"/>
                <w:szCs w:val="20"/>
                <w:lang w:val="en-US"/>
              </w:rPr>
              <w:t>H</w:t>
            </w:r>
            <w:r w:rsidRPr="00C055A2">
              <w:rPr>
                <w:rFonts w:ascii="Calibri" w:eastAsiaTheme="majorEastAsia" w:hAnsi="Calibri" w:cs="Calibri"/>
                <w:i/>
                <w:iCs/>
                <w:sz w:val="20"/>
                <w:szCs w:val="20"/>
                <w:lang w:val="en-US"/>
              </w:rPr>
              <w:t xml:space="preserve">ost or COMP staff. For serious concerns, you must escalate the issue to the attention of the </w:t>
            </w:r>
            <w:r>
              <w:rPr>
                <w:rFonts w:ascii="Calibri" w:eastAsiaTheme="majorEastAsia" w:hAnsi="Calibri" w:cs="Calibri"/>
                <w:i/>
                <w:iCs/>
                <w:sz w:val="20"/>
                <w:szCs w:val="20"/>
                <w:lang w:val="en-US"/>
              </w:rPr>
              <w:t>E</w:t>
            </w:r>
            <w:r w:rsidRPr="00C055A2">
              <w:rPr>
                <w:rFonts w:ascii="Calibri" w:eastAsiaTheme="majorEastAsia" w:hAnsi="Calibri" w:cs="Calibri"/>
                <w:i/>
                <w:iCs/>
                <w:sz w:val="20"/>
                <w:szCs w:val="20"/>
                <w:lang w:val="en-US"/>
              </w:rPr>
              <w:t>xaminer.</w:t>
            </w:r>
          </w:p>
        </w:tc>
      </w:tr>
    </w:tbl>
    <w:p w14:paraId="56151568" w14:textId="77777777" w:rsidR="00DD6625" w:rsidRDefault="00DD6625" w:rsidP="00877F6E">
      <w:pPr>
        <w:pStyle w:val="paragraph"/>
        <w:spacing w:before="0" w:beforeAutospacing="0" w:after="0" w:afterAutospacing="0"/>
        <w:textAlignment w:val="baseline"/>
        <w:rPr>
          <w:rStyle w:val="normaltextrun"/>
          <w:rFonts w:ascii="Calibri" w:eastAsiaTheme="majorEastAsia" w:hAnsi="Calibri" w:cs="Calibri"/>
          <w:sz w:val="22"/>
          <w:szCs w:val="22"/>
          <w:lang w:val="en-US"/>
        </w:rPr>
      </w:pPr>
    </w:p>
    <w:p w14:paraId="6FA1F2B9" w14:textId="77777777" w:rsidR="00DD6625" w:rsidRDefault="00DD6625" w:rsidP="00877F6E">
      <w:pPr>
        <w:pStyle w:val="paragraph"/>
        <w:spacing w:before="0" w:beforeAutospacing="0" w:after="0" w:afterAutospacing="0"/>
        <w:textAlignment w:val="baseline"/>
        <w:rPr>
          <w:rStyle w:val="normaltextrun"/>
          <w:rFonts w:ascii="Calibri" w:eastAsiaTheme="majorEastAsia" w:hAnsi="Calibri" w:cs="Calibri"/>
          <w:sz w:val="22"/>
          <w:szCs w:val="22"/>
          <w:lang w:val="en-US"/>
        </w:rPr>
      </w:pP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126"/>
        <w:gridCol w:w="2552"/>
        <w:gridCol w:w="1700"/>
      </w:tblGrid>
      <w:tr w:rsidR="00B13368" w14:paraId="60C88033" w14:textId="77777777" w:rsidTr="00281B70">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9350" w:type="dxa"/>
            <w:gridSpan w:val="4"/>
            <w:tcBorders>
              <w:top w:val="none" w:sz="0" w:space="0" w:color="auto"/>
              <w:left w:val="none" w:sz="0" w:space="0" w:color="auto"/>
              <w:right w:val="none" w:sz="0" w:space="0" w:color="auto"/>
            </w:tcBorders>
            <w:shd w:val="clear" w:color="auto" w:fill="9CC2E5" w:themeFill="accent1" w:themeFillTint="99"/>
          </w:tcPr>
          <w:p w14:paraId="0C0617B7" w14:textId="77777777" w:rsidR="00B13368" w:rsidRDefault="00B13368" w:rsidP="00281B70">
            <w:pPr>
              <w:pStyle w:val="Heading1"/>
              <w:outlineLvl w:val="0"/>
              <w:rPr>
                <w:rStyle w:val="normaltextrun"/>
                <w:rFonts w:ascii="Calibri" w:hAnsi="Calibri" w:cs="Calibri"/>
                <w:sz w:val="22"/>
                <w:szCs w:val="22"/>
              </w:rPr>
            </w:pPr>
            <w:r w:rsidRPr="00F235C9">
              <w:rPr>
                <w:rStyle w:val="normaltextrun"/>
                <w:color w:val="000000" w:themeColor="text1"/>
                <w:sz w:val="24"/>
                <w:szCs w:val="24"/>
              </w:rPr>
              <w:t xml:space="preserve">Week </w:t>
            </w:r>
            <w:r>
              <w:rPr>
                <w:rStyle w:val="normaltextrun"/>
                <w:color w:val="000000" w:themeColor="text1"/>
                <w:sz w:val="24"/>
                <w:szCs w:val="24"/>
              </w:rPr>
              <w:t>5</w:t>
            </w:r>
            <w:r w:rsidRPr="00F235C9">
              <w:rPr>
                <w:rStyle w:val="normaltextrun"/>
                <w:color w:val="000000" w:themeColor="text1"/>
                <w:sz w:val="24"/>
                <w:szCs w:val="24"/>
              </w:rPr>
              <w:t xml:space="preserve">: </w:t>
            </w:r>
            <w:r w:rsidRPr="00F235C9">
              <w:rPr>
                <w:rStyle w:val="normaltextrun"/>
                <w:i/>
                <w:iCs/>
                <w:color w:val="000000" w:themeColor="text1"/>
                <w:sz w:val="24"/>
                <w:szCs w:val="24"/>
              </w:rPr>
              <w:t>{enter date range}</w:t>
            </w:r>
          </w:p>
        </w:tc>
      </w:tr>
      <w:tr w:rsidR="00B13368" w14:paraId="6A3D3E7E" w14:textId="77777777" w:rsidTr="0028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06EB11A0" w14:textId="77777777" w:rsidR="00B13368" w:rsidRPr="00877F6E" w:rsidRDefault="00B13368" w:rsidP="00281B70">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Tasks Completed and Time Spent on each Task</w:t>
            </w:r>
            <w:r w:rsidRPr="00877F6E">
              <w:rPr>
                <w:rStyle w:val="eop"/>
                <w:rFonts w:ascii="Calibri" w:eastAsiaTheme="majorEastAsia" w:hAnsi="Calibri" w:cs="Calibri"/>
                <w:color w:val="000000" w:themeColor="text1"/>
                <w:sz w:val="20"/>
                <w:szCs w:val="20"/>
                <w:lang w:val="en-US"/>
              </w:rPr>
              <w:t> </w:t>
            </w:r>
          </w:p>
          <w:p w14:paraId="030FEC96" w14:textId="77777777" w:rsidR="00B13368" w:rsidRPr="00877F6E" w:rsidRDefault="00B13368" w:rsidP="00281B70">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48E5DAB6" w14:textId="6F4FEE35" w:rsidR="00BD0E90" w:rsidRPr="00BD0E90" w:rsidRDefault="00BD0E90" w:rsidP="005A3C58">
            <w:pPr>
              <w:spacing w:before="100" w:beforeAutospacing="1" w:after="100" w:afterAutospacing="1" w:line="276" w:lineRule="auto"/>
              <w:ind w:left="289"/>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NZ"/>
              </w:rPr>
            </w:pPr>
            <w:r w:rsidRPr="00BD0E90">
              <w:rPr>
                <w:rFonts w:eastAsia="Times New Roman" w:cstheme="minorHAnsi"/>
                <w:b/>
                <w:bCs/>
                <w:lang w:eastAsia="en-NZ"/>
              </w:rPr>
              <w:t>Login Page:</w:t>
            </w:r>
            <w:r w:rsidRPr="00BD0E90">
              <w:rPr>
                <w:rFonts w:eastAsia="Times New Roman" w:cstheme="minorHAnsi"/>
                <w:lang w:eastAsia="en-NZ"/>
              </w:rPr>
              <w:t xml:space="preserve"> I completed coding for the login page, including some options like hide/visible password, remember me option, and hashing passwords. It took a lot of time because I needed to create a token for each user. This was new for me, so I had to do a lot of Googling to figure out how to make it work properly. The most important thing was to think about the future and ensure that more users can be added without issues. Another option on the login page is the "forget password," which needs to send an email to reset the password. I wrote the code based on what I found on many Google pages and YouTube videos, but it’s still not working. I started working on it last week, and this week I focused on the token and hashing passwords. 13 hours</w:t>
            </w:r>
          </w:p>
          <w:p w14:paraId="35045CC8" w14:textId="3403E621" w:rsidR="00BD0E90" w:rsidRPr="00BD0E90" w:rsidRDefault="00BD0E90" w:rsidP="005A3C58">
            <w:pPr>
              <w:spacing w:before="100" w:beforeAutospacing="1" w:after="100" w:afterAutospacing="1" w:line="276" w:lineRule="auto"/>
              <w:ind w:left="289"/>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NZ"/>
              </w:rPr>
            </w:pPr>
            <w:r w:rsidRPr="00BD0E90">
              <w:rPr>
                <w:rFonts w:eastAsia="Times New Roman" w:cstheme="minorHAnsi"/>
                <w:b/>
                <w:bCs/>
                <w:lang w:eastAsia="en-NZ"/>
              </w:rPr>
              <w:t>Logout and Navbar:</w:t>
            </w:r>
            <w:r w:rsidRPr="00BD0E90">
              <w:rPr>
                <w:rFonts w:eastAsia="Times New Roman" w:cstheme="minorHAnsi"/>
                <w:lang w:eastAsia="en-NZ"/>
              </w:rPr>
              <w:t xml:space="preserve"> I created a Navbar with a logout option and the company logo on the other side of the Navbar. I also tested it to make sure it’s responsive. This task took me 3 hours.</w:t>
            </w:r>
          </w:p>
          <w:p w14:paraId="03682506" w14:textId="0BE66E6B" w:rsidR="00BD0E90" w:rsidRPr="00BD0E90" w:rsidRDefault="00BD0E90" w:rsidP="005A3C58">
            <w:pPr>
              <w:spacing w:before="100" w:beforeAutospacing="1" w:after="100" w:afterAutospacing="1" w:line="276" w:lineRule="auto"/>
              <w:ind w:left="289"/>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NZ"/>
              </w:rPr>
            </w:pPr>
            <w:r w:rsidRPr="00BD0E90">
              <w:rPr>
                <w:rFonts w:eastAsia="Times New Roman" w:cstheme="minorHAnsi"/>
                <w:b/>
                <w:bCs/>
                <w:lang w:eastAsia="en-NZ"/>
              </w:rPr>
              <w:t>Sidebar:</w:t>
            </w:r>
            <w:r w:rsidRPr="00BD0E90">
              <w:rPr>
                <w:rFonts w:eastAsia="Times New Roman" w:cstheme="minorHAnsi"/>
                <w:lang w:eastAsia="en-NZ"/>
              </w:rPr>
              <w:t xml:space="preserve"> I finished the sidebar last week, but this week I worked on making it responsive. I also added another option, which is toggling the sidebar. This task took me 4 hours.</w:t>
            </w:r>
          </w:p>
          <w:p w14:paraId="2A694A1C" w14:textId="77777777" w:rsidR="00B13368" w:rsidRDefault="00BD0E90" w:rsidP="005A3C58">
            <w:pPr>
              <w:spacing w:before="100" w:beforeAutospacing="1" w:after="100" w:afterAutospacing="1" w:line="276" w:lineRule="auto"/>
              <w:ind w:left="289"/>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NZ"/>
              </w:rPr>
            </w:pPr>
            <w:r w:rsidRPr="00BD0E90">
              <w:rPr>
                <w:rFonts w:eastAsia="Times New Roman" w:cstheme="minorHAnsi"/>
                <w:b/>
                <w:bCs/>
                <w:lang w:eastAsia="en-NZ"/>
              </w:rPr>
              <w:t>Register Form:</w:t>
            </w:r>
            <w:r w:rsidRPr="00BD0E90">
              <w:rPr>
                <w:rFonts w:eastAsia="Times New Roman" w:cstheme="minorHAnsi"/>
                <w:lang w:eastAsia="en-NZ"/>
              </w:rPr>
              <w:t xml:space="preserve"> I created the register form, which opens when pressing "Add User" from the sidebar.  This task took me 1.5 hour</w:t>
            </w:r>
          </w:p>
          <w:p w14:paraId="2491036D" w14:textId="4B94E6DB" w:rsidR="005A3C58" w:rsidRPr="005A3C58" w:rsidRDefault="005A3C58" w:rsidP="005A3C58">
            <w:pPr>
              <w:spacing w:before="100" w:beforeAutospacing="1" w:after="100" w:afterAutospacing="1" w:line="276" w:lineRule="auto"/>
              <w:ind w:left="289"/>
              <w:cnfStyle w:val="000000100000" w:firstRow="0" w:lastRow="0" w:firstColumn="0" w:lastColumn="0" w:oddVBand="0" w:evenVBand="0" w:oddHBand="1" w:evenHBand="0" w:firstRowFirstColumn="0" w:firstRowLastColumn="0" w:lastRowFirstColumn="0" w:lastRowLastColumn="0"/>
              <w:rPr>
                <w:rStyle w:val="normaltextrun"/>
                <w:rFonts w:eastAsia="Times New Roman" w:cstheme="minorHAnsi"/>
                <w:lang w:eastAsia="en-NZ"/>
              </w:rPr>
            </w:pPr>
          </w:p>
        </w:tc>
      </w:tr>
      <w:tr w:rsidR="00B13368" w14:paraId="0D98B69D" w14:textId="77777777" w:rsidTr="00281B70">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4A935611" w14:textId="77777777" w:rsidR="00B13368" w:rsidRDefault="00B13368" w:rsidP="00281B70">
            <w:pPr>
              <w:pStyle w:val="paragraph"/>
              <w:spacing w:before="0" w:beforeAutospacing="0" w:after="0" w:afterAutospacing="0"/>
              <w:ind w:left="720"/>
              <w:textAlignment w:val="baseline"/>
              <w:rPr>
                <w:rStyle w:val="normaltextrun"/>
                <w:rFonts w:ascii="Calibri" w:eastAsiaTheme="majorEastAsia" w:hAnsi="Calibri" w:cs="Calibri"/>
                <w:sz w:val="22"/>
                <w:szCs w:val="22"/>
                <w:lang w:val="en-US"/>
              </w:rPr>
            </w:pPr>
            <w:r w:rsidRPr="00877F6E">
              <w:rPr>
                <w:rStyle w:val="normaltextrun"/>
                <w:rFonts w:ascii="Calibri" w:eastAsiaTheme="majorEastAsia" w:hAnsi="Calibri" w:cs="Calibri"/>
                <w:color w:val="000000" w:themeColor="text1"/>
                <w:sz w:val="20"/>
                <w:szCs w:val="20"/>
                <w:lang w:val="en-US"/>
              </w:rPr>
              <w:lastRenderedPageBreak/>
              <w:t>Project Hours this week</w:t>
            </w:r>
          </w:p>
        </w:tc>
        <w:tc>
          <w:tcPr>
            <w:tcW w:w="2126" w:type="dxa"/>
            <w:shd w:val="clear" w:color="auto" w:fill="auto"/>
          </w:tcPr>
          <w:p w14:paraId="1159B267" w14:textId="77777777" w:rsidR="00B13368" w:rsidRDefault="00B13368" w:rsidP="00281B70">
            <w:pPr>
              <w:pStyle w:val="paragraph"/>
              <w:spacing w:before="0" w:beforeAutospacing="0" w:after="0" w:afterAutospacing="0"/>
              <w:ind w:left="289"/>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p>
        </w:tc>
        <w:tc>
          <w:tcPr>
            <w:tcW w:w="2552" w:type="dxa"/>
            <w:shd w:val="clear" w:color="auto" w:fill="BDD6EE" w:themeFill="accent1" w:themeFillTint="66"/>
          </w:tcPr>
          <w:p w14:paraId="391DE64C" w14:textId="77777777" w:rsidR="00B13368" w:rsidRPr="00DD6625" w:rsidRDefault="00B13368" w:rsidP="00281B70">
            <w:pPr>
              <w:pStyle w:val="paragraph"/>
              <w:spacing w:before="0" w:beforeAutospacing="0" w:after="0" w:afterAutospacing="0"/>
              <w:ind w:left="289"/>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b/>
                <w:bCs/>
                <w:sz w:val="22"/>
                <w:szCs w:val="22"/>
                <w:lang w:val="en-US"/>
              </w:rPr>
            </w:pPr>
            <w:r w:rsidRPr="00DD6625">
              <w:rPr>
                <w:rStyle w:val="normaltextrun"/>
                <w:rFonts w:ascii="Calibri" w:eastAsiaTheme="majorEastAsia" w:hAnsi="Calibri" w:cs="Calibri"/>
                <w:b/>
                <w:bCs/>
                <w:color w:val="000000" w:themeColor="text1"/>
                <w:sz w:val="20"/>
                <w:szCs w:val="20"/>
                <w:lang w:val="en-US"/>
              </w:rPr>
              <w:t xml:space="preserve">Sum of Total Project Hours (incl. </w:t>
            </w:r>
            <w:r>
              <w:rPr>
                <w:rStyle w:val="normaltextrun"/>
                <w:rFonts w:ascii="Calibri" w:eastAsiaTheme="majorEastAsia" w:hAnsi="Calibri" w:cs="Calibri"/>
                <w:b/>
                <w:bCs/>
                <w:color w:val="000000" w:themeColor="text1"/>
                <w:sz w:val="20"/>
                <w:szCs w:val="20"/>
                <w:lang w:val="en-US"/>
              </w:rPr>
              <w:t>p</w:t>
            </w:r>
            <w:r w:rsidRPr="00DD6625">
              <w:rPr>
                <w:rStyle w:val="normaltextrun"/>
                <w:rFonts w:ascii="Calibri" w:eastAsiaTheme="majorEastAsia" w:hAnsi="Calibri" w:cs="Calibri"/>
                <w:b/>
                <w:bCs/>
                <w:color w:val="000000" w:themeColor="text1"/>
                <w:sz w:val="20"/>
                <w:szCs w:val="20"/>
                <w:lang w:val="en-US"/>
              </w:rPr>
              <w:t>rior</w:t>
            </w:r>
            <w:r>
              <w:rPr>
                <w:rStyle w:val="normaltextrun"/>
                <w:rFonts w:ascii="Calibri" w:eastAsiaTheme="majorEastAsia" w:hAnsi="Calibri" w:cs="Calibri"/>
                <w:b/>
                <w:bCs/>
                <w:color w:val="000000" w:themeColor="text1"/>
                <w:sz w:val="20"/>
                <w:szCs w:val="20"/>
                <w:lang w:val="en-US"/>
              </w:rPr>
              <w:t xml:space="preserve"> week’s</w:t>
            </w:r>
            <w:r w:rsidRPr="00DD6625">
              <w:rPr>
                <w:rStyle w:val="normaltextrun"/>
                <w:rFonts w:ascii="Calibri" w:eastAsiaTheme="majorEastAsia" w:hAnsi="Calibri" w:cs="Calibri"/>
                <w:b/>
                <w:bCs/>
                <w:color w:val="000000" w:themeColor="text1"/>
                <w:sz w:val="20"/>
                <w:szCs w:val="20"/>
                <w:lang w:val="en-US"/>
              </w:rPr>
              <w:t xml:space="preserve"> </w:t>
            </w:r>
            <w:r>
              <w:rPr>
                <w:rStyle w:val="normaltextrun"/>
                <w:rFonts w:ascii="Calibri" w:eastAsiaTheme="majorEastAsia" w:hAnsi="Calibri" w:cs="Calibri"/>
                <w:b/>
                <w:bCs/>
                <w:color w:val="000000" w:themeColor="text1"/>
                <w:sz w:val="20"/>
                <w:szCs w:val="20"/>
                <w:lang w:val="en-US"/>
              </w:rPr>
              <w:t>h</w:t>
            </w:r>
            <w:r w:rsidRPr="00DD6625">
              <w:rPr>
                <w:rStyle w:val="normaltextrun"/>
                <w:rFonts w:ascii="Calibri" w:eastAsiaTheme="majorEastAsia" w:hAnsi="Calibri" w:cs="Calibri"/>
                <w:b/>
                <w:bCs/>
                <w:color w:val="000000" w:themeColor="text1"/>
                <w:sz w:val="20"/>
                <w:szCs w:val="20"/>
                <w:lang w:val="en-US"/>
              </w:rPr>
              <w:t>ours)</w:t>
            </w:r>
          </w:p>
        </w:tc>
        <w:tc>
          <w:tcPr>
            <w:tcW w:w="1700" w:type="dxa"/>
            <w:shd w:val="clear" w:color="auto" w:fill="auto"/>
          </w:tcPr>
          <w:p w14:paraId="4B18B305" w14:textId="7F9C31AE" w:rsidR="00B13368" w:rsidRDefault="00BD0E90" w:rsidP="00281B70">
            <w:pPr>
              <w:pStyle w:val="paragraph"/>
              <w:spacing w:before="0" w:beforeAutospacing="0" w:after="0" w:afterAutospacing="0"/>
              <w:ind w:left="289"/>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r>
              <w:rPr>
                <w:rStyle w:val="normaltextrun"/>
                <w:rFonts w:ascii="Calibri" w:eastAsiaTheme="majorEastAsia" w:hAnsi="Calibri" w:cs="Calibri"/>
                <w:sz w:val="22"/>
                <w:szCs w:val="22"/>
                <w:lang w:val="en-US"/>
              </w:rPr>
              <w:t>21</w:t>
            </w:r>
            <w:r w:rsidR="00281B70">
              <w:rPr>
                <w:rStyle w:val="normaltextrun"/>
                <w:rFonts w:ascii="Calibri" w:eastAsiaTheme="majorEastAsia" w:hAnsi="Calibri" w:cs="Calibri"/>
                <w:sz w:val="22"/>
                <w:szCs w:val="22"/>
                <w:lang w:val="en-US"/>
              </w:rPr>
              <w:t xml:space="preserve"> hours</w:t>
            </w:r>
          </w:p>
        </w:tc>
      </w:tr>
      <w:tr w:rsidR="00B13368" w14:paraId="575090D8" w14:textId="77777777" w:rsidTr="0028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36A258D0" w14:textId="77777777" w:rsidR="00B13368" w:rsidRPr="00877F6E" w:rsidRDefault="00B13368" w:rsidP="00281B70">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Plans/Goals for Next Week</w:t>
            </w:r>
            <w:r w:rsidRPr="00877F6E">
              <w:rPr>
                <w:rStyle w:val="eop"/>
                <w:rFonts w:ascii="Calibri" w:eastAsiaTheme="majorEastAsia" w:hAnsi="Calibri" w:cs="Calibri"/>
                <w:color w:val="000000" w:themeColor="text1"/>
                <w:sz w:val="20"/>
                <w:szCs w:val="20"/>
                <w:lang w:val="en-US"/>
              </w:rPr>
              <w:t> </w:t>
            </w:r>
          </w:p>
          <w:p w14:paraId="0D35EABF" w14:textId="77777777" w:rsidR="00B13368" w:rsidRPr="00877F6E" w:rsidRDefault="00B13368" w:rsidP="00281B70">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4DA782BB" w14:textId="77777777" w:rsidR="00B734F7" w:rsidRPr="007103CF" w:rsidRDefault="00B734F7" w:rsidP="00B734F7">
            <w:pPr>
              <w:spacing w:before="100" w:beforeAutospacing="1" w:after="100" w:afterAutospacing="1" w:line="276" w:lineRule="auto"/>
              <w:ind w:left="360"/>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NZ"/>
              </w:rPr>
            </w:pPr>
            <w:r w:rsidRPr="007103CF">
              <w:rPr>
                <w:rFonts w:eastAsia="Times New Roman" w:cstheme="minorHAnsi"/>
                <w:b/>
                <w:bCs/>
                <w:lang w:eastAsia="en-NZ"/>
              </w:rPr>
              <w:t>Troubleshooting:</w:t>
            </w:r>
            <w:r w:rsidRPr="007103CF">
              <w:rPr>
                <w:rFonts w:eastAsia="Times New Roman" w:cstheme="minorHAnsi"/>
                <w:lang w:eastAsia="en-NZ"/>
              </w:rPr>
              <w:t xml:space="preserve"> There is still an error: after navigating from the login page to the sidebar and main page, it redirects back to the login page when refreshing the page. I will work on fixing this issue next week.</w:t>
            </w:r>
          </w:p>
          <w:p w14:paraId="2E4F0E03" w14:textId="77777777" w:rsidR="00B734F7" w:rsidRPr="007103CF" w:rsidRDefault="00B734F7" w:rsidP="00B734F7">
            <w:pPr>
              <w:spacing w:before="100" w:beforeAutospacing="1" w:after="100" w:afterAutospacing="1" w:line="276" w:lineRule="auto"/>
              <w:ind w:left="360"/>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NZ"/>
              </w:rPr>
            </w:pPr>
            <w:r w:rsidRPr="007103CF">
              <w:rPr>
                <w:rFonts w:eastAsia="Times New Roman" w:cstheme="minorHAnsi"/>
                <w:b/>
                <w:bCs/>
                <w:lang w:eastAsia="en-NZ"/>
              </w:rPr>
              <w:t>Registration Page and Related Features:</w:t>
            </w:r>
            <w:r w:rsidRPr="007103CF">
              <w:rPr>
                <w:rFonts w:eastAsia="Times New Roman" w:cstheme="minorHAnsi"/>
                <w:lang w:eastAsia="en-NZ"/>
              </w:rPr>
              <w:t xml:space="preserve"> I plan to complete the registration page and all the options and pages related to it. Admins should be able to register users with different roles, and their information should be saved in the table below the registration form. Their information should also appear in their specific pages, where it will be searchable, editable, and deletable. Admins should also be able to change user roles and see the updated roles in both the pages and the table under the registration page. Additionally, after registering, an email should be sent to the user to inform them about their account.</w:t>
            </w:r>
          </w:p>
          <w:p w14:paraId="35FA1DA8" w14:textId="36574965" w:rsidR="00B13368" w:rsidRPr="005A3C58" w:rsidRDefault="005A3C58" w:rsidP="001963B4">
            <w:pPr>
              <w:pStyle w:val="paragraph"/>
              <w:numPr>
                <w:ilvl w:val="0"/>
                <w:numId w:val="1"/>
              </w:numPr>
              <w:tabs>
                <w:tab w:val="left" w:pos="572"/>
              </w:tabs>
              <w:spacing w:before="0" w:beforeAutospacing="0" w:after="0" w:afterAutospacing="0"/>
              <w:ind w:left="430" w:hanging="141"/>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r>
              <w:rPr>
                <w:rStyle w:val="normaltextrun"/>
                <w:rFonts w:ascii="Calibri" w:eastAsiaTheme="majorEastAsia" w:hAnsi="Calibri" w:cs="Calibri"/>
                <w:sz w:val="22"/>
                <w:szCs w:val="22"/>
                <w:lang w:val="en-US"/>
              </w:rPr>
              <w:t xml:space="preserve"> </w:t>
            </w:r>
            <w:r w:rsidR="00BD0E90">
              <w:rPr>
                <w:rStyle w:val="normaltextrun"/>
                <w:rFonts w:ascii="Calibri" w:eastAsiaTheme="majorEastAsia" w:hAnsi="Calibri" w:cs="Calibri"/>
                <w:sz w:val="22"/>
                <w:szCs w:val="22"/>
                <w:lang w:val="en-US"/>
              </w:rPr>
              <w:t xml:space="preserve"> </w:t>
            </w:r>
          </w:p>
        </w:tc>
      </w:tr>
      <w:tr w:rsidR="00B13368" w14:paraId="1C5983F8" w14:textId="77777777" w:rsidTr="00281B70">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48D18E01" w14:textId="77777777" w:rsidR="00B13368" w:rsidRPr="00877F6E" w:rsidRDefault="00B13368" w:rsidP="00281B70">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Reflections</w:t>
            </w:r>
            <w:r w:rsidRPr="00877F6E">
              <w:rPr>
                <w:rStyle w:val="eop"/>
                <w:rFonts w:ascii="Calibri" w:eastAsiaTheme="majorEastAsia" w:hAnsi="Calibri" w:cs="Calibri"/>
                <w:color w:val="000000" w:themeColor="text1"/>
                <w:sz w:val="20"/>
                <w:szCs w:val="20"/>
                <w:lang w:val="en-US"/>
              </w:rPr>
              <w:t> </w:t>
            </w:r>
          </w:p>
          <w:p w14:paraId="2A41868B" w14:textId="77777777" w:rsidR="00B13368" w:rsidRPr="00877F6E" w:rsidRDefault="00B13368" w:rsidP="00281B70">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0BA321E6" w14:textId="77777777" w:rsidR="00F42607" w:rsidRPr="007103CF" w:rsidRDefault="00F42607" w:rsidP="00F42607">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NZ"/>
              </w:rPr>
            </w:pPr>
            <w:r w:rsidRPr="007103CF">
              <w:rPr>
                <w:rFonts w:eastAsia="Times New Roman" w:cstheme="minorHAnsi"/>
                <w:b/>
                <w:bCs/>
                <w:lang w:eastAsia="en-NZ"/>
              </w:rPr>
              <w:t>What has gone well?</w:t>
            </w:r>
          </w:p>
          <w:p w14:paraId="0C581899" w14:textId="77777777" w:rsidR="00F42607" w:rsidRPr="007103CF" w:rsidRDefault="00F42607" w:rsidP="001963B4">
            <w:pPr>
              <w:numPr>
                <w:ilvl w:val="0"/>
                <w:numId w:val="2"/>
              </w:num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NZ"/>
              </w:rPr>
            </w:pPr>
            <w:r w:rsidRPr="007103CF">
              <w:rPr>
                <w:rFonts w:eastAsia="Times New Roman" w:cstheme="minorHAnsi"/>
                <w:lang w:eastAsia="en-NZ"/>
              </w:rPr>
              <w:t>Navigating to the next page after login and successfully assigning a token to the logged-in user.</w:t>
            </w:r>
          </w:p>
          <w:p w14:paraId="2AB46739" w14:textId="77777777" w:rsidR="00F42607" w:rsidRPr="007103CF" w:rsidRDefault="00F42607" w:rsidP="001963B4">
            <w:pPr>
              <w:numPr>
                <w:ilvl w:val="0"/>
                <w:numId w:val="2"/>
              </w:num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NZ"/>
              </w:rPr>
            </w:pPr>
            <w:r w:rsidRPr="007103CF">
              <w:rPr>
                <w:rFonts w:eastAsia="Times New Roman" w:cstheme="minorHAnsi"/>
                <w:lang w:eastAsia="en-NZ"/>
              </w:rPr>
              <w:t>Toggling the sidebar and styling it to be responsive.</w:t>
            </w:r>
          </w:p>
          <w:p w14:paraId="65E8ADAD" w14:textId="77777777" w:rsidR="00F42607" w:rsidRPr="007103CF" w:rsidRDefault="00F42607" w:rsidP="001963B4">
            <w:pPr>
              <w:numPr>
                <w:ilvl w:val="0"/>
                <w:numId w:val="2"/>
              </w:num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NZ"/>
              </w:rPr>
            </w:pPr>
            <w:r w:rsidRPr="007103CF">
              <w:rPr>
                <w:rFonts w:eastAsia="Times New Roman" w:cstheme="minorHAnsi"/>
                <w:lang w:eastAsia="en-NZ"/>
              </w:rPr>
              <w:t>Hashing passwords to enhance security.</w:t>
            </w:r>
          </w:p>
          <w:p w14:paraId="2A5BB9FD" w14:textId="77777777" w:rsidR="00F42607" w:rsidRPr="007103CF" w:rsidRDefault="00F42607" w:rsidP="001963B4">
            <w:pPr>
              <w:numPr>
                <w:ilvl w:val="0"/>
                <w:numId w:val="2"/>
              </w:num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NZ"/>
              </w:rPr>
            </w:pPr>
            <w:r w:rsidRPr="007103CF">
              <w:rPr>
                <w:rFonts w:eastAsia="Times New Roman" w:cstheme="minorHAnsi"/>
                <w:lang w:eastAsia="en-NZ"/>
              </w:rPr>
              <w:t>Adding a logout feature and creating a functional and responsive Navbar.</w:t>
            </w:r>
          </w:p>
          <w:p w14:paraId="1BFAE738" w14:textId="603CF232" w:rsidR="00F42607" w:rsidRPr="007103CF" w:rsidRDefault="00F42607" w:rsidP="00F42607">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NZ"/>
              </w:rPr>
            </w:pPr>
            <w:r w:rsidRPr="007103CF">
              <w:rPr>
                <w:rFonts w:eastAsia="Times New Roman" w:cstheme="minorHAnsi"/>
                <w:b/>
                <w:bCs/>
                <w:lang w:eastAsia="en-NZ"/>
              </w:rPr>
              <w:t>What has not gone as expected?</w:t>
            </w:r>
            <w:r w:rsidRPr="007103CF">
              <w:rPr>
                <w:rFonts w:eastAsia="Times New Roman" w:cstheme="minorHAnsi"/>
                <w:lang w:eastAsia="en-NZ"/>
              </w:rPr>
              <w:br/>
              <w:t xml:space="preserve">I tried troubleshooting the issue where refreshing the page redirects back to the login page. However, it conflicted with other parts of the code, so I decided to pause working on it for now. I’ll </w:t>
            </w:r>
            <w:r>
              <w:rPr>
                <w:rFonts w:eastAsia="Times New Roman" w:cstheme="minorHAnsi"/>
                <w:lang w:eastAsia="en-NZ"/>
              </w:rPr>
              <w:t>rework</w:t>
            </w:r>
            <w:r w:rsidRPr="007103CF">
              <w:rPr>
                <w:rFonts w:eastAsia="Times New Roman" w:cstheme="minorHAnsi"/>
                <w:lang w:eastAsia="en-NZ"/>
              </w:rPr>
              <w:t xml:space="preserve"> </w:t>
            </w:r>
            <w:r>
              <w:rPr>
                <w:rFonts w:eastAsia="Times New Roman" w:cstheme="minorHAnsi"/>
                <w:lang w:eastAsia="en-NZ"/>
              </w:rPr>
              <w:t>on it</w:t>
            </w:r>
            <w:r w:rsidRPr="007103CF">
              <w:rPr>
                <w:rFonts w:eastAsia="Times New Roman" w:cstheme="minorHAnsi"/>
                <w:lang w:eastAsia="en-NZ"/>
              </w:rPr>
              <w:t xml:space="preserve"> next week after gathering more information to resolve it without causing additional issues.</w:t>
            </w:r>
          </w:p>
          <w:p w14:paraId="03850DB0" w14:textId="77777777" w:rsidR="00F42607" w:rsidRPr="007103CF" w:rsidRDefault="00F42607" w:rsidP="00F42607">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NZ"/>
              </w:rPr>
            </w:pPr>
            <w:r w:rsidRPr="007103CF">
              <w:rPr>
                <w:rFonts w:eastAsia="Times New Roman" w:cstheme="minorHAnsi"/>
                <w:b/>
                <w:bCs/>
                <w:lang w:eastAsia="en-NZ"/>
              </w:rPr>
              <w:t>Any changes I need to make for next week?</w:t>
            </w:r>
          </w:p>
          <w:p w14:paraId="226AD136" w14:textId="77777777" w:rsidR="00F42607" w:rsidRPr="007103CF" w:rsidRDefault="00F42607" w:rsidP="001963B4">
            <w:pPr>
              <w:numPr>
                <w:ilvl w:val="0"/>
                <w:numId w:val="3"/>
              </w:num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NZ"/>
              </w:rPr>
            </w:pPr>
            <w:r w:rsidRPr="007103CF">
              <w:rPr>
                <w:rFonts w:eastAsia="Times New Roman" w:cstheme="minorHAnsi"/>
                <w:lang w:eastAsia="en-NZ"/>
              </w:rPr>
              <w:t>Troubleshooting the refreshing and redirection issue to ensure it redirects to the correct page after logging in.</w:t>
            </w:r>
          </w:p>
          <w:p w14:paraId="76E8C7E6" w14:textId="3D19685E" w:rsidR="00F42607" w:rsidRDefault="00F42607" w:rsidP="001963B4">
            <w:pPr>
              <w:numPr>
                <w:ilvl w:val="0"/>
                <w:numId w:val="3"/>
              </w:num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NZ"/>
              </w:rPr>
            </w:pPr>
            <w:r w:rsidRPr="007103CF">
              <w:rPr>
                <w:rFonts w:eastAsia="Times New Roman" w:cstheme="minorHAnsi"/>
                <w:lang w:eastAsia="en-NZ"/>
              </w:rPr>
              <w:t>Creating a hamburger menu to replace the sidebar for small devices to improve user experience.</w:t>
            </w:r>
            <w:r>
              <w:rPr>
                <w:rFonts w:eastAsia="Times New Roman" w:cstheme="minorHAnsi"/>
                <w:lang w:eastAsia="en-NZ"/>
              </w:rPr>
              <w:br/>
            </w:r>
            <w:r>
              <w:rPr>
                <w:rFonts w:eastAsia="Times New Roman" w:cstheme="minorHAnsi"/>
                <w:lang w:eastAsia="en-NZ"/>
              </w:rPr>
              <w:lastRenderedPageBreak/>
              <w:t>3- work more on sending email for reset password and registered users</w:t>
            </w:r>
          </w:p>
          <w:p w14:paraId="3854B9EF" w14:textId="319343C9" w:rsidR="006E2BE8" w:rsidRPr="006E2BE8" w:rsidRDefault="006E2BE8" w:rsidP="001963B4">
            <w:pPr>
              <w:pStyle w:val="ListParagraph"/>
              <w:numPr>
                <w:ilvl w:val="1"/>
                <w:numId w:val="3"/>
              </w:numPr>
              <w:tabs>
                <w:tab w:val="left" w:pos="856"/>
              </w:tabs>
              <w:spacing w:before="100" w:beforeAutospacing="1" w:after="100" w:afterAutospacing="1"/>
              <w:ind w:left="714" w:hanging="142"/>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NZ"/>
              </w:rPr>
            </w:pPr>
            <w:r w:rsidRPr="006E2BE8">
              <w:rPr>
                <w:rFonts w:eastAsia="Times New Roman" w:cstheme="minorHAnsi"/>
                <w:lang w:eastAsia="en-NZ"/>
              </w:rPr>
              <w:t>Work more on sending emails for resetting passwords and for registered users.</w:t>
            </w:r>
          </w:p>
          <w:p w14:paraId="5B49C71A" w14:textId="77777777" w:rsidR="00F42607" w:rsidRPr="007103CF" w:rsidRDefault="00F42607" w:rsidP="00F42607">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NZ"/>
              </w:rPr>
            </w:pPr>
            <w:r w:rsidRPr="007103CF">
              <w:rPr>
                <w:rFonts w:eastAsia="Times New Roman" w:cstheme="minorHAnsi"/>
                <w:b/>
                <w:bCs/>
                <w:lang w:eastAsia="en-NZ"/>
              </w:rPr>
              <w:t>Any good practices I should make sure I continue?</w:t>
            </w:r>
            <w:r w:rsidRPr="007103CF">
              <w:rPr>
                <w:rFonts w:eastAsia="Times New Roman" w:cstheme="minorHAnsi"/>
                <w:lang w:eastAsia="en-NZ"/>
              </w:rPr>
              <w:br/>
              <w:t>Continuing to focus on responsive design, implementing security features like password hashing, and testing features thoroughly to ensure they work seamlessly.</w:t>
            </w:r>
          </w:p>
          <w:p w14:paraId="0C3C8EBA" w14:textId="06A76F62" w:rsidR="00F42607" w:rsidRPr="007103CF" w:rsidRDefault="00F42607" w:rsidP="00F42607">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NZ"/>
              </w:rPr>
            </w:pPr>
            <w:r w:rsidRPr="007103CF">
              <w:rPr>
                <w:rFonts w:eastAsia="Times New Roman" w:cstheme="minorHAnsi"/>
                <w:b/>
                <w:bCs/>
                <w:lang w:eastAsia="en-NZ"/>
              </w:rPr>
              <w:t>Anything that is (or might) cause me not to make the progress I expect next week?</w:t>
            </w:r>
            <w:r w:rsidRPr="007103CF">
              <w:rPr>
                <w:rFonts w:eastAsia="Times New Roman" w:cstheme="minorHAnsi"/>
                <w:lang w:eastAsia="en-NZ"/>
              </w:rPr>
              <w:br/>
              <w:t>Potential challenges include troubleshooting the redirection issue without breaking other parts of the code and implementing the hamburger menu efficiently while maintaining responsiveness across devices. However, I plan to research and approach these systematically to minimize delays.</w:t>
            </w:r>
          </w:p>
          <w:p w14:paraId="1245D719" w14:textId="77777777" w:rsidR="00B13368" w:rsidRDefault="00B13368" w:rsidP="00281B70">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p>
        </w:tc>
      </w:tr>
      <w:tr w:rsidR="00B13368" w14:paraId="5E59BA36" w14:textId="77777777" w:rsidTr="0028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3128892D" w14:textId="77777777" w:rsidR="00B13368" w:rsidRPr="00877F6E" w:rsidRDefault="00B13368" w:rsidP="00281B70">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lastRenderedPageBreak/>
              <w:t>Project Health</w:t>
            </w:r>
          </w:p>
        </w:tc>
        <w:tc>
          <w:tcPr>
            <w:tcW w:w="6378" w:type="dxa"/>
            <w:gridSpan w:val="3"/>
            <w:shd w:val="clear" w:color="auto" w:fill="auto"/>
          </w:tcPr>
          <w:p w14:paraId="102BDE69" w14:textId="77777777" w:rsidR="003D5A1F" w:rsidRDefault="00B13368" w:rsidP="00281B70">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b/>
                <w:bCs/>
                <w:i/>
                <w:iCs/>
                <w:color w:val="000000" w:themeColor="text1"/>
                <w:sz w:val="20"/>
                <w:szCs w:val="20"/>
                <w:lang w:val="en-US"/>
              </w:rPr>
            </w:pPr>
            <w:r w:rsidRPr="00EA2B17">
              <w:rPr>
                <w:rStyle w:val="normaltextrun"/>
                <w:rFonts w:ascii="Calibri" w:eastAsiaTheme="majorEastAsia" w:hAnsi="Calibri" w:cs="Calibri"/>
                <w:b/>
                <w:bCs/>
                <w:i/>
                <w:iCs/>
                <w:color w:val="000000" w:themeColor="text1"/>
                <w:sz w:val="20"/>
                <w:szCs w:val="20"/>
                <w:lang w:val="en-US"/>
              </w:rPr>
              <w:t>Enter Green, Orange or Red (Green means all good, Orange means there are some issues</w:t>
            </w:r>
            <w:r w:rsidRPr="004B16CF">
              <w:rPr>
                <w:rStyle w:val="normaltextrun"/>
                <w:rFonts w:ascii="Calibri" w:eastAsiaTheme="majorEastAsia" w:hAnsi="Calibri" w:cs="Calibri"/>
                <w:i/>
                <w:iCs/>
                <w:color w:val="000000" w:themeColor="text1"/>
                <w:sz w:val="20"/>
                <w:szCs w:val="20"/>
                <w:lang w:val="en-US"/>
              </w:rPr>
              <w:t xml:space="preserve">, </w:t>
            </w:r>
            <w:r w:rsidRPr="00EA2B17">
              <w:rPr>
                <w:rStyle w:val="normaltextrun"/>
                <w:rFonts w:ascii="Calibri" w:eastAsiaTheme="majorEastAsia" w:hAnsi="Calibri" w:cs="Calibri"/>
                <w:b/>
                <w:bCs/>
                <w:i/>
                <w:iCs/>
                <w:color w:val="000000" w:themeColor="text1"/>
                <w:sz w:val="20"/>
                <w:szCs w:val="20"/>
                <w:lang w:val="en-US"/>
              </w:rPr>
              <w:t>Red means there are stumbling blocks to progress needing urgent attention.)</w:t>
            </w:r>
          </w:p>
          <w:p w14:paraId="7B235325" w14:textId="7E0014CB" w:rsidR="00B13368" w:rsidRDefault="00B734F7" w:rsidP="00281B70">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i/>
                <w:iCs/>
                <w:color w:val="000000" w:themeColor="text1"/>
                <w:sz w:val="20"/>
                <w:szCs w:val="20"/>
                <w:lang w:val="en-US"/>
              </w:rPr>
            </w:pPr>
            <w:r w:rsidRPr="00EA2B17">
              <w:rPr>
                <w:rStyle w:val="normaltextrun"/>
                <w:rFonts w:ascii="Calibri" w:eastAsiaTheme="majorEastAsia" w:hAnsi="Calibri" w:cs="Calibri"/>
                <w:b/>
                <w:bCs/>
                <w:i/>
                <w:iCs/>
                <w:color w:val="000000" w:themeColor="text1"/>
                <w:sz w:val="20"/>
                <w:szCs w:val="20"/>
                <w:lang w:val="en-US"/>
              </w:rPr>
              <w:t xml:space="preserve"> </w:t>
            </w:r>
            <w:r>
              <w:rPr>
                <w:rStyle w:val="normaltextrun"/>
                <w:rFonts w:ascii="Calibri" w:eastAsiaTheme="majorEastAsia" w:hAnsi="Calibri" w:cs="Calibri"/>
                <w:i/>
                <w:iCs/>
                <w:color w:val="000000" w:themeColor="text1"/>
                <w:sz w:val="20"/>
                <w:szCs w:val="20"/>
                <w:lang w:val="en-US"/>
              </w:rPr>
              <w:t xml:space="preserve">between green and orange </w:t>
            </w:r>
          </w:p>
          <w:p w14:paraId="15399D71" w14:textId="77777777" w:rsidR="00B13368" w:rsidRPr="00F235C9" w:rsidRDefault="00B13368" w:rsidP="00281B70">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i/>
                <w:iCs/>
                <w:sz w:val="22"/>
                <w:szCs w:val="22"/>
                <w:lang w:val="en-US"/>
              </w:rPr>
            </w:pPr>
          </w:p>
        </w:tc>
      </w:tr>
      <w:tr w:rsidR="00B13368" w14:paraId="2B118D3D" w14:textId="77777777" w:rsidTr="00281B70">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3349925E" w14:textId="77777777" w:rsidR="00B13368" w:rsidRPr="00877F6E" w:rsidRDefault="00B13368" w:rsidP="00281B70">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Issues Arising</w:t>
            </w:r>
            <w:r w:rsidRPr="00877F6E">
              <w:rPr>
                <w:rStyle w:val="eop"/>
                <w:rFonts w:ascii="Calibri" w:eastAsiaTheme="majorEastAsia" w:hAnsi="Calibri" w:cs="Calibri"/>
                <w:color w:val="000000" w:themeColor="text1"/>
                <w:sz w:val="20"/>
                <w:szCs w:val="20"/>
                <w:lang w:val="en-US"/>
              </w:rPr>
              <w:t> </w:t>
            </w:r>
          </w:p>
          <w:p w14:paraId="2880F771" w14:textId="77777777" w:rsidR="00B13368" w:rsidRPr="00877F6E" w:rsidRDefault="00B13368" w:rsidP="00281B70">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132D4CAE" w14:textId="77777777" w:rsidR="00B13368" w:rsidRPr="00F42607" w:rsidRDefault="00B13368" w:rsidP="00281B70">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b/>
                <w:bCs/>
                <w:sz w:val="20"/>
                <w:szCs w:val="20"/>
                <w:lang w:val="en-US"/>
              </w:rPr>
            </w:pPr>
            <w:r w:rsidRPr="00F42607">
              <w:rPr>
                <w:rStyle w:val="normaltextrun"/>
                <w:rFonts w:ascii="Calibri" w:eastAsiaTheme="majorEastAsia" w:hAnsi="Calibri" w:cs="Calibri"/>
                <w:b/>
                <w:bCs/>
                <w:i/>
                <w:iCs/>
                <w:sz w:val="20"/>
                <w:szCs w:val="20"/>
                <w:lang w:val="en-US"/>
              </w:rPr>
              <w:t>Detail any major issues that have arisen.</w:t>
            </w:r>
            <w:r w:rsidRPr="00F42607">
              <w:rPr>
                <w:rStyle w:val="normaltextrun"/>
                <w:rFonts w:ascii="Calibri" w:eastAsiaTheme="majorEastAsia" w:hAnsi="Calibri" w:cs="Calibri"/>
                <w:b/>
                <w:bCs/>
                <w:sz w:val="20"/>
                <w:szCs w:val="20"/>
                <w:lang w:val="en-US"/>
              </w:rPr>
              <w:t xml:space="preserve"> </w:t>
            </w:r>
          </w:p>
          <w:p w14:paraId="4BE35BF1" w14:textId="77777777" w:rsidR="00F42607" w:rsidRPr="00F25F14" w:rsidRDefault="00F42607" w:rsidP="00F42607">
            <w:pPr>
              <w:cnfStyle w:val="000000000000" w:firstRow="0" w:lastRow="0" w:firstColumn="0" w:lastColumn="0" w:oddVBand="0" w:evenVBand="0" w:oddHBand="0" w:evenHBand="0" w:firstRowFirstColumn="0" w:firstRowLastColumn="0" w:lastRowFirstColumn="0" w:lastRowLastColumn="0"/>
            </w:pPr>
            <w:r>
              <w:t>The main issue is that after navigating from the login page to the sidebar and main page, refreshing the page redirects back to the login page. I also faced challenges in troubleshooting this issue as it conflicted with other parts of the code, so I decided to leave it for now and revisit it next week with more research. Another issue is that the "Forgot Password" feature is not working yet, even though the code was implemented.</w:t>
            </w:r>
          </w:p>
          <w:p w14:paraId="76A174FA" w14:textId="77777777" w:rsidR="00F42607" w:rsidRDefault="00F42607" w:rsidP="00281B70">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p>
        </w:tc>
      </w:tr>
      <w:tr w:rsidR="00B13368" w14:paraId="0C00B74D" w14:textId="77777777" w:rsidTr="0028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bottom w:val="none" w:sz="0" w:space="0" w:color="auto"/>
            </w:tcBorders>
            <w:shd w:val="clear" w:color="auto" w:fill="BDD6EE" w:themeFill="accent1" w:themeFillTint="66"/>
          </w:tcPr>
          <w:p w14:paraId="5B641EB9" w14:textId="77777777" w:rsidR="00B13368" w:rsidRPr="00877F6E" w:rsidRDefault="00B13368" w:rsidP="00281B70">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r>
              <w:rPr>
                <w:rStyle w:val="normaltextrun"/>
                <w:rFonts w:ascii="Calibri" w:eastAsiaTheme="majorEastAsia" w:hAnsi="Calibri" w:cs="Calibri"/>
                <w:color w:val="000000" w:themeColor="text1"/>
                <w:sz w:val="20"/>
                <w:szCs w:val="20"/>
                <w:lang w:val="en-US"/>
              </w:rPr>
              <w:t>Strategy to Resolve Project Health and Issues Arising</w:t>
            </w:r>
          </w:p>
        </w:tc>
        <w:tc>
          <w:tcPr>
            <w:tcW w:w="6378" w:type="dxa"/>
            <w:gridSpan w:val="3"/>
            <w:shd w:val="clear" w:color="auto" w:fill="auto"/>
          </w:tcPr>
          <w:p w14:paraId="4BA5F2B5" w14:textId="77777777" w:rsidR="00B13368" w:rsidRPr="00EA2B17" w:rsidRDefault="00B13368" w:rsidP="00EA2B1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b/>
                <w:bCs/>
                <w:i/>
                <w:iCs/>
                <w:sz w:val="20"/>
                <w:szCs w:val="20"/>
                <w:lang w:val="en-US"/>
              </w:rPr>
            </w:pPr>
            <w:r w:rsidRPr="00EA2B17">
              <w:rPr>
                <w:rFonts w:ascii="Calibri" w:eastAsiaTheme="majorEastAsia" w:hAnsi="Calibri" w:cs="Calibri"/>
                <w:b/>
                <w:bCs/>
                <w:i/>
                <w:iCs/>
                <w:sz w:val="20"/>
                <w:szCs w:val="20"/>
                <w:lang w:val="en-US"/>
              </w:rPr>
              <w:t>If your project health has been rated as orange or red for two weeks or more, or if any major issues have arisen, outline Your strategy for resolution. This may include discussions with the Host or COMP staff. For serious concerns, you must escalate the issue to the attention of the Examiner.</w:t>
            </w:r>
            <w:r w:rsidR="00B734F7" w:rsidRPr="00EA2B17">
              <w:rPr>
                <w:rFonts w:ascii="Calibri" w:eastAsiaTheme="majorEastAsia" w:hAnsi="Calibri" w:cs="Calibri"/>
                <w:b/>
                <w:bCs/>
                <w:i/>
                <w:iCs/>
                <w:sz w:val="20"/>
                <w:szCs w:val="20"/>
                <w:lang w:val="en-US"/>
              </w:rPr>
              <w:t xml:space="preserve"> </w:t>
            </w:r>
          </w:p>
          <w:p w14:paraId="385CEF35" w14:textId="77777777" w:rsidR="00EA2B17" w:rsidRPr="00B10770" w:rsidRDefault="00EA2B17" w:rsidP="00EA2B1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10770">
              <w:rPr>
                <w:rFonts w:cstheme="minorHAnsi"/>
              </w:rPr>
              <w:t>I will keep researching by using Google and watching videos on YouTube to solve the issues. If I can’t figure it out on my own, I’ll ask for help from you or the Host. I believe with this approach, I can fix the issues and keep the project moving forward.</w:t>
            </w:r>
          </w:p>
          <w:p w14:paraId="2AFB7693" w14:textId="455AE8E8" w:rsidR="00EA2B17" w:rsidRDefault="00EA2B17" w:rsidP="00EA2B1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tc>
      </w:tr>
    </w:tbl>
    <w:p w14:paraId="1284CCE8" w14:textId="77777777" w:rsidR="00B13368" w:rsidRDefault="00B13368" w:rsidP="00B13368">
      <w:pPr>
        <w:pStyle w:val="paragraph"/>
        <w:spacing w:before="0" w:beforeAutospacing="0" w:after="0" w:afterAutospacing="0"/>
        <w:textAlignment w:val="baseline"/>
        <w:rPr>
          <w:rStyle w:val="normaltextrun"/>
          <w:rFonts w:ascii="Calibri" w:eastAsiaTheme="majorEastAsia" w:hAnsi="Calibri" w:cs="Calibri"/>
          <w:sz w:val="22"/>
          <w:szCs w:val="22"/>
          <w:lang w:val="en-US"/>
        </w:rPr>
      </w:pPr>
    </w:p>
    <w:p w14:paraId="0BB5A226" w14:textId="77777777" w:rsidR="00B13368" w:rsidRDefault="00B13368" w:rsidP="00B13368">
      <w:pPr>
        <w:pStyle w:val="paragraph"/>
        <w:spacing w:before="0" w:beforeAutospacing="0" w:after="0" w:afterAutospacing="0"/>
        <w:textAlignment w:val="baseline"/>
        <w:rPr>
          <w:rStyle w:val="normaltextrun"/>
          <w:rFonts w:ascii="Calibri" w:eastAsiaTheme="majorEastAsia" w:hAnsi="Calibri" w:cs="Calibri"/>
          <w:sz w:val="22"/>
          <w:szCs w:val="22"/>
          <w:lang w:val="en-US"/>
        </w:rPr>
      </w:pPr>
    </w:p>
    <w:p w14:paraId="521A3251" w14:textId="77777777" w:rsidR="00B13368" w:rsidRDefault="00B13368" w:rsidP="00B13368">
      <w:pPr>
        <w:tabs>
          <w:tab w:val="left" w:pos="1096"/>
        </w:tabs>
        <w:rPr>
          <w:lang w:eastAsia="en-NZ"/>
        </w:rPr>
      </w:pP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126"/>
        <w:gridCol w:w="2552"/>
        <w:gridCol w:w="1700"/>
      </w:tblGrid>
      <w:tr w:rsidR="00B13368" w14:paraId="58C64399" w14:textId="77777777" w:rsidTr="00281B70">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9350" w:type="dxa"/>
            <w:gridSpan w:val="4"/>
            <w:tcBorders>
              <w:top w:val="none" w:sz="0" w:space="0" w:color="auto"/>
              <w:left w:val="none" w:sz="0" w:space="0" w:color="auto"/>
              <w:right w:val="none" w:sz="0" w:space="0" w:color="auto"/>
            </w:tcBorders>
            <w:shd w:val="clear" w:color="auto" w:fill="9CC2E5" w:themeFill="accent1" w:themeFillTint="99"/>
          </w:tcPr>
          <w:p w14:paraId="42CD4B15" w14:textId="77777777" w:rsidR="00B13368" w:rsidRDefault="00B13368" w:rsidP="00281B70">
            <w:pPr>
              <w:pStyle w:val="Heading1"/>
              <w:outlineLvl w:val="0"/>
              <w:rPr>
                <w:rStyle w:val="normaltextrun"/>
                <w:rFonts w:ascii="Calibri" w:hAnsi="Calibri" w:cs="Calibri"/>
                <w:sz w:val="22"/>
                <w:szCs w:val="22"/>
              </w:rPr>
            </w:pPr>
            <w:r w:rsidRPr="00F235C9">
              <w:rPr>
                <w:rStyle w:val="normaltextrun"/>
                <w:color w:val="000000" w:themeColor="text1"/>
                <w:sz w:val="24"/>
                <w:szCs w:val="24"/>
              </w:rPr>
              <w:lastRenderedPageBreak/>
              <w:t xml:space="preserve">Week </w:t>
            </w:r>
            <w:r>
              <w:rPr>
                <w:rStyle w:val="normaltextrun"/>
                <w:color w:val="000000" w:themeColor="text1"/>
                <w:sz w:val="24"/>
                <w:szCs w:val="24"/>
              </w:rPr>
              <w:t>6</w:t>
            </w:r>
            <w:r w:rsidRPr="00F235C9">
              <w:rPr>
                <w:rStyle w:val="normaltextrun"/>
                <w:color w:val="000000" w:themeColor="text1"/>
                <w:sz w:val="24"/>
                <w:szCs w:val="24"/>
              </w:rPr>
              <w:t xml:space="preserve">: </w:t>
            </w:r>
            <w:r w:rsidRPr="00F235C9">
              <w:rPr>
                <w:rStyle w:val="normaltextrun"/>
                <w:i/>
                <w:iCs/>
                <w:color w:val="000000" w:themeColor="text1"/>
                <w:sz w:val="24"/>
                <w:szCs w:val="24"/>
              </w:rPr>
              <w:t>{enter date range}</w:t>
            </w:r>
          </w:p>
        </w:tc>
      </w:tr>
      <w:tr w:rsidR="00B13368" w14:paraId="69C544C9" w14:textId="77777777" w:rsidTr="0028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491C3A5E" w14:textId="77777777" w:rsidR="00B13368" w:rsidRPr="00877F6E" w:rsidRDefault="00B13368" w:rsidP="00281B70">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Tasks Completed and Time Spent on each Task</w:t>
            </w:r>
            <w:r w:rsidRPr="00877F6E">
              <w:rPr>
                <w:rStyle w:val="eop"/>
                <w:rFonts w:ascii="Calibri" w:eastAsiaTheme="majorEastAsia" w:hAnsi="Calibri" w:cs="Calibri"/>
                <w:color w:val="000000" w:themeColor="text1"/>
                <w:sz w:val="20"/>
                <w:szCs w:val="20"/>
                <w:lang w:val="en-US"/>
              </w:rPr>
              <w:t> </w:t>
            </w:r>
          </w:p>
          <w:p w14:paraId="5AF816AB" w14:textId="77777777" w:rsidR="00B13368" w:rsidRPr="00877F6E" w:rsidRDefault="00B13368" w:rsidP="00281B70">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06F1DC34" w14:textId="77777777" w:rsidR="00A2287D" w:rsidRPr="0086446F" w:rsidRDefault="00A2287D" w:rsidP="001963B4">
            <w:pPr>
              <w:pStyle w:val="ListParagraph"/>
              <w:numPr>
                <w:ilvl w:val="0"/>
                <w:numId w:val="4"/>
              </w:numPr>
              <w:tabs>
                <w:tab w:val="left" w:pos="572"/>
              </w:tabs>
              <w:spacing w:line="276" w:lineRule="auto"/>
              <w:ind w:left="289"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86446F">
              <w:rPr>
                <w:rFonts w:eastAsia="Times New Roman" w:cstheme="minorHAnsi"/>
                <w:sz w:val="20"/>
                <w:szCs w:val="20"/>
                <w:lang w:eastAsia="en-NZ"/>
              </w:rPr>
              <w:t>Registered roles for group admins, field staff, and team leaders – 5 hours</w:t>
            </w:r>
          </w:p>
          <w:p w14:paraId="07996FFD" w14:textId="648DC220" w:rsidR="00A2287D" w:rsidRPr="0086446F" w:rsidRDefault="00A2287D" w:rsidP="001963B4">
            <w:pPr>
              <w:pStyle w:val="ListParagraph"/>
              <w:numPr>
                <w:ilvl w:val="0"/>
                <w:numId w:val="4"/>
              </w:numPr>
              <w:tabs>
                <w:tab w:val="left" w:pos="430"/>
                <w:tab w:val="left" w:pos="572"/>
              </w:tabs>
              <w:spacing w:line="276" w:lineRule="auto"/>
              <w:ind w:left="289"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86446F">
              <w:rPr>
                <w:rFonts w:eastAsia="Times New Roman" w:cstheme="minorHAnsi"/>
                <w:sz w:val="20"/>
                <w:szCs w:val="20"/>
                <w:lang w:eastAsia="en-NZ"/>
              </w:rPr>
              <w:t>Added, edited, and deleted roles – 4 hours</w:t>
            </w:r>
          </w:p>
          <w:p w14:paraId="246A001F" w14:textId="579D5141" w:rsidR="00A2287D" w:rsidRPr="0086446F" w:rsidRDefault="00A2287D" w:rsidP="001963B4">
            <w:pPr>
              <w:pStyle w:val="ListParagraph"/>
              <w:numPr>
                <w:ilvl w:val="0"/>
                <w:numId w:val="4"/>
              </w:numPr>
              <w:tabs>
                <w:tab w:val="left" w:pos="430"/>
                <w:tab w:val="left" w:pos="572"/>
              </w:tabs>
              <w:spacing w:line="276" w:lineRule="auto"/>
              <w:ind w:left="289"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86446F">
              <w:rPr>
                <w:rFonts w:eastAsia="Times New Roman" w:cstheme="minorHAnsi"/>
                <w:sz w:val="20"/>
                <w:szCs w:val="20"/>
                <w:lang w:eastAsia="en-NZ"/>
              </w:rPr>
              <w:t>Worked on the search functionality for group admins – 5 hours</w:t>
            </w:r>
          </w:p>
          <w:p w14:paraId="11937C7B" w14:textId="49830F08" w:rsidR="00A2287D" w:rsidRPr="0086446F" w:rsidRDefault="00A2287D" w:rsidP="001963B4">
            <w:pPr>
              <w:pStyle w:val="ListParagraph"/>
              <w:numPr>
                <w:ilvl w:val="0"/>
                <w:numId w:val="4"/>
              </w:numPr>
              <w:tabs>
                <w:tab w:val="left" w:pos="430"/>
                <w:tab w:val="left" w:pos="572"/>
              </w:tabs>
              <w:spacing w:line="276" w:lineRule="auto"/>
              <w:ind w:left="289"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86446F">
              <w:rPr>
                <w:rFonts w:eastAsia="Times New Roman" w:cstheme="minorHAnsi"/>
                <w:sz w:val="20"/>
                <w:szCs w:val="20"/>
                <w:lang w:eastAsia="en-NZ"/>
              </w:rPr>
              <w:t>Had a meeting with Dave, the project owner – 40 minutes</w:t>
            </w:r>
          </w:p>
          <w:p w14:paraId="49E8244C" w14:textId="56D0C9F2" w:rsidR="00B13368" w:rsidRPr="00A2287D" w:rsidRDefault="00A2287D" w:rsidP="000E62B8">
            <w:pPr>
              <w:pStyle w:val="ListParagraph"/>
              <w:numPr>
                <w:ilvl w:val="0"/>
                <w:numId w:val="4"/>
              </w:numPr>
              <w:tabs>
                <w:tab w:val="left" w:pos="430"/>
                <w:tab w:val="left" w:pos="572"/>
              </w:tabs>
              <w:spacing w:line="276" w:lineRule="auto"/>
              <w:ind w:left="289" w:firstLine="0"/>
              <w:contextualSpacing w:val="0"/>
              <w:cnfStyle w:val="000000100000" w:firstRow="0" w:lastRow="0" w:firstColumn="0" w:lastColumn="0" w:oddVBand="0" w:evenVBand="0" w:oddHBand="1" w:evenHBand="0" w:firstRowFirstColumn="0" w:firstRowLastColumn="0" w:lastRowFirstColumn="0" w:lastRowLastColumn="0"/>
              <w:rPr>
                <w:rStyle w:val="normaltextrun"/>
                <w:rFonts w:cstheme="minorHAnsi"/>
                <w:sz w:val="20"/>
                <w:szCs w:val="20"/>
              </w:rPr>
            </w:pPr>
            <w:r w:rsidRPr="0086446F">
              <w:rPr>
                <w:rFonts w:eastAsia="Times New Roman" w:cstheme="minorHAnsi"/>
                <w:sz w:val="20"/>
                <w:szCs w:val="20"/>
                <w:lang w:eastAsia="en-NZ"/>
              </w:rPr>
              <w:t>Registered volunteers and managed their data (add, edit, delete) – 2 hours</w:t>
            </w:r>
          </w:p>
        </w:tc>
      </w:tr>
      <w:tr w:rsidR="00B13368" w14:paraId="7480A547" w14:textId="77777777" w:rsidTr="00281B70">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4FECB04E" w14:textId="77777777" w:rsidR="00B13368" w:rsidRDefault="00B13368" w:rsidP="00281B70">
            <w:pPr>
              <w:pStyle w:val="paragraph"/>
              <w:spacing w:before="0" w:beforeAutospacing="0" w:after="0" w:afterAutospacing="0"/>
              <w:ind w:left="720"/>
              <w:textAlignment w:val="baseline"/>
              <w:rPr>
                <w:rStyle w:val="normaltextrun"/>
                <w:rFonts w:ascii="Calibri" w:eastAsiaTheme="majorEastAsia" w:hAnsi="Calibri" w:cs="Calibri"/>
                <w:sz w:val="22"/>
                <w:szCs w:val="22"/>
                <w:lang w:val="en-US"/>
              </w:rPr>
            </w:pPr>
            <w:r w:rsidRPr="00877F6E">
              <w:rPr>
                <w:rStyle w:val="normaltextrun"/>
                <w:rFonts w:ascii="Calibri" w:eastAsiaTheme="majorEastAsia" w:hAnsi="Calibri" w:cs="Calibri"/>
                <w:color w:val="000000" w:themeColor="text1"/>
                <w:sz w:val="20"/>
                <w:szCs w:val="20"/>
                <w:lang w:val="en-US"/>
              </w:rPr>
              <w:t>Project Hours this week</w:t>
            </w:r>
          </w:p>
        </w:tc>
        <w:tc>
          <w:tcPr>
            <w:tcW w:w="2126" w:type="dxa"/>
            <w:shd w:val="clear" w:color="auto" w:fill="auto"/>
          </w:tcPr>
          <w:p w14:paraId="46347FA5" w14:textId="77777777" w:rsidR="00B13368" w:rsidRDefault="00B13368" w:rsidP="00281B70">
            <w:pPr>
              <w:pStyle w:val="paragraph"/>
              <w:spacing w:before="0" w:beforeAutospacing="0" w:after="0" w:afterAutospacing="0"/>
              <w:ind w:left="72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p>
        </w:tc>
        <w:tc>
          <w:tcPr>
            <w:tcW w:w="2552" w:type="dxa"/>
            <w:shd w:val="clear" w:color="auto" w:fill="BDD6EE" w:themeFill="accent1" w:themeFillTint="66"/>
          </w:tcPr>
          <w:p w14:paraId="6711B894" w14:textId="77777777" w:rsidR="00B13368" w:rsidRPr="00DD6625" w:rsidRDefault="00B13368" w:rsidP="00281B70">
            <w:pPr>
              <w:pStyle w:val="paragraph"/>
              <w:spacing w:before="0" w:beforeAutospacing="0" w:after="0" w:afterAutospacing="0"/>
              <w:ind w:left="41"/>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b/>
                <w:bCs/>
                <w:sz w:val="22"/>
                <w:szCs w:val="22"/>
                <w:lang w:val="en-US"/>
              </w:rPr>
            </w:pPr>
            <w:r w:rsidRPr="00DD6625">
              <w:rPr>
                <w:rStyle w:val="normaltextrun"/>
                <w:rFonts w:ascii="Calibri" w:eastAsiaTheme="majorEastAsia" w:hAnsi="Calibri" w:cs="Calibri"/>
                <w:b/>
                <w:bCs/>
                <w:color w:val="000000" w:themeColor="text1"/>
                <w:sz w:val="20"/>
                <w:szCs w:val="20"/>
                <w:lang w:val="en-US"/>
              </w:rPr>
              <w:t xml:space="preserve">Sum of Total Project Hours (incl. </w:t>
            </w:r>
            <w:r>
              <w:rPr>
                <w:rStyle w:val="normaltextrun"/>
                <w:rFonts w:ascii="Calibri" w:eastAsiaTheme="majorEastAsia" w:hAnsi="Calibri" w:cs="Calibri"/>
                <w:b/>
                <w:bCs/>
                <w:color w:val="000000" w:themeColor="text1"/>
                <w:sz w:val="20"/>
                <w:szCs w:val="20"/>
                <w:lang w:val="en-US"/>
              </w:rPr>
              <w:t>p</w:t>
            </w:r>
            <w:r w:rsidRPr="00DD6625">
              <w:rPr>
                <w:rStyle w:val="normaltextrun"/>
                <w:rFonts w:ascii="Calibri" w:eastAsiaTheme="majorEastAsia" w:hAnsi="Calibri" w:cs="Calibri"/>
                <w:b/>
                <w:bCs/>
                <w:color w:val="000000" w:themeColor="text1"/>
                <w:sz w:val="20"/>
                <w:szCs w:val="20"/>
                <w:lang w:val="en-US"/>
              </w:rPr>
              <w:t>rior</w:t>
            </w:r>
            <w:r>
              <w:rPr>
                <w:rStyle w:val="normaltextrun"/>
                <w:rFonts w:ascii="Calibri" w:eastAsiaTheme="majorEastAsia" w:hAnsi="Calibri" w:cs="Calibri"/>
                <w:b/>
                <w:bCs/>
                <w:color w:val="000000" w:themeColor="text1"/>
                <w:sz w:val="20"/>
                <w:szCs w:val="20"/>
                <w:lang w:val="en-US"/>
              </w:rPr>
              <w:t xml:space="preserve"> week’s</w:t>
            </w:r>
            <w:r w:rsidRPr="00DD6625">
              <w:rPr>
                <w:rStyle w:val="normaltextrun"/>
                <w:rFonts w:ascii="Calibri" w:eastAsiaTheme="majorEastAsia" w:hAnsi="Calibri" w:cs="Calibri"/>
                <w:b/>
                <w:bCs/>
                <w:color w:val="000000" w:themeColor="text1"/>
                <w:sz w:val="20"/>
                <w:szCs w:val="20"/>
                <w:lang w:val="en-US"/>
              </w:rPr>
              <w:t xml:space="preserve"> </w:t>
            </w:r>
            <w:r>
              <w:rPr>
                <w:rStyle w:val="normaltextrun"/>
                <w:rFonts w:ascii="Calibri" w:eastAsiaTheme="majorEastAsia" w:hAnsi="Calibri" w:cs="Calibri"/>
                <w:b/>
                <w:bCs/>
                <w:color w:val="000000" w:themeColor="text1"/>
                <w:sz w:val="20"/>
                <w:szCs w:val="20"/>
                <w:lang w:val="en-US"/>
              </w:rPr>
              <w:t>h</w:t>
            </w:r>
            <w:r w:rsidRPr="00DD6625">
              <w:rPr>
                <w:rStyle w:val="normaltextrun"/>
                <w:rFonts w:ascii="Calibri" w:eastAsiaTheme="majorEastAsia" w:hAnsi="Calibri" w:cs="Calibri"/>
                <w:b/>
                <w:bCs/>
                <w:color w:val="000000" w:themeColor="text1"/>
                <w:sz w:val="20"/>
                <w:szCs w:val="20"/>
                <w:lang w:val="en-US"/>
              </w:rPr>
              <w:t>ours)</w:t>
            </w:r>
          </w:p>
        </w:tc>
        <w:tc>
          <w:tcPr>
            <w:tcW w:w="1700" w:type="dxa"/>
            <w:shd w:val="clear" w:color="auto" w:fill="auto"/>
          </w:tcPr>
          <w:p w14:paraId="2DE2E53A" w14:textId="109F840B" w:rsidR="00B13368" w:rsidRDefault="005D5C7D" w:rsidP="00281B70">
            <w:pPr>
              <w:pStyle w:val="paragraph"/>
              <w:spacing w:before="0" w:beforeAutospacing="0" w:after="0" w:afterAutospacing="0"/>
              <w:ind w:left="72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r>
              <w:rPr>
                <w:rStyle w:val="normaltextrun"/>
                <w:rFonts w:ascii="Calibri" w:eastAsiaTheme="majorEastAsia" w:hAnsi="Calibri" w:cs="Calibri"/>
                <w:sz w:val="22"/>
                <w:szCs w:val="22"/>
                <w:lang w:val="en-US"/>
              </w:rPr>
              <w:t>16.40 hours</w:t>
            </w:r>
          </w:p>
        </w:tc>
      </w:tr>
      <w:tr w:rsidR="00B13368" w14:paraId="15336D7B" w14:textId="77777777" w:rsidTr="0028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06519260" w14:textId="77777777" w:rsidR="00B13368" w:rsidRPr="00877F6E" w:rsidRDefault="00B13368" w:rsidP="00281B70">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Plans/Goals for Next Week</w:t>
            </w:r>
            <w:r w:rsidRPr="00877F6E">
              <w:rPr>
                <w:rStyle w:val="eop"/>
                <w:rFonts w:ascii="Calibri" w:eastAsiaTheme="majorEastAsia" w:hAnsi="Calibri" w:cs="Calibri"/>
                <w:color w:val="000000" w:themeColor="text1"/>
                <w:sz w:val="20"/>
                <w:szCs w:val="20"/>
                <w:lang w:val="en-US"/>
              </w:rPr>
              <w:t> </w:t>
            </w:r>
          </w:p>
          <w:p w14:paraId="026930D7" w14:textId="77777777" w:rsidR="00B13368" w:rsidRPr="00877F6E" w:rsidRDefault="00B13368" w:rsidP="00281B70">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5B40D42C" w14:textId="77777777" w:rsidR="0033106F" w:rsidRPr="00663BF5" w:rsidRDefault="0033106F" w:rsidP="001963B4">
            <w:pPr>
              <w:numPr>
                <w:ilvl w:val="0"/>
                <w:numId w:val="5"/>
              </w:numPr>
              <w:tabs>
                <w:tab w:val="clear" w:pos="720"/>
                <w:tab w:val="left" w:pos="430"/>
                <w:tab w:val="left" w:pos="572"/>
              </w:tabs>
              <w:ind w:leftChars="131" w:left="348" w:hangingChars="30" w:hanging="60"/>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663BF5">
              <w:rPr>
                <w:rFonts w:eastAsia="Times New Roman" w:cstheme="minorHAnsi"/>
                <w:sz w:val="20"/>
                <w:szCs w:val="20"/>
                <w:lang w:eastAsia="en-NZ"/>
              </w:rPr>
              <w:t>Fix the small issues related to the search and changing the role of members. I plan to resolve all of them by Tuesday next week.</w:t>
            </w:r>
          </w:p>
          <w:p w14:paraId="61187080" w14:textId="77777777" w:rsidR="0033106F" w:rsidRPr="00663BF5" w:rsidRDefault="0033106F" w:rsidP="001963B4">
            <w:pPr>
              <w:numPr>
                <w:ilvl w:val="0"/>
                <w:numId w:val="5"/>
              </w:numPr>
              <w:tabs>
                <w:tab w:val="clear" w:pos="720"/>
                <w:tab w:val="left" w:pos="430"/>
                <w:tab w:val="left" w:pos="572"/>
              </w:tabs>
              <w:ind w:leftChars="131" w:left="348" w:hangingChars="30" w:hanging="60"/>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663BF5">
              <w:rPr>
                <w:rFonts w:eastAsia="Times New Roman" w:cstheme="minorHAnsi"/>
                <w:sz w:val="20"/>
                <w:szCs w:val="20"/>
                <w:lang w:eastAsia="en-NZ"/>
              </w:rPr>
              <w:t>Start coding for the project navigation item, which includes:</w:t>
            </w:r>
          </w:p>
          <w:p w14:paraId="01A0DA83" w14:textId="77777777" w:rsidR="0033106F" w:rsidRPr="0086446F" w:rsidRDefault="0033106F" w:rsidP="001963B4">
            <w:pPr>
              <w:pStyle w:val="ListParagraph"/>
              <w:numPr>
                <w:ilvl w:val="0"/>
                <w:numId w:val="6"/>
              </w:numPr>
              <w:ind w:hanging="148"/>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86446F">
              <w:rPr>
                <w:rFonts w:eastAsia="Times New Roman" w:cstheme="minorHAnsi"/>
                <w:sz w:val="20"/>
                <w:szCs w:val="20"/>
                <w:lang w:eastAsia="en-NZ"/>
              </w:rPr>
              <w:t>Creating a new project</w:t>
            </w:r>
          </w:p>
          <w:p w14:paraId="12EB784F" w14:textId="77777777" w:rsidR="0033106F" w:rsidRPr="0086446F" w:rsidRDefault="0033106F" w:rsidP="001963B4">
            <w:pPr>
              <w:pStyle w:val="ListParagraph"/>
              <w:numPr>
                <w:ilvl w:val="0"/>
                <w:numId w:val="6"/>
              </w:numPr>
              <w:ind w:hanging="148"/>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86446F">
              <w:rPr>
                <w:rFonts w:eastAsia="Times New Roman" w:cstheme="minorHAnsi"/>
                <w:sz w:val="20"/>
                <w:szCs w:val="20"/>
                <w:lang w:eastAsia="en-NZ"/>
              </w:rPr>
              <w:t>Showing it on the map</w:t>
            </w:r>
          </w:p>
          <w:p w14:paraId="6E732253" w14:textId="77777777" w:rsidR="0033106F" w:rsidRPr="0086446F" w:rsidRDefault="0033106F" w:rsidP="001963B4">
            <w:pPr>
              <w:pStyle w:val="ListParagraph"/>
              <w:numPr>
                <w:ilvl w:val="0"/>
                <w:numId w:val="6"/>
              </w:numPr>
              <w:ind w:hanging="148"/>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86446F">
              <w:rPr>
                <w:rFonts w:eastAsia="Times New Roman" w:cstheme="minorHAnsi"/>
                <w:sz w:val="20"/>
                <w:szCs w:val="20"/>
                <w:lang w:eastAsia="en-NZ"/>
              </w:rPr>
              <w:t>Uploading a Word document with editing permissions</w:t>
            </w:r>
          </w:p>
          <w:p w14:paraId="19EF87A4" w14:textId="74751F19" w:rsidR="00B13368" w:rsidRDefault="0033106F" w:rsidP="000E62B8">
            <w:pPr>
              <w:pStyle w:val="paragraph"/>
              <w:numPr>
                <w:ilvl w:val="0"/>
                <w:numId w:val="5"/>
              </w:numPr>
              <w:tabs>
                <w:tab w:val="clear" w:pos="720"/>
                <w:tab w:val="num" w:pos="572"/>
              </w:tabs>
              <w:spacing w:before="0" w:beforeAutospacing="0" w:after="0" w:afterAutospacing="0"/>
              <w:ind w:left="430" w:hanging="141"/>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r w:rsidRPr="00663BF5">
              <w:rPr>
                <w:rFonts w:asciiTheme="minorHAnsi" w:hAnsiTheme="minorHAnsi" w:cstheme="minorHAnsi"/>
                <w:sz w:val="20"/>
                <w:szCs w:val="20"/>
              </w:rPr>
              <w:t>Code the objectives section, which will include lists of goals related to each project. This needs a specific form to determine what tasks need to be done for a specific project</w:t>
            </w:r>
          </w:p>
        </w:tc>
      </w:tr>
      <w:tr w:rsidR="00B13368" w14:paraId="6FB8EF3E" w14:textId="77777777" w:rsidTr="00281B70">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70FBC56C" w14:textId="77777777" w:rsidR="00B13368" w:rsidRPr="00877F6E" w:rsidRDefault="00B13368" w:rsidP="00281B70">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Reflections</w:t>
            </w:r>
            <w:r w:rsidRPr="00877F6E">
              <w:rPr>
                <w:rStyle w:val="eop"/>
                <w:rFonts w:ascii="Calibri" w:eastAsiaTheme="majorEastAsia" w:hAnsi="Calibri" w:cs="Calibri"/>
                <w:color w:val="000000" w:themeColor="text1"/>
                <w:sz w:val="20"/>
                <w:szCs w:val="20"/>
                <w:lang w:val="en-US"/>
              </w:rPr>
              <w:t> </w:t>
            </w:r>
          </w:p>
          <w:p w14:paraId="05D1B3DA" w14:textId="77777777" w:rsidR="00B13368" w:rsidRPr="00877F6E" w:rsidRDefault="00B13368" w:rsidP="00281B70">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50DDEC54" w14:textId="77777777" w:rsidR="0086446F" w:rsidRPr="0086446F" w:rsidRDefault="0086446F" w:rsidP="0086446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
                <w:bCs/>
                <w:sz w:val="20"/>
                <w:szCs w:val="20"/>
              </w:rPr>
            </w:pPr>
            <w:r w:rsidRPr="0086446F">
              <w:rPr>
                <w:rStyle w:val="normaltextrun"/>
                <w:rFonts w:asciiTheme="minorHAnsi" w:eastAsiaTheme="majorEastAsia" w:hAnsiTheme="minorHAnsi" w:cstheme="minorHAnsi"/>
                <w:b/>
                <w:bCs/>
                <w:sz w:val="20"/>
                <w:szCs w:val="20"/>
                <w:lang w:val="en-US"/>
              </w:rPr>
              <w:t>W</w:t>
            </w:r>
            <w:r w:rsidRPr="0086446F">
              <w:rPr>
                <w:rStyle w:val="normaltextrun"/>
                <w:rFonts w:asciiTheme="minorHAnsi" w:eastAsiaTheme="majorEastAsia" w:hAnsiTheme="minorHAnsi" w:cstheme="minorHAnsi"/>
                <w:b/>
                <w:bCs/>
                <w:sz w:val="20"/>
                <w:szCs w:val="20"/>
              </w:rPr>
              <w:t>hat has gone well?</w:t>
            </w:r>
          </w:p>
          <w:p w14:paraId="6CC03F16" w14:textId="77777777" w:rsidR="0086446F" w:rsidRPr="0086446F" w:rsidRDefault="0086446F" w:rsidP="001963B4">
            <w:pPr>
              <w:pStyle w:val="ListParagraph"/>
              <w:numPr>
                <w:ilvl w:val="0"/>
                <w:numId w:val="8"/>
              </w:numPr>
              <w:tabs>
                <w:tab w:val="left" w:pos="430"/>
              </w:tabs>
              <w:ind w:left="289"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NZ" w:eastAsia="en-NZ"/>
              </w:rPr>
            </w:pPr>
            <w:r w:rsidRPr="0086446F">
              <w:rPr>
                <w:rFonts w:eastAsia="Times New Roman" w:cstheme="minorHAnsi"/>
                <w:sz w:val="20"/>
                <w:szCs w:val="20"/>
                <w:lang w:val="en-NZ" w:eastAsia="en-NZ"/>
              </w:rPr>
              <w:t>Registered roles for group admins, field staff, and team leaders.</w:t>
            </w:r>
          </w:p>
          <w:p w14:paraId="26411067" w14:textId="77777777" w:rsidR="0086446F" w:rsidRPr="0086446F" w:rsidRDefault="0086446F" w:rsidP="001963B4">
            <w:pPr>
              <w:pStyle w:val="ListParagraph"/>
              <w:numPr>
                <w:ilvl w:val="0"/>
                <w:numId w:val="8"/>
              </w:numPr>
              <w:tabs>
                <w:tab w:val="left" w:pos="430"/>
              </w:tabs>
              <w:ind w:left="289"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NZ" w:eastAsia="en-NZ"/>
              </w:rPr>
            </w:pPr>
            <w:r w:rsidRPr="0086446F">
              <w:rPr>
                <w:rFonts w:eastAsia="Times New Roman" w:cstheme="minorHAnsi"/>
                <w:sz w:val="20"/>
                <w:szCs w:val="20"/>
                <w:lang w:val="en-NZ" w:eastAsia="en-NZ"/>
              </w:rPr>
              <w:t>Added, edited, and deleted roles successfully.</w:t>
            </w:r>
          </w:p>
          <w:p w14:paraId="291EF7FE" w14:textId="77777777" w:rsidR="0086446F" w:rsidRPr="0086446F" w:rsidRDefault="0086446F" w:rsidP="001963B4">
            <w:pPr>
              <w:pStyle w:val="paragraph"/>
              <w:numPr>
                <w:ilvl w:val="0"/>
                <w:numId w:val="8"/>
              </w:numPr>
              <w:tabs>
                <w:tab w:val="left" w:pos="430"/>
              </w:tabs>
              <w:spacing w:before="0" w:beforeAutospacing="0" w:after="0" w:afterAutospacing="0"/>
              <w:ind w:left="289" w:firstLine="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
                <w:bCs/>
                <w:sz w:val="20"/>
                <w:szCs w:val="20"/>
              </w:rPr>
            </w:pPr>
            <w:r w:rsidRPr="0086446F">
              <w:rPr>
                <w:rFonts w:asciiTheme="minorHAnsi" w:hAnsiTheme="minorHAnsi" w:cstheme="minorHAnsi"/>
                <w:sz w:val="20"/>
                <w:szCs w:val="20"/>
              </w:rPr>
              <w:t>Made progress on the search functionality.</w:t>
            </w:r>
          </w:p>
          <w:p w14:paraId="241C8412" w14:textId="77777777" w:rsidR="0086446F" w:rsidRPr="00A207D4" w:rsidRDefault="0086446F" w:rsidP="0086446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NZ" w:eastAsia="en-NZ"/>
              </w:rPr>
            </w:pPr>
            <w:r w:rsidRPr="0086446F">
              <w:rPr>
                <w:rFonts w:eastAsia="Times New Roman" w:cstheme="minorHAnsi"/>
                <w:b/>
                <w:bCs/>
                <w:sz w:val="20"/>
                <w:szCs w:val="20"/>
                <w:lang w:val="en-NZ" w:eastAsia="en-NZ"/>
              </w:rPr>
              <w:t>What has not gone as expected?</w:t>
            </w:r>
            <w:r w:rsidRPr="00A207D4">
              <w:rPr>
                <w:rFonts w:eastAsia="Times New Roman" w:cstheme="minorHAnsi"/>
                <w:sz w:val="20"/>
                <w:szCs w:val="20"/>
                <w:lang w:val="en-NZ" w:eastAsia="en-NZ"/>
              </w:rPr>
              <w:br/>
              <w:t>Changing the roles of members. I’m still working on it. It was working properly, but Dave changed his mind, so I had to adjust the pages and codes. This took more time, and I’m still struggling with navigating roles to their specific pages after changes. Each role has its own page, and ensuring smooth navigation has been a challenge.</w:t>
            </w:r>
          </w:p>
          <w:p w14:paraId="7503743D" w14:textId="77777777" w:rsidR="0086446F" w:rsidRPr="00A207D4" w:rsidRDefault="0086446F" w:rsidP="0086446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NZ" w:eastAsia="en-NZ"/>
              </w:rPr>
            </w:pPr>
            <w:r w:rsidRPr="0086446F">
              <w:rPr>
                <w:rFonts w:eastAsia="Times New Roman" w:cstheme="minorHAnsi"/>
                <w:b/>
                <w:bCs/>
                <w:sz w:val="20"/>
                <w:szCs w:val="20"/>
                <w:lang w:val="en-NZ" w:eastAsia="en-NZ"/>
              </w:rPr>
              <w:t>Any changes I need to make for next week?</w:t>
            </w:r>
            <w:r w:rsidRPr="00A207D4">
              <w:rPr>
                <w:rFonts w:eastAsia="Times New Roman" w:cstheme="minorHAnsi"/>
                <w:sz w:val="20"/>
                <w:szCs w:val="20"/>
                <w:lang w:val="en-NZ" w:eastAsia="en-NZ"/>
              </w:rPr>
              <w:br/>
              <w:t>I need to focus more on the backend and avoid repeated code.</w:t>
            </w:r>
          </w:p>
          <w:p w14:paraId="208F2FDD" w14:textId="77777777" w:rsidR="0086446F" w:rsidRPr="00A207D4" w:rsidRDefault="0086446F" w:rsidP="0086446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NZ" w:eastAsia="en-NZ"/>
              </w:rPr>
            </w:pPr>
            <w:r w:rsidRPr="0086446F">
              <w:rPr>
                <w:rFonts w:eastAsia="Times New Roman" w:cstheme="minorHAnsi"/>
                <w:b/>
                <w:bCs/>
                <w:sz w:val="20"/>
                <w:szCs w:val="20"/>
                <w:lang w:val="en-NZ" w:eastAsia="en-NZ"/>
              </w:rPr>
              <w:t>Any good practices I should make sure I continue?</w:t>
            </w:r>
          </w:p>
          <w:p w14:paraId="302BF3BF" w14:textId="77777777" w:rsidR="0086446F" w:rsidRPr="00A207D4" w:rsidRDefault="0086446F" w:rsidP="001963B4">
            <w:pPr>
              <w:numPr>
                <w:ilvl w:val="0"/>
                <w:numId w:val="7"/>
              </w:numPr>
              <w:tabs>
                <w:tab w:val="clear" w:pos="720"/>
                <w:tab w:val="num" w:pos="284"/>
                <w:tab w:val="left" w:pos="567"/>
              </w:tabs>
              <w:spacing w:before="100" w:beforeAutospacing="1" w:after="100" w:afterAutospacing="1"/>
              <w:ind w:left="426"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NZ" w:eastAsia="en-NZ"/>
              </w:rPr>
            </w:pPr>
            <w:r w:rsidRPr="00A207D4">
              <w:rPr>
                <w:rFonts w:eastAsia="Times New Roman" w:cstheme="minorHAnsi"/>
                <w:sz w:val="20"/>
                <w:szCs w:val="20"/>
                <w:lang w:val="en-NZ" w:eastAsia="en-NZ"/>
              </w:rPr>
              <w:t>Always checking the backend with each part of the code.</w:t>
            </w:r>
          </w:p>
          <w:p w14:paraId="2132C4A6" w14:textId="77777777" w:rsidR="0086446F" w:rsidRPr="00A207D4" w:rsidRDefault="0086446F" w:rsidP="001963B4">
            <w:pPr>
              <w:numPr>
                <w:ilvl w:val="0"/>
                <w:numId w:val="7"/>
              </w:numPr>
              <w:tabs>
                <w:tab w:val="clear" w:pos="720"/>
                <w:tab w:val="num" w:pos="284"/>
                <w:tab w:val="left" w:pos="567"/>
              </w:tabs>
              <w:spacing w:before="100" w:beforeAutospacing="1" w:after="100" w:afterAutospacing="1"/>
              <w:ind w:left="426"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NZ" w:eastAsia="en-NZ"/>
              </w:rPr>
            </w:pPr>
            <w:r w:rsidRPr="00A207D4">
              <w:rPr>
                <w:rFonts w:eastAsia="Times New Roman" w:cstheme="minorHAnsi"/>
                <w:sz w:val="20"/>
                <w:szCs w:val="20"/>
                <w:lang w:val="en-NZ" w:eastAsia="en-NZ"/>
              </w:rPr>
              <w:t xml:space="preserve">Using </w:t>
            </w:r>
            <w:r w:rsidRPr="0086446F">
              <w:rPr>
                <w:rFonts w:eastAsia="Times New Roman" w:cstheme="minorHAnsi"/>
                <w:sz w:val="20"/>
                <w:szCs w:val="20"/>
                <w:lang w:val="en-NZ" w:eastAsia="en-NZ"/>
              </w:rPr>
              <w:t>console.log</w:t>
            </w:r>
            <w:r w:rsidRPr="00A207D4">
              <w:rPr>
                <w:rFonts w:eastAsia="Times New Roman" w:cstheme="minorHAnsi"/>
                <w:sz w:val="20"/>
                <w:szCs w:val="20"/>
                <w:lang w:val="en-NZ" w:eastAsia="en-NZ"/>
              </w:rPr>
              <w:t xml:space="preserve"> and browser console errors for troubleshooting.</w:t>
            </w:r>
          </w:p>
          <w:p w14:paraId="33AEDB1D" w14:textId="77777777" w:rsidR="0086446F" w:rsidRPr="00A207D4" w:rsidRDefault="0086446F" w:rsidP="0086446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NZ" w:eastAsia="en-NZ"/>
              </w:rPr>
            </w:pPr>
            <w:r w:rsidRPr="0086446F">
              <w:rPr>
                <w:rFonts w:eastAsia="Times New Roman" w:cstheme="minorHAnsi"/>
                <w:b/>
                <w:bCs/>
                <w:sz w:val="20"/>
                <w:szCs w:val="20"/>
                <w:lang w:val="en-NZ" w:eastAsia="en-NZ"/>
              </w:rPr>
              <w:t>Anything that is (or might) cause me not to make the progress I expect next week?</w:t>
            </w:r>
            <w:r w:rsidRPr="00A207D4">
              <w:rPr>
                <w:rFonts w:eastAsia="Times New Roman" w:cstheme="minorHAnsi"/>
                <w:sz w:val="20"/>
                <w:szCs w:val="20"/>
                <w:lang w:val="en-NZ" w:eastAsia="en-NZ"/>
              </w:rPr>
              <w:br/>
              <w:t>I’ve worked on the register page and related pages twice because Dave changed his mind. While his ideas improved the design, it would have been better to know them earlier. Initially, he was happy with the code and wanted me to follow their existing structure. But later, he realized it’s better to separate volunteers from other roles and remove the table of all members under the register form. Now, I have a form page and separate pages for each role, and I’m working on the volunteer page separately.</w:t>
            </w:r>
          </w:p>
          <w:p w14:paraId="15FEEC38" w14:textId="77777777" w:rsidR="00B13368" w:rsidRDefault="00B13368" w:rsidP="0086446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rPr>
            </w:pPr>
          </w:p>
        </w:tc>
      </w:tr>
      <w:tr w:rsidR="00B13368" w14:paraId="40A6A432" w14:textId="77777777" w:rsidTr="0028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24BF01A1" w14:textId="77777777" w:rsidR="00B13368" w:rsidRPr="00877F6E" w:rsidRDefault="00B13368" w:rsidP="00281B70">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lastRenderedPageBreak/>
              <w:t>Project Health</w:t>
            </w:r>
          </w:p>
        </w:tc>
        <w:tc>
          <w:tcPr>
            <w:tcW w:w="6378" w:type="dxa"/>
            <w:gridSpan w:val="3"/>
            <w:shd w:val="clear" w:color="auto" w:fill="auto"/>
          </w:tcPr>
          <w:p w14:paraId="4EAE4ABD" w14:textId="3F708D7A" w:rsidR="00B13368" w:rsidRDefault="00B13368" w:rsidP="00281B70">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i/>
                <w:iCs/>
                <w:color w:val="000000" w:themeColor="text1"/>
                <w:sz w:val="20"/>
                <w:szCs w:val="20"/>
                <w:lang w:val="en-US"/>
              </w:rPr>
            </w:pPr>
            <w:r w:rsidRPr="004B16CF">
              <w:rPr>
                <w:rStyle w:val="normaltextrun"/>
                <w:rFonts w:ascii="Calibri" w:eastAsiaTheme="majorEastAsia" w:hAnsi="Calibri" w:cs="Calibri"/>
                <w:i/>
                <w:iCs/>
                <w:color w:val="000000" w:themeColor="text1"/>
                <w:sz w:val="20"/>
                <w:szCs w:val="20"/>
                <w:lang w:val="en-US"/>
              </w:rPr>
              <w:t>Enter Green, Orange or Red (Green means all good, Orange means there are some issues, Red means there are stumbling blocks to progress needing urgent attention</w:t>
            </w:r>
            <w:r>
              <w:rPr>
                <w:rStyle w:val="normaltextrun"/>
                <w:rFonts w:ascii="Calibri" w:eastAsiaTheme="majorEastAsia" w:hAnsi="Calibri" w:cs="Calibri"/>
                <w:i/>
                <w:iCs/>
                <w:color w:val="000000" w:themeColor="text1"/>
                <w:sz w:val="20"/>
                <w:szCs w:val="20"/>
                <w:lang w:val="en-US"/>
              </w:rPr>
              <w:t>.)</w:t>
            </w:r>
            <w:r w:rsidR="00A207D4">
              <w:rPr>
                <w:rStyle w:val="normaltextrun"/>
                <w:rFonts w:ascii="Calibri" w:eastAsiaTheme="majorEastAsia" w:hAnsi="Calibri" w:cs="Calibri"/>
                <w:i/>
                <w:iCs/>
                <w:color w:val="000000" w:themeColor="text1"/>
                <w:sz w:val="20"/>
                <w:szCs w:val="20"/>
                <w:lang w:val="en-US"/>
              </w:rPr>
              <w:t xml:space="preserve"> Green</w:t>
            </w:r>
          </w:p>
          <w:p w14:paraId="0F7618EB" w14:textId="77777777" w:rsidR="00B13368" w:rsidRPr="00F235C9" w:rsidRDefault="00B13368" w:rsidP="00281B70">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i/>
                <w:iCs/>
                <w:sz w:val="22"/>
                <w:szCs w:val="22"/>
                <w:lang w:val="en-US"/>
              </w:rPr>
            </w:pPr>
          </w:p>
        </w:tc>
      </w:tr>
      <w:tr w:rsidR="00B13368" w14:paraId="0AD3B581" w14:textId="77777777" w:rsidTr="00281B70">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53F5EE2D" w14:textId="77777777" w:rsidR="00B13368" w:rsidRPr="00877F6E" w:rsidRDefault="00B13368" w:rsidP="00281B70">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Issues Arising</w:t>
            </w:r>
            <w:r w:rsidRPr="00877F6E">
              <w:rPr>
                <w:rStyle w:val="eop"/>
                <w:rFonts w:ascii="Calibri" w:eastAsiaTheme="majorEastAsia" w:hAnsi="Calibri" w:cs="Calibri"/>
                <w:color w:val="000000" w:themeColor="text1"/>
                <w:sz w:val="20"/>
                <w:szCs w:val="20"/>
                <w:lang w:val="en-US"/>
              </w:rPr>
              <w:t> </w:t>
            </w:r>
          </w:p>
          <w:p w14:paraId="1CBF104A" w14:textId="77777777" w:rsidR="00B13368" w:rsidRPr="00877F6E" w:rsidRDefault="00B13368" w:rsidP="00281B70">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68E0957C" w14:textId="3FBBE337" w:rsidR="00B13368" w:rsidRPr="0086446F" w:rsidRDefault="00B13368" w:rsidP="0086446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Style w:val="normaltextrun"/>
                <w:rFonts w:eastAsia="Times New Roman" w:cstheme="minorHAnsi"/>
                <w:sz w:val="20"/>
                <w:szCs w:val="20"/>
                <w:lang w:eastAsia="en-NZ"/>
              </w:rPr>
            </w:pPr>
            <w:r w:rsidRPr="004B16CF">
              <w:rPr>
                <w:rStyle w:val="normaltextrun"/>
                <w:rFonts w:ascii="Calibri" w:eastAsiaTheme="majorEastAsia" w:hAnsi="Calibri" w:cs="Calibri"/>
                <w:i/>
                <w:iCs/>
                <w:sz w:val="20"/>
                <w:szCs w:val="20"/>
              </w:rPr>
              <w:t>Detail any major issues that have arisen.</w:t>
            </w:r>
            <w:r w:rsidRPr="004B16CF">
              <w:rPr>
                <w:rStyle w:val="normaltextrun"/>
                <w:rFonts w:ascii="Calibri" w:eastAsiaTheme="majorEastAsia" w:hAnsi="Calibri" w:cs="Calibri"/>
                <w:sz w:val="20"/>
                <w:szCs w:val="20"/>
              </w:rPr>
              <w:t xml:space="preserve"> </w:t>
            </w:r>
            <w:r w:rsidR="0086446F" w:rsidRPr="009D1E9C">
              <w:rPr>
                <w:rFonts w:eastAsia="Times New Roman" w:cstheme="minorHAnsi"/>
                <w:sz w:val="20"/>
                <w:szCs w:val="20"/>
                <w:lang w:eastAsia="en-NZ"/>
              </w:rPr>
              <w:t>The only major issue was related to Dave changing his mind about the design and structure. I had to adjust the code and pages based on his feedback. While his suggestions were good, implementing these changes took extra time.</w:t>
            </w:r>
          </w:p>
        </w:tc>
      </w:tr>
      <w:tr w:rsidR="00B13368" w14:paraId="0876A8E7" w14:textId="77777777" w:rsidTr="0028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bottom w:val="none" w:sz="0" w:space="0" w:color="auto"/>
            </w:tcBorders>
            <w:shd w:val="clear" w:color="auto" w:fill="BDD6EE" w:themeFill="accent1" w:themeFillTint="66"/>
          </w:tcPr>
          <w:p w14:paraId="76E6C836" w14:textId="77777777" w:rsidR="00B13368" w:rsidRPr="00877F6E" w:rsidRDefault="00B13368" w:rsidP="00281B70">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r>
              <w:rPr>
                <w:rStyle w:val="normaltextrun"/>
                <w:rFonts w:ascii="Calibri" w:eastAsiaTheme="majorEastAsia" w:hAnsi="Calibri" w:cs="Calibri"/>
                <w:color w:val="000000" w:themeColor="text1"/>
                <w:sz w:val="20"/>
                <w:szCs w:val="20"/>
                <w:lang w:val="en-US"/>
              </w:rPr>
              <w:t>Strategy to Resolve Project Health and Issues Arising</w:t>
            </w:r>
          </w:p>
        </w:tc>
        <w:tc>
          <w:tcPr>
            <w:tcW w:w="6378" w:type="dxa"/>
            <w:gridSpan w:val="3"/>
            <w:shd w:val="clear" w:color="auto" w:fill="auto"/>
          </w:tcPr>
          <w:p w14:paraId="0E9BC238" w14:textId="77777777" w:rsidR="00B13368" w:rsidRDefault="00B13368" w:rsidP="00281B70">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r w:rsidRPr="00C055A2">
              <w:rPr>
                <w:rFonts w:ascii="Calibri" w:eastAsiaTheme="majorEastAsia" w:hAnsi="Calibri" w:cs="Calibri"/>
                <w:i/>
                <w:iCs/>
                <w:sz w:val="20"/>
                <w:szCs w:val="20"/>
                <w:lang w:val="en-US"/>
              </w:rPr>
              <w:t xml:space="preserve">If your project health has been rated as orange or red for two weeks or more, or if any major issues have arisen, outline </w:t>
            </w:r>
            <w:r>
              <w:rPr>
                <w:rFonts w:ascii="Calibri" w:eastAsiaTheme="majorEastAsia" w:hAnsi="Calibri" w:cs="Calibri"/>
                <w:i/>
                <w:iCs/>
                <w:sz w:val="20"/>
                <w:szCs w:val="20"/>
                <w:lang w:val="en-US"/>
              </w:rPr>
              <w:t>Y</w:t>
            </w:r>
            <w:r w:rsidRPr="00C055A2">
              <w:rPr>
                <w:rFonts w:ascii="Calibri" w:eastAsiaTheme="majorEastAsia" w:hAnsi="Calibri" w:cs="Calibri"/>
                <w:i/>
                <w:iCs/>
                <w:sz w:val="20"/>
                <w:szCs w:val="20"/>
                <w:lang w:val="en-US"/>
              </w:rPr>
              <w:t xml:space="preserve">our strategy for resolution. This may include discussions with the </w:t>
            </w:r>
            <w:r>
              <w:rPr>
                <w:rFonts w:ascii="Calibri" w:eastAsiaTheme="majorEastAsia" w:hAnsi="Calibri" w:cs="Calibri"/>
                <w:i/>
                <w:iCs/>
                <w:sz w:val="20"/>
                <w:szCs w:val="20"/>
                <w:lang w:val="en-US"/>
              </w:rPr>
              <w:t>H</w:t>
            </w:r>
            <w:r w:rsidRPr="00C055A2">
              <w:rPr>
                <w:rFonts w:ascii="Calibri" w:eastAsiaTheme="majorEastAsia" w:hAnsi="Calibri" w:cs="Calibri"/>
                <w:i/>
                <w:iCs/>
                <w:sz w:val="20"/>
                <w:szCs w:val="20"/>
                <w:lang w:val="en-US"/>
              </w:rPr>
              <w:t xml:space="preserve">ost or COMP staff. For serious concerns, you must escalate the issue to the attention of the </w:t>
            </w:r>
            <w:r>
              <w:rPr>
                <w:rFonts w:ascii="Calibri" w:eastAsiaTheme="majorEastAsia" w:hAnsi="Calibri" w:cs="Calibri"/>
                <w:i/>
                <w:iCs/>
                <w:sz w:val="20"/>
                <w:szCs w:val="20"/>
                <w:lang w:val="en-US"/>
              </w:rPr>
              <w:t>E</w:t>
            </w:r>
            <w:r w:rsidRPr="00C055A2">
              <w:rPr>
                <w:rFonts w:ascii="Calibri" w:eastAsiaTheme="majorEastAsia" w:hAnsi="Calibri" w:cs="Calibri"/>
                <w:i/>
                <w:iCs/>
                <w:sz w:val="20"/>
                <w:szCs w:val="20"/>
                <w:lang w:val="en-US"/>
              </w:rPr>
              <w:t>xaminer.</w:t>
            </w:r>
          </w:p>
        </w:tc>
      </w:tr>
    </w:tbl>
    <w:p w14:paraId="4B3A4F21" w14:textId="77777777" w:rsidR="00B13368" w:rsidRDefault="00B13368" w:rsidP="00B13368">
      <w:pPr>
        <w:pStyle w:val="paragraph"/>
        <w:spacing w:before="0" w:beforeAutospacing="0" w:after="0" w:afterAutospacing="0"/>
        <w:textAlignment w:val="baseline"/>
        <w:rPr>
          <w:rStyle w:val="normaltextrun"/>
          <w:rFonts w:ascii="Calibri" w:eastAsiaTheme="majorEastAsia" w:hAnsi="Calibri" w:cs="Calibri"/>
          <w:sz w:val="22"/>
          <w:szCs w:val="22"/>
          <w:lang w:val="en-US"/>
        </w:rPr>
      </w:pPr>
    </w:p>
    <w:p w14:paraId="16FA7B15" w14:textId="77777777" w:rsidR="00B13368" w:rsidRDefault="00B13368" w:rsidP="00B13368">
      <w:pPr>
        <w:pStyle w:val="paragraph"/>
        <w:spacing w:before="0" w:beforeAutospacing="0" w:after="0" w:afterAutospacing="0"/>
        <w:textAlignment w:val="baseline"/>
        <w:rPr>
          <w:rStyle w:val="normaltextrun"/>
          <w:rFonts w:ascii="Calibri" w:eastAsiaTheme="majorEastAsia" w:hAnsi="Calibri" w:cs="Calibri"/>
          <w:sz w:val="22"/>
          <w:szCs w:val="22"/>
          <w:lang w:val="en-US"/>
        </w:rPr>
      </w:pPr>
    </w:p>
    <w:p w14:paraId="0A8FF6CC" w14:textId="77777777" w:rsidR="00B13368" w:rsidRDefault="00B13368" w:rsidP="00B13368">
      <w:pPr>
        <w:pStyle w:val="paragraph"/>
        <w:spacing w:before="0" w:beforeAutospacing="0" w:after="0" w:afterAutospacing="0"/>
        <w:textAlignment w:val="baseline"/>
        <w:rPr>
          <w:rStyle w:val="normaltextrun"/>
          <w:rFonts w:ascii="Calibri" w:eastAsiaTheme="majorEastAsia" w:hAnsi="Calibri" w:cs="Calibri"/>
          <w:i/>
          <w:iCs/>
          <w:sz w:val="22"/>
          <w:szCs w:val="22"/>
          <w:lang w:val="en-US"/>
        </w:rPr>
      </w:pP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126"/>
        <w:gridCol w:w="2552"/>
        <w:gridCol w:w="1700"/>
      </w:tblGrid>
      <w:tr w:rsidR="00285AAA" w14:paraId="46D4D3C4" w14:textId="77777777" w:rsidTr="00E575D6">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9350" w:type="dxa"/>
            <w:gridSpan w:val="4"/>
            <w:tcBorders>
              <w:top w:val="none" w:sz="0" w:space="0" w:color="auto"/>
              <w:left w:val="none" w:sz="0" w:space="0" w:color="auto"/>
              <w:right w:val="none" w:sz="0" w:space="0" w:color="auto"/>
            </w:tcBorders>
            <w:shd w:val="clear" w:color="auto" w:fill="9CC2E5" w:themeFill="accent1" w:themeFillTint="99"/>
          </w:tcPr>
          <w:p w14:paraId="4A29F625" w14:textId="241412FF" w:rsidR="00285AAA" w:rsidRDefault="00285AAA" w:rsidP="00E575D6">
            <w:pPr>
              <w:pStyle w:val="Heading1"/>
              <w:outlineLvl w:val="0"/>
              <w:rPr>
                <w:rStyle w:val="normaltextrun"/>
                <w:rFonts w:ascii="Calibri" w:hAnsi="Calibri" w:cs="Calibri"/>
                <w:sz w:val="22"/>
                <w:szCs w:val="22"/>
              </w:rPr>
            </w:pPr>
            <w:r w:rsidRPr="00F235C9">
              <w:rPr>
                <w:rStyle w:val="normaltextrun"/>
                <w:color w:val="000000" w:themeColor="text1"/>
                <w:sz w:val="24"/>
                <w:szCs w:val="24"/>
              </w:rPr>
              <w:t xml:space="preserve">Week </w:t>
            </w:r>
            <w:r>
              <w:rPr>
                <w:rStyle w:val="normaltextrun"/>
                <w:color w:val="000000" w:themeColor="text1"/>
                <w:sz w:val="24"/>
                <w:szCs w:val="24"/>
              </w:rPr>
              <w:t>7</w:t>
            </w:r>
            <w:r w:rsidRPr="00F235C9">
              <w:rPr>
                <w:rStyle w:val="normaltextrun"/>
                <w:color w:val="000000" w:themeColor="text1"/>
                <w:sz w:val="24"/>
                <w:szCs w:val="24"/>
              </w:rPr>
              <w:t xml:space="preserve">: </w:t>
            </w:r>
            <w:r w:rsidRPr="00F235C9">
              <w:rPr>
                <w:rStyle w:val="normaltextrun"/>
                <w:i/>
                <w:iCs/>
                <w:color w:val="000000" w:themeColor="text1"/>
                <w:sz w:val="24"/>
                <w:szCs w:val="24"/>
              </w:rPr>
              <w:t>{enter date range}</w:t>
            </w:r>
          </w:p>
        </w:tc>
      </w:tr>
      <w:tr w:rsidR="00285AAA" w14:paraId="05C0DCC5" w14:textId="77777777" w:rsidTr="00E57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6DCCD660" w14:textId="77777777" w:rsidR="00285AAA" w:rsidRPr="00877F6E" w:rsidRDefault="00285AAA" w:rsidP="00E575D6">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Tasks Completed and Time Spent on each Task</w:t>
            </w:r>
            <w:r w:rsidRPr="00877F6E">
              <w:rPr>
                <w:rStyle w:val="eop"/>
                <w:rFonts w:ascii="Calibri" w:eastAsiaTheme="majorEastAsia" w:hAnsi="Calibri" w:cs="Calibri"/>
                <w:color w:val="000000" w:themeColor="text1"/>
                <w:sz w:val="20"/>
                <w:szCs w:val="20"/>
                <w:lang w:val="en-US"/>
              </w:rPr>
              <w:t> </w:t>
            </w:r>
          </w:p>
          <w:p w14:paraId="66490859"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0BAAAB72" w14:textId="684A4B14" w:rsidR="002B47C4" w:rsidRPr="00513B47" w:rsidRDefault="002B47C4" w:rsidP="002B47C4">
            <w:pPr>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513B47">
              <w:rPr>
                <w:rFonts w:eastAsia="Times New Roman" w:cstheme="minorHAnsi"/>
                <w:b/>
                <w:bCs/>
                <w:sz w:val="20"/>
                <w:szCs w:val="20"/>
                <w:lang w:eastAsia="en-NZ"/>
              </w:rPr>
              <w:t>Troubleshooting Staff and Volunteer Pages</w:t>
            </w:r>
            <w:r>
              <w:rPr>
                <w:rFonts w:eastAsia="Times New Roman" w:cstheme="minorHAnsi"/>
                <w:b/>
                <w:bCs/>
                <w:sz w:val="20"/>
                <w:szCs w:val="20"/>
                <w:lang w:eastAsia="en-NZ"/>
              </w:rPr>
              <w:t xml:space="preserve">                        </w:t>
            </w:r>
            <w:r>
              <w:rPr>
                <w:rFonts w:eastAsia="Times New Roman" w:cstheme="minorHAnsi"/>
                <w:sz w:val="20"/>
                <w:szCs w:val="20"/>
                <w:lang w:eastAsia="en-NZ"/>
              </w:rPr>
              <w:t>4 Hours</w:t>
            </w:r>
            <w:r w:rsidRPr="00513B47">
              <w:rPr>
                <w:rFonts w:eastAsia="Times New Roman" w:cstheme="minorHAnsi"/>
                <w:sz w:val="20"/>
                <w:szCs w:val="20"/>
                <w:lang w:eastAsia="en-NZ"/>
              </w:rPr>
              <w:br/>
              <w:t>I fixed an error in staff registration and role changes. Admins should be able to edit, delete, and change roles, even in search results. I resolved all these issues by Tuesday this week.</w:t>
            </w:r>
            <w:r>
              <w:rPr>
                <w:rFonts w:eastAsia="Times New Roman" w:cstheme="minorHAnsi"/>
                <w:sz w:val="20"/>
                <w:szCs w:val="20"/>
                <w:lang w:eastAsia="en-NZ"/>
              </w:rPr>
              <w:t xml:space="preserve">    </w:t>
            </w:r>
          </w:p>
          <w:p w14:paraId="2D7FE8A4" w14:textId="5691DF0C" w:rsidR="002B47C4" w:rsidRPr="00513B47" w:rsidRDefault="002B47C4" w:rsidP="002B47C4">
            <w:pPr>
              <w:numPr>
                <w:ilvl w:val="0"/>
                <w:numId w:val="13"/>
              </w:numPr>
              <w:ind w:left="714" w:hanging="357"/>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513B47">
              <w:rPr>
                <w:rFonts w:eastAsia="Times New Roman" w:cstheme="minorHAnsi"/>
                <w:b/>
                <w:bCs/>
                <w:sz w:val="20"/>
                <w:szCs w:val="20"/>
                <w:lang w:eastAsia="en-NZ"/>
              </w:rPr>
              <w:t>Working on the Create Project Page</w:t>
            </w:r>
            <w:r>
              <w:rPr>
                <w:rFonts w:eastAsia="Times New Roman" w:cstheme="minorHAnsi"/>
                <w:b/>
                <w:bCs/>
                <w:sz w:val="20"/>
                <w:szCs w:val="20"/>
                <w:lang w:eastAsia="en-NZ"/>
              </w:rPr>
              <w:t xml:space="preserve">                                      </w:t>
            </w:r>
            <w:r w:rsidRPr="002B47C4">
              <w:rPr>
                <w:rFonts w:eastAsia="Times New Roman" w:cstheme="minorHAnsi"/>
                <w:sz w:val="20"/>
                <w:szCs w:val="20"/>
                <w:lang w:eastAsia="en-NZ"/>
              </w:rPr>
              <w:t>12 hours</w:t>
            </w:r>
            <w:r>
              <w:rPr>
                <w:rFonts w:eastAsia="Times New Roman" w:cstheme="minorHAnsi"/>
                <w:b/>
                <w:bCs/>
                <w:sz w:val="20"/>
                <w:szCs w:val="20"/>
                <w:lang w:eastAsia="en-NZ"/>
              </w:rPr>
              <w:t xml:space="preserve"> </w:t>
            </w:r>
            <w:r w:rsidRPr="00513B47">
              <w:rPr>
                <w:rFonts w:eastAsia="Times New Roman" w:cstheme="minorHAnsi"/>
                <w:sz w:val="20"/>
                <w:szCs w:val="20"/>
                <w:lang w:eastAsia="en-NZ"/>
              </w:rPr>
              <w:br/>
              <w:t>On this page, I added features to:</w:t>
            </w:r>
          </w:p>
          <w:p w14:paraId="1F0CA636" w14:textId="77777777" w:rsidR="002B47C4" w:rsidRPr="002B47C4" w:rsidRDefault="002B47C4" w:rsidP="002B47C4">
            <w:pPr>
              <w:pStyle w:val="ListParagraph"/>
              <w:numPr>
                <w:ilvl w:val="0"/>
                <w:numId w:val="15"/>
              </w:numPr>
              <w:ind w:left="998" w:hanging="142"/>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2B47C4">
              <w:rPr>
                <w:rFonts w:eastAsia="Times New Roman" w:cstheme="minorHAnsi"/>
                <w:sz w:val="20"/>
                <w:szCs w:val="20"/>
                <w:lang w:eastAsia="en-NZ"/>
              </w:rPr>
              <w:t>Display the project address on Google Maps.</w:t>
            </w:r>
          </w:p>
          <w:p w14:paraId="435115CC" w14:textId="77777777" w:rsidR="002B47C4" w:rsidRPr="002B47C4" w:rsidRDefault="002B47C4" w:rsidP="002B47C4">
            <w:pPr>
              <w:pStyle w:val="ListParagraph"/>
              <w:numPr>
                <w:ilvl w:val="0"/>
                <w:numId w:val="15"/>
              </w:numPr>
              <w:spacing w:before="100" w:beforeAutospacing="1" w:after="100" w:afterAutospacing="1"/>
              <w:ind w:left="997" w:hanging="141"/>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2B47C4">
              <w:rPr>
                <w:rFonts w:eastAsia="Times New Roman" w:cstheme="minorHAnsi"/>
                <w:sz w:val="20"/>
                <w:szCs w:val="20"/>
                <w:lang w:eastAsia="en-NZ"/>
              </w:rPr>
              <w:t>Implement an autocomplete function for the address.</w:t>
            </w:r>
          </w:p>
          <w:p w14:paraId="18BE0515" w14:textId="77777777" w:rsidR="002B47C4" w:rsidRPr="002B47C4" w:rsidRDefault="002B47C4" w:rsidP="002B47C4">
            <w:pPr>
              <w:pStyle w:val="ListParagraph"/>
              <w:numPr>
                <w:ilvl w:val="0"/>
                <w:numId w:val="15"/>
              </w:numPr>
              <w:spacing w:before="100" w:beforeAutospacing="1" w:after="100" w:afterAutospacing="1"/>
              <w:ind w:left="997" w:hanging="141"/>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2B47C4">
              <w:rPr>
                <w:rFonts w:eastAsia="Times New Roman" w:cstheme="minorHAnsi"/>
                <w:sz w:val="20"/>
                <w:szCs w:val="20"/>
                <w:lang w:eastAsia="en-NZ"/>
              </w:rPr>
              <w:t>Upload a project picture and an induction file.</w:t>
            </w:r>
          </w:p>
          <w:p w14:paraId="4CD5C587" w14:textId="77777777" w:rsidR="002B47C4" w:rsidRPr="002B47C4" w:rsidRDefault="002B47C4" w:rsidP="002B47C4">
            <w:pPr>
              <w:pStyle w:val="ListParagraph"/>
              <w:numPr>
                <w:ilvl w:val="0"/>
                <w:numId w:val="15"/>
              </w:numPr>
              <w:spacing w:before="100" w:beforeAutospacing="1" w:after="100" w:afterAutospacing="1"/>
              <w:ind w:left="997" w:hanging="141"/>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2B47C4">
              <w:rPr>
                <w:rFonts w:eastAsia="Times New Roman" w:cstheme="minorHAnsi"/>
                <w:sz w:val="20"/>
                <w:szCs w:val="20"/>
                <w:lang w:eastAsia="en-NZ"/>
              </w:rPr>
              <w:t>Use a calendar for selecting the project start date.</w:t>
            </w:r>
          </w:p>
          <w:p w14:paraId="4007B026" w14:textId="77777777" w:rsidR="002B47C4" w:rsidRPr="002B47C4" w:rsidRDefault="002B47C4" w:rsidP="002B47C4">
            <w:pPr>
              <w:pStyle w:val="ListParagraph"/>
              <w:numPr>
                <w:ilvl w:val="0"/>
                <w:numId w:val="15"/>
              </w:numPr>
              <w:spacing w:before="100" w:beforeAutospacing="1" w:after="100" w:afterAutospacing="1"/>
              <w:ind w:left="997" w:hanging="141"/>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2B47C4">
              <w:rPr>
                <w:rFonts w:eastAsia="Times New Roman" w:cstheme="minorHAnsi"/>
                <w:sz w:val="20"/>
                <w:szCs w:val="20"/>
                <w:lang w:eastAsia="en-NZ"/>
              </w:rPr>
              <w:t>Ensure the project name is unique.</w:t>
            </w:r>
          </w:p>
          <w:p w14:paraId="01FD6F0F" w14:textId="77777777" w:rsidR="002B47C4" w:rsidRPr="002B47C4" w:rsidRDefault="002B47C4" w:rsidP="002B47C4">
            <w:pPr>
              <w:pStyle w:val="ListParagraph"/>
              <w:numPr>
                <w:ilvl w:val="0"/>
                <w:numId w:val="15"/>
              </w:numPr>
              <w:ind w:left="998" w:hanging="142"/>
              <w:contextualSpacing w:val="0"/>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2B47C4">
              <w:rPr>
                <w:rFonts w:eastAsia="Times New Roman" w:cstheme="minorHAnsi"/>
                <w:sz w:val="20"/>
                <w:szCs w:val="20"/>
                <w:lang w:eastAsia="en-NZ"/>
              </w:rPr>
              <w:t>Add a list of objectives related to the project.</w:t>
            </w:r>
          </w:p>
          <w:p w14:paraId="729A5056" w14:textId="20DB370E" w:rsidR="002B47C4" w:rsidRPr="00513B47" w:rsidRDefault="002B47C4" w:rsidP="002B47C4">
            <w:pPr>
              <w:numPr>
                <w:ilvl w:val="0"/>
                <w:numId w:val="13"/>
              </w:numPr>
              <w:ind w:left="714" w:hanging="357"/>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513B47">
              <w:rPr>
                <w:rFonts w:eastAsia="Times New Roman" w:cstheme="minorHAnsi"/>
                <w:b/>
                <w:bCs/>
                <w:sz w:val="20"/>
                <w:szCs w:val="20"/>
                <w:lang w:eastAsia="en-NZ"/>
              </w:rPr>
              <w:t>Creating Database Tables</w:t>
            </w:r>
            <w:r>
              <w:rPr>
                <w:rFonts w:eastAsia="Times New Roman" w:cstheme="minorHAnsi"/>
                <w:b/>
                <w:bCs/>
                <w:sz w:val="20"/>
                <w:szCs w:val="20"/>
                <w:lang w:eastAsia="en-NZ"/>
              </w:rPr>
              <w:t xml:space="preserve">                                                 </w:t>
            </w:r>
            <w:r w:rsidRPr="002B47C4">
              <w:rPr>
                <w:rFonts w:eastAsia="Times New Roman" w:cstheme="minorHAnsi"/>
                <w:sz w:val="20"/>
                <w:szCs w:val="20"/>
                <w:lang w:eastAsia="en-NZ"/>
              </w:rPr>
              <w:t>Half an hour</w:t>
            </w:r>
            <w:r w:rsidRPr="00513B47">
              <w:rPr>
                <w:rFonts w:eastAsia="Times New Roman" w:cstheme="minorHAnsi"/>
                <w:sz w:val="20"/>
                <w:szCs w:val="20"/>
                <w:lang w:eastAsia="en-NZ"/>
              </w:rPr>
              <w:br/>
              <w:t>I created tables for projects, objectives, and a project_objectives table to connect projects and their objectives.</w:t>
            </w:r>
          </w:p>
          <w:p w14:paraId="2508F4CC" w14:textId="2E529242" w:rsidR="002B47C4" w:rsidRPr="00513B47" w:rsidRDefault="002B47C4" w:rsidP="002B47C4">
            <w:pPr>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513B47">
              <w:rPr>
                <w:rFonts w:eastAsia="Times New Roman" w:cstheme="minorHAnsi"/>
                <w:b/>
                <w:bCs/>
                <w:sz w:val="20"/>
                <w:szCs w:val="20"/>
                <w:lang w:eastAsia="en-NZ"/>
              </w:rPr>
              <w:t>Setting Up Google Cloud Console</w:t>
            </w:r>
            <w:r>
              <w:rPr>
                <w:rFonts w:eastAsia="Times New Roman" w:cstheme="minorHAnsi"/>
                <w:b/>
                <w:bCs/>
                <w:sz w:val="20"/>
                <w:szCs w:val="20"/>
                <w:lang w:eastAsia="en-NZ"/>
              </w:rPr>
              <w:t xml:space="preserve">                                    </w:t>
            </w:r>
            <w:r w:rsidRPr="002B47C4">
              <w:rPr>
                <w:rFonts w:eastAsia="Times New Roman" w:cstheme="minorHAnsi"/>
                <w:sz w:val="20"/>
                <w:szCs w:val="20"/>
                <w:lang w:eastAsia="en-NZ"/>
              </w:rPr>
              <w:t>3 hours</w:t>
            </w:r>
            <w:r w:rsidRPr="00513B47">
              <w:rPr>
                <w:rFonts w:eastAsia="Times New Roman" w:cstheme="minorHAnsi"/>
                <w:sz w:val="20"/>
                <w:szCs w:val="20"/>
                <w:lang w:eastAsia="en-NZ"/>
              </w:rPr>
              <w:br/>
              <w:t>I created an account in the Google Cloud Console to get API keys for Google Maps and Places.</w:t>
            </w:r>
          </w:p>
          <w:p w14:paraId="12CE0C77" w14:textId="70E40271" w:rsidR="00285AAA" w:rsidRPr="002B47C4" w:rsidRDefault="002B47C4" w:rsidP="002B47C4">
            <w:pPr>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Style w:val="normaltextrun"/>
                <w:rFonts w:eastAsia="Times New Roman" w:cstheme="minorHAnsi"/>
                <w:sz w:val="20"/>
                <w:szCs w:val="20"/>
                <w:lang w:eastAsia="en-NZ"/>
              </w:rPr>
            </w:pPr>
            <w:r w:rsidRPr="00513B47">
              <w:rPr>
                <w:rFonts w:eastAsia="Times New Roman" w:cstheme="minorHAnsi"/>
                <w:b/>
                <w:bCs/>
                <w:sz w:val="20"/>
                <w:szCs w:val="20"/>
                <w:lang w:eastAsia="en-NZ"/>
              </w:rPr>
              <w:t>Fixing Email Issues</w:t>
            </w:r>
            <w:r>
              <w:rPr>
                <w:rFonts w:eastAsia="Times New Roman" w:cstheme="minorHAnsi"/>
                <w:b/>
                <w:bCs/>
                <w:sz w:val="20"/>
                <w:szCs w:val="20"/>
                <w:lang w:eastAsia="en-NZ"/>
              </w:rPr>
              <w:t xml:space="preserve">                                                             </w:t>
            </w:r>
            <w:r w:rsidRPr="002B47C4">
              <w:rPr>
                <w:rFonts w:eastAsia="Times New Roman" w:cstheme="minorHAnsi"/>
                <w:sz w:val="20"/>
                <w:szCs w:val="20"/>
                <w:lang w:eastAsia="en-NZ"/>
              </w:rPr>
              <w:t>2 hours</w:t>
            </w:r>
            <w:r w:rsidRPr="00513B47">
              <w:rPr>
                <w:rFonts w:eastAsia="Times New Roman" w:cstheme="minorHAnsi"/>
                <w:sz w:val="20"/>
                <w:szCs w:val="20"/>
                <w:lang w:eastAsia="en-NZ"/>
              </w:rPr>
              <w:br/>
              <w:t>I worked on sending emails to staff for registration notifications and for admins to reset their passwords if forgotten. I faced issues for a few days because Gmail required an App Password instead of the regular account password. After generating a 16-character App Password in Gmail settings, the email functionality now works properly.</w:t>
            </w:r>
          </w:p>
        </w:tc>
      </w:tr>
      <w:tr w:rsidR="00285AAA" w14:paraId="4692E87D" w14:textId="77777777" w:rsidTr="00E575D6">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52E21322" w14:textId="77777777" w:rsidR="00285AAA" w:rsidRDefault="00285AAA" w:rsidP="00E575D6">
            <w:pPr>
              <w:pStyle w:val="paragraph"/>
              <w:spacing w:before="0" w:beforeAutospacing="0" w:after="0" w:afterAutospacing="0"/>
              <w:ind w:left="720"/>
              <w:textAlignment w:val="baseline"/>
              <w:rPr>
                <w:rStyle w:val="normaltextrun"/>
                <w:rFonts w:ascii="Calibri" w:eastAsiaTheme="majorEastAsia" w:hAnsi="Calibri" w:cs="Calibri"/>
                <w:sz w:val="22"/>
                <w:szCs w:val="22"/>
                <w:lang w:val="en-US"/>
              </w:rPr>
            </w:pPr>
            <w:r w:rsidRPr="00877F6E">
              <w:rPr>
                <w:rStyle w:val="normaltextrun"/>
                <w:rFonts w:ascii="Calibri" w:eastAsiaTheme="majorEastAsia" w:hAnsi="Calibri" w:cs="Calibri"/>
                <w:color w:val="000000" w:themeColor="text1"/>
                <w:sz w:val="20"/>
                <w:szCs w:val="20"/>
                <w:lang w:val="en-US"/>
              </w:rPr>
              <w:t>Project Hours this week</w:t>
            </w:r>
          </w:p>
        </w:tc>
        <w:tc>
          <w:tcPr>
            <w:tcW w:w="2126" w:type="dxa"/>
            <w:shd w:val="clear" w:color="auto" w:fill="auto"/>
          </w:tcPr>
          <w:p w14:paraId="4604E794" w14:textId="77777777" w:rsidR="00285AAA" w:rsidRDefault="00285AAA" w:rsidP="00E575D6">
            <w:pPr>
              <w:pStyle w:val="paragraph"/>
              <w:spacing w:before="0" w:beforeAutospacing="0" w:after="0" w:afterAutospacing="0"/>
              <w:ind w:left="72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p>
        </w:tc>
        <w:tc>
          <w:tcPr>
            <w:tcW w:w="2552" w:type="dxa"/>
            <w:shd w:val="clear" w:color="auto" w:fill="BDD6EE" w:themeFill="accent1" w:themeFillTint="66"/>
          </w:tcPr>
          <w:p w14:paraId="4534E5A4" w14:textId="77777777" w:rsidR="00285AAA" w:rsidRPr="00DD6625" w:rsidRDefault="00285AAA" w:rsidP="00E575D6">
            <w:pPr>
              <w:pStyle w:val="paragraph"/>
              <w:spacing w:before="0" w:beforeAutospacing="0" w:after="0" w:afterAutospacing="0"/>
              <w:ind w:left="41"/>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b/>
                <w:bCs/>
                <w:sz w:val="22"/>
                <w:szCs w:val="22"/>
                <w:lang w:val="en-US"/>
              </w:rPr>
            </w:pPr>
            <w:r w:rsidRPr="00DD6625">
              <w:rPr>
                <w:rStyle w:val="normaltextrun"/>
                <w:rFonts w:ascii="Calibri" w:eastAsiaTheme="majorEastAsia" w:hAnsi="Calibri" w:cs="Calibri"/>
                <w:b/>
                <w:bCs/>
                <w:color w:val="000000" w:themeColor="text1"/>
                <w:sz w:val="20"/>
                <w:szCs w:val="20"/>
                <w:lang w:val="en-US"/>
              </w:rPr>
              <w:t xml:space="preserve">Sum of Total Project Hours (incl. </w:t>
            </w:r>
            <w:r>
              <w:rPr>
                <w:rStyle w:val="normaltextrun"/>
                <w:rFonts w:ascii="Calibri" w:eastAsiaTheme="majorEastAsia" w:hAnsi="Calibri" w:cs="Calibri"/>
                <w:b/>
                <w:bCs/>
                <w:color w:val="000000" w:themeColor="text1"/>
                <w:sz w:val="20"/>
                <w:szCs w:val="20"/>
                <w:lang w:val="en-US"/>
              </w:rPr>
              <w:t>p</w:t>
            </w:r>
            <w:r w:rsidRPr="00DD6625">
              <w:rPr>
                <w:rStyle w:val="normaltextrun"/>
                <w:rFonts w:ascii="Calibri" w:eastAsiaTheme="majorEastAsia" w:hAnsi="Calibri" w:cs="Calibri"/>
                <w:b/>
                <w:bCs/>
                <w:color w:val="000000" w:themeColor="text1"/>
                <w:sz w:val="20"/>
                <w:szCs w:val="20"/>
                <w:lang w:val="en-US"/>
              </w:rPr>
              <w:t>rior</w:t>
            </w:r>
            <w:r>
              <w:rPr>
                <w:rStyle w:val="normaltextrun"/>
                <w:rFonts w:ascii="Calibri" w:eastAsiaTheme="majorEastAsia" w:hAnsi="Calibri" w:cs="Calibri"/>
                <w:b/>
                <w:bCs/>
                <w:color w:val="000000" w:themeColor="text1"/>
                <w:sz w:val="20"/>
                <w:szCs w:val="20"/>
                <w:lang w:val="en-US"/>
              </w:rPr>
              <w:t xml:space="preserve"> week’s</w:t>
            </w:r>
            <w:r w:rsidRPr="00DD6625">
              <w:rPr>
                <w:rStyle w:val="normaltextrun"/>
                <w:rFonts w:ascii="Calibri" w:eastAsiaTheme="majorEastAsia" w:hAnsi="Calibri" w:cs="Calibri"/>
                <w:b/>
                <w:bCs/>
                <w:color w:val="000000" w:themeColor="text1"/>
                <w:sz w:val="20"/>
                <w:szCs w:val="20"/>
                <w:lang w:val="en-US"/>
              </w:rPr>
              <w:t xml:space="preserve"> </w:t>
            </w:r>
            <w:r>
              <w:rPr>
                <w:rStyle w:val="normaltextrun"/>
                <w:rFonts w:ascii="Calibri" w:eastAsiaTheme="majorEastAsia" w:hAnsi="Calibri" w:cs="Calibri"/>
                <w:b/>
                <w:bCs/>
                <w:color w:val="000000" w:themeColor="text1"/>
                <w:sz w:val="20"/>
                <w:szCs w:val="20"/>
                <w:lang w:val="en-US"/>
              </w:rPr>
              <w:t>h</w:t>
            </w:r>
            <w:r w:rsidRPr="00DD6625">
              <w:rPr>
                <w:rStyle w:val="normaltextrun"/>
                <w:rFonts w:ascii="Calibri" w:eastAsiaTheme="majorEastAsia" w:hAnsi="Calibri" w:cs="Calibri"/>
                <w:b/>
                <w:bCs/>
                <w:color w:val="000000" w:themeColor="text1"/>
                <w:sz w:val="20"/>
                <w:szCs w:val="20"/>
                <w:lang w:val="en-US"/>
              </w:rPr>
              <w:t>ours)</w:t>
            </w:r>
          </w:p>
        </w:tc>
        <w:tc>
          <w:tcPr>
            <w:tcW w:w="1700" w:type="dxa"/>
            <w:shd w:val="clear" w:color="auto" w:fill="auto"/>
          </w:tcPr>
          <w:p w14:paraId="195AAC5B" w14:textId="4581B537" w:rsidR="00285AAA" w:rsidRDefault="002B47C4" w:rsidP="00E575D6">
            <w:pPr>
              <w:pStyle w:val="paragraph"/>
              <w:spacing w:before="0" w:beforeAutospacing="0" w:after="0" w:afterAutospacing="0"/>
              <w:ind w:left="72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r>
              <w:rPr>
                <w:rStyle w:val="normaltextrun"/>
                <w:rFonts w:ascii="Calibri" w:eastAsiaTheme="majorEastAsia" w:hAnsi="Calibri" w:cs="Calibri"/>
                <w:sz w:val="22"/>
                <w:szCs w:val="22"/>
                <w:lang w:val="en-US"/>
              </w:rPr>
              <w:t xml:space="preserve">21.5 </w:t>
            </w:r>
            <w:r w:rsidR="00B25A49">
              <w:rPr>
                <w:rStyle w:val="normaltextrun"/>
                <w:rFonts w:ascii="Calibri" w:eastAsiaTheme="majorEastAsia" w:hAnsi="Calibri" w:cs="Calibri"/>
                <w:sz w:val="22"/>
                <w:szCs w:val="22"/>
                <w:lang w:val="en-US"/>
              </w:rPr>
              <w:t>hours</w:t>
            </w:r>
          </w:p>
        </w:tc>
      </w:tr>
      <w:tr w:rsidR="00285AAA" w14:paraId="4725D4E1" w14:textId="77777777" w:rsidTr="00E57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0CEDDD8D" w14:textId="77777777" w:rsidR="00285AAA" w:rsidRPr="00877F6E" w:rsidRDefault="00285AAA" w:rsidP="00E575D6">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Plans/Goals for Next Week</w:t>
            </w:r>
            <w:r w:rsidRPr="00877F6E">
              <w:rPr>
                <w:rStyle w:val="eop"/>
                <w:rFonts w:ascii="Calibri" w:eastAsiaTheme="majorEastAsia" w:hAnsi="Calibri" w:cs="Calibri"/>
                <w:color w:val="000000" w:themeColor="text1"/>
                <w:sz w:val="20"/>
                <w:szCs w:val="20"/>
                <w:lang w:val="en-US"/>
              </w:rPr>
              <w:t> </w:t>
            </w:r>
          </w:p>
          <w:p w14:paraId="1C593168"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6225C990" w14:textId="77777777" w:rsidR="001D20B7" w:rsidRPr="004503D4" w:rsidRDefault="001D20B7" w:rsidP="000E62B8">
            <w:pPr>
              <w:pStyle w:val="ListParagraph"/>
              <w:numPr>
                <w:ilvl w:val="0"/>
                <w:numId w:val="18"/>
              </w:numPr>
              <w:tabs>
                <w:tab w:val="left" w:pos="572"/>
              </w:tabs>
              <w:spacing w:before="100" w:beforeAutospacing="1" w:after="100" w:afterAutospacing="1"/>
              <w:ind w:left="430" w:hanging="141"/>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4503D4">
              <w:rPr>
                <w:rFonts w:eastAsia="Times New Roman" w:cstheme="minorHAnsi"/>
                <w:b/>
                <w:bCs/>
                <w:sz w:val="20"/>
                <w:szCs w:val="20"/>
                <w:lang w:eastAsia="en-NZ"/>
              </w:rPr>
              <w:t>Improve Add Project Page</w:t>
            </w:r>
          </w:p>
          <w:p w14:paraId="5EB28F79" w14:textId="77777777" w:rsidR="001D20B7" w:rsidRPr="001D20B7" w:rsidRDefault="001D20B7" w:rsidP="000E62B8">
            <w:pPr>
              <w:pStyle w:val="ListParagraph"/>
              <w:numPr>
                <w:ilvl w:val="0"/>
                <w:numId w:val="21"/>
              </w:numPr>
              <w:spacing w:before="100" w:beforeAutospacing="1" w:after="100" w:afterAutospacing="1"/>
              <w:ind w:left="714" w:hanging="142"/>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1D20B7">
              <w:rPr>
                <w:rFonts w:eastAsia="Times New Roman" w:cstheme="minorHAnsi"/>
                <w:sz w:val="20"/>
                <w:szCs w:val="20"/>
                <w:lang w:eastAsia="en-NZ"/>
              </w:rPr>
              <w:t>Review all options on the Add Project page.</w:t>
            </w:r>
          </w:p>
          <w:p w14:paraId="0336FFF5" w14:textId="77777777" w:rsidR="001D20B7" w:rsidRPr="001D20B7" w:rsidRDefault="001D20B7" w:rsidP="000E62B8">
            <w:pPr>
              <w:pStyle w:val="ListParagraph"/>
              <w:numPr>
                <w:ilvl w:val="0"/>
                <w:numId w:val="21"/>
              </w:numPr>
              <w:spacing w:before="100" w:beforeAutospacing="1" w:after="100" w:afterAutospacing="1"/>
              <w:ind w:left="714" w:hanging="142"/>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1D20B7">
              <w:rPr>
                <w:rFonts w:eastAsia="Times New Roman" w:cstheme="minorHAnsi"/>
                <w:sz w:val="20"/>
                <w:szCs w:val="20"/>
                <w:lang w:eastAsia="en-NZ"/>
              </w:rPr>
              <w:t>Enhance the style of the page to improve user experience.</w:t>
            </w:r>
          </w:p>
          <w:p w14:paraId="70061C2A" w14:textId="77777777" w:rsidR="001D20B7" w:rsidRPr="004503D4" w:rsidRDefault="001D20B7" w:rsidP="000E62B8">
            <w:pPr>
              <w:pStyle w:val="ListParagraph"/>
              <w:numPr>
                <w:ilvl w:val="0"/>
                <w:numId w:val="18"/>
              </w:numPr>
              <w:tabs>
                <w:tab w:val="left" w:pos="572"/>
              </w:tabs>
              <w:spacing w:before="100" w:beforeAutospacing="1" w:after="100" w:afterAutospacing="1"/>
              <w:ind w:left="430" w:hanging="141"/>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4503D4">
              <w:rPr>
                <w:rFonts w:eastAsia="Times New Roman" w:cstheme="minorHAnsi"/>
                <w:b/>
                <w:bCs/>
                <w:sz w:val="20"/>
                <w:szCs w:val="20"/>
                <w:lang w:eastAsia="en-NZ"/>
              </w:rPr>
              <w:t>Display and Manage Created Projects</w:t>
            </w:r>
          </w:p>
          <w:p w14:paraId="35736003" w14:textId="77777777" w:rsidR="001D20B7" w:rsidRPr="004503D4" w:rsidRDefault="001D20B7" w:rsidP="000E62B8">
            <w:pPr>
              <w:pStyle w:val="ListParagraph"/>
              <w:numPr>
                <w:ilvl w:val="1"/>
                <w:numId w:val="22"/>
              </w:numPr>
              <w:spacing w:before="100" w:beforeAutospacing="1" w:after="100" w:afterAutospacing="1"/>
              <w:ind w:left="714" w:hanging="142"/>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4503D4">
              <w:rPr>
                <w:rFonts w:eastAsia="Times New Roman" w:cstheme="minorHAnsi"/>
                <w:sz w:val="20"/>
                <w:szCs w:val="20"/>
                <w:lang w:eastAsia="en-NZ"/>
              </w:rPr>
              <w:lastRenderedPageBreak/>
              <w:t>Work on showing created projects on the search page.</w:t>
            </w:r>
          </w:p>
          <w:p w14:paraId="26371B19" w14:textId="77777777" w:rsidR="001D20B7" w:rsidRPr="004503D4" w:rsidRDefault="001D20B7" w:rsidP="000E62B8">
            <w:pPr>
              <w:pStyle w:val="ListParagraph"/>
              <w:numPr>
                <w:ilvl w:val="1"/>
                <w:numId w:val="22"/>
              </w:numPr>
              <w:spacing w:before="100" w:beforeAutospacing="1" w:after="100" w:afterAutospacing="1"/>
              <w:ind w:left="714" w:hanging="142"/>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4503D4">
              <w:rPr>
                <w:rFonts w:eastAsia="Times New Roman" w:cstheme="minorHAnsi"/>
                <w:sz w:val="20"/>
                <w:szCs w:val="20"/>
                <w:lang w:eastAsia="en-NZ"/>
              </w:rPr>
              <w:t>Add edit and delete options for projects.</w:t>
            </w:r>
          </w:p>
          <w:p w14:paraId="2B1756EA" w14:textId="77777777" w:rsidR="001D20B7" w:rsidRPr="004503D4" w:rsidRDefault="001D20B7" w:rsidP="000E62B8">
            <w:pPr>
              <w:pStyle w:val="ListParagraph"/>
              <w:numPr>
                <w:ilvl w:val="1"/>
                <w:numId w:val="22"/>
              </w:numPr>
              <w:spacing w:before="100" w:beforeAutospacing="1" w:after="100" w:afterAutospacing="1"/>
              <w:ind w:left="714" w:hanging="142"/>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4503D4">
              <w:rPr>
                <w:rFonts w:eastAsia="Times New Roman" w:cstheme="minorHAnsi"/>
                <w:sz w:val="20"/>
                <w:szCs w:val="20"/>
                <w:lang w:eastAsia="en-NZ"/>
              </w:rPr>
              <w:t>Style the page for better user engagement.</w:t>
            </w:r>
          </w:p>
          <w:p w14:paraId="396E17C4" w14:textId="77777777" w:rsidR="001D20B7" w:rsidRPr="004503D4" w:rsidRDefault="001D20B7" w:rsidP="000E62B8">
            <w:pPr>
              <w:pStyle w:val="ListParagraph"/>
              <w:numPr>
                <w:ilvl w:val="0"/>
                <w:numId w:val="18"/>
              </w:numPr>
              <w:tabs>
                <w:tab w:val="left" w:pos="572"/>
              </w:tabs>
              <w:spacing w:before="100" w:beforeAutospacing="1" w:after="100" w:afterAutospacing="1"/>
              <w:ind w:left="430" w:hanging="141"/>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4503D4">
              <w:rPr>
                <w:rFonts w:eastAsia="Times New Roman" w:cstheme="minorHAnsi"/>
                <w:b/>
                <w:bCs/>
                <w:sz w:val="20"/>
                <w:szCs w:val="20"/>
                <w:lang w:eastAsia="en-NZ"/>
              </w:rPr>
              <w:t>Add Objectives Form</w:t>
            </w:r>
          </w:p>
          <w:p w14:paraId="4F927BFD" w14:textId="77777777" w:rsidR="001D20B7" w:rsidRPr="004503D4" w:rsidRDefault="001D20B7" w:rsidP="000E62B8">
            <w:pPr>
              <w:pStyle w:val="ListParagraph"/>
              <w:numPr>
                <w:ilvl w:val="1"/>
                <w:numId w:val="23"/>
              </w:numPr>
              <w:spacing w:before="100" w:beforeAutospacing="1" w:after="100" w:afterAutospacing="1"/>
              <w:ind w:left="714" w:hanging="142"/>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4503D4">
              <w:rPr>
                <w:rFonts w:eastAsia="Times New Roman" w:cstheme="minorHAnsi"/>
                <w:sz w:val="20"/>
                <w:szCs w:val="20"/>
                <w:lang w:eastAsia="en-NZ"/>
              </w:rPr>
              <w:t>Develop the form for adding objectives.</w:t>
            </w:r>
          </w:p>
          <w:p w14:paraId="41AB852F" w14:textId="77777777" w:rsidR="001D20B7" w:rsidRPr="004503D4" w:rsidRDefault="001D20B7" w:rsidP="000E62B8">
            <w:pPr>
              <w:pStyle w:val="ListParagraph"/>
              <w:numPr>
                <w:ilvl w:val="1"/>
                <w:numId w:val="23"/>
              </w:numPr>
              <w:spacing w:before="100" w:beforeAutospacing="1" w:after="100" w:afterAutospacing="1"/>
              <w:ind w:left="714" w:hanging="142"/>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4503D4">
              <w:rPr>
                <w:rFonts w:eastAsia="Times New Roman" w:cstheme="minorHAnsi"/>
                <w:sz w:val="20"/>
                <w:szCs w:val="20"/>
                <w:lang w:eastAsia="en-NZ"/>
              </w:rPr>
              <w:t>Display the objectives on the Add Objective page.</w:t>
            </w:r>
          </w:p>
          <w:p w14:paraId="6C21219B" w14:textId="77777777" w:rsidR="001D20B7" w:rsidRPr="004503D4" w:rsidRDefault="001D20B7" w:rsidP="000E62B8">
            <w:pPr>
              <w:pStyle w:val="ListParagraph"/>
              <w:numPr>
                <w:ilvl w:val="0"/>
                <w:numId w:val="18"/>
              </w:numPr>
              <w:tabs>
                <w:tab w:val="left" w:pos="572"/>
              </w:tabs>
              <w:spacing w:before="100" w:beforeAutospacing="1" w:after="100" w:afterAutospacing="1"/>
              <w:ind w:left="430" w:hanging="141"/>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NZ"/>
              </w:rPr>
            </w:pPr>
            <w:r w:rsidRPr="004503D4">
              <w:rPr>
                <w:rFonts w:eastAsia="Times New Roman" w:cstheme="minorHAnsi"/>
                <w:b/>
                <w:bCs/>
                <w:sz w:val="20"/>
                <w:szCs w:val="20"/>
                <w:lang w:eastAsia="en-NZ"/>
              </w:rPr>
              <w:t>Develop Risk Form and Tables</w:t>
            </w:r>
          </w:p>
          <w:p w14:paraId="450E0D6C" w14:textId="0C0EA765" w:rsidR="00285AAA" w:rsidRPr="001D20B7" w:rsidRDefault="001D20B7" w:rsidP="000E62B8">
            <w:pPr>
              <w:pStyle w:val="ListParagraph"/>
              <w:numPr>
                <w:ilvl w:val="1"/>
                <w:numId w:val="18"/>
              </w:numPr>
              <w:ind w:left="714" w:hanging="142"/>
              <w:cnfStyle w:val="000000100000" w:firstRow="0" w:lastRow="0" w:firstColumn="0" w:lastColumn="0" w:oddVBand="0" w:evenVBand="0" w:oddHBand="1" w:evenHBand="0" w:firstRowFirstColumn="0" w:firstRowLastColumn="0" w:lastRowFirstColumn="0" w:lastRowLastColumn="0"/>
              <w:rPr>
                <w:rStyle w:val="normaltextrun"/>
                <w:rFonts w:eastAsia="Times New Roman" w:cstheme="minorHAnsi"/>
                <w:sz w:val="20"/>
                <w:szCs w:val="20"/>
                <w:lang w:eastAsia="en-NZ"/>
              </w:rPr>
            </w:pPr>
            <w:r w:rsidRPr="004503D4">
              <w:rPr>
                <w:rFonts w:eastAsia="Times New Roman" w:cstheme="minorHAnsi"/>
                <w:sz w:val="20"/>
                <w:szCs w:val="20"/>
                <w:lang w:eastAsia="en-NZ"/>
              </w:rPr>
              <w:t>Work on the Risk Form and create ta</w:t>
            </w:r>
            <w:r>
              <w:rPr>
                <w:rFonts w:eastAsia="Times New Roman" w:cstheme="minorHAnsi"/>
                <w:sz w:val="20"/>
                <w:szCs w:val="20"/>
                <w:lang w:eastAsia="en-NZ"/>
              </w:rPr>
              <w:t>bles related to risk management</w:t>
            </w:r>
          </w:p>
        </w:tc>
      </w:tr>
      <w:tr w:rsidR="00285AAA" w14:paraId="0AD2AD47" w14:textId="77777777" w:rsidTr="00E575D6">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1164A41E" w14:textId="77777777" w:rsidR="00285AAA" w:rsidRPr="00877F6E" w:rsidRDefault="00285AAA" w:rsidP="00E575D6">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lastRenderedPageBreak/>
              <w:t>Reflections</w:t>
            </w:r>
            <w:r w:rsidRPr="00877F6E">
              <w:rPr>
                <w:rStyle w:val="eop"/>
                <w:rFonts w:ascii="Calibri" w:eastAsiaTheme="majorEastAsia" w:hAnsi="Calibri" w:cs="Calibri"/>
                <w:color w:val="000000" w:themeColor="text1"/>
                <w:sz w:val="20"/>
                <w:szCs w:val="20"/>
                <w:lang w:val="en-US"/>
              </w:rPr>
              <w:t> </w:t>
            </w:r>
          </w:p>
          <w:p w14:paraId="5CF8C759"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59E6B7E3" w14:textId="77777777" w:rsidR="002D46BF" w:rsidRPr="002D46BF" w:rsidRDefault="002D46BF" w:rsidP="002D46BF">
            <w:pPr>
              <w:ind w:left="357"/>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NZ"/>
              </w:rPr>
            </w:pPr>
            <w:r w:rsidRPr="002D46BF">
              <w:rPr>
                <w:rFonts w:eastAsia="Times New Roman" w:cstheme="minorHAnsi"/>
                <w:b/>
                <w:bCs/>
                <w:sz w:val="20"/>
                <w:szCs w:val="20"/>
                <w:lang w:eastAsia="en-NZ"/>
              </w:rPr>
              <w:t>Improve Add Project Page</w:t>
            </w:r>
          </w:p>
          <w:p w14:paraId="032975EE" w14:textId="77777777" w:rsidR="002D46BF" w:rsidRPr="002D46BF" w:rsidRDefault="002D46BF" w:rsidP="002D46BF">
            <w:pPr>
              <w:pStyle w:val="ListParagraph"/>
              <w:numPr>
                <w:ilvl w:val="0"/>
                <w:numId w:val="26"/>
              </w:numPr>
              <w:ind w:left="572" w:hanging="142"/>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NZ"/>
              </w:rPr>
            </w:pPr>
            <w:r w:rsidRPr="002D46BF">
              <w:rPr>
                <w:rFonts w:eastAsia="Times New Roman" w:cstheme="minorHAnsi"/>
                <w:sz w:val="20"/>
                <w:szCs w:val="20"/>
                <w:lang w:eastAsia="en-NZ"/>
              </w:rPr>
              <w:t>Review all options on the Add Project page.</w:t>
            </w:r>
          </w:p>
          <w:p w14:paraId="689DE59A" w14:textId="77777777" w:rsidR="002D46BF" w:rsidRPr="002D46BF" w:rsidRDefault="002D46BF" w:rsidP="002D46BF">
            <w:pPr>
              <w:pStyle w:val="ListParagraph"/>
              <w:numPr>
                <w:ilvl w:val="0"/>
                <w:numId w:val="26"/>
              </w:numPr>
              <w:ind w:left="572" w:hanging="142"/>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NZ"/>
              </w:rPr>
            </w:pPr>
            <w:r w:rsidRPr="002D46BF">
              <w:rPr>
                <w:rFonts w:eastAsia="Times New Roman" w:cstheme="minorHAnsi"/>
                <w:sz w:val="20"/>
                <w:szCs w:val="20"/>
                <w:lang w:eastAsia="en-NZ"/>
              </w:rPr>
              <w:t>Enhance the style of the page to improve user experience.</w:t>
            </w:r>
          </w:p>
          <w:p w14:paraId="0C7E435B" w14:textId="77777777" w:rsidR="002D46BF" w:rsidRPr="002D46BF" w:rsidRDefault="002D46BF" w:rsidP="002D46BF">
            <w:pPr>
              <w:ind w:left="357"/>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NZ"/>
              </w:rPr>
            </w:pPr>
            <w:r w:rsidRPr="002D46BF">
              <w:rPr>
                <w:rFonts w:eastAsia="Times New Roman" w:cstheme="minorHAnsi"/>
                <w:b/>
                <w:bCs/>
                <w:sz w:val="20"/>
                <w:szCs w:val="20"/>
                <w:lang w:eastAsia="en-NZ"/>
              </w:rPr>
              <w:t>Display and Manage Created Projects</w:t>
            </w:r>
          </w:p>
          <w:p w14:paraId="62EAAE95" w14:textId="77777777" w:rsidR="002D46BF" w:rsidRPr="002D46BF" w:rsidRDefault="002D46BF" w:rsidP="002D46BF">
            <w:pPr>
              <w:pStyle w:val="ListParagraph"/>
              <w:numPr>
                <w:ilvl w:val="0"/>
                <w:numId w:val="27"/>
              </w:numPr>
              <w:tabs>
                <w:tab w:val="left" w:pos="572"/>
              </w:tabs>
              <w:ind w:left="430"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NZ"/>
              </w:rPr>
            </w:pPr>
            <w:r w:rsidRPr="002D46BF">
              <w:rPr>
                <w:rFonts w:eastAsia="Times New Roman" w:cstheme="minorHAnsi"/>
                <w:sz w:val="20"/>
                <w:szCs w:val="20"/>
                <w:lang w:eastAsia="en-NZ"/>
              </w:rPr>
              <w:t>Work on showing created projects on the search page.</w:t>
            </w:r>
          </w:p>
          <w:p w14:paraId="603870A1" w14:textId="77777777" w:rsidR="002D46BF" w:rsidRPr="002D46BF" w:rsidRDefault="002D46BF" w:rsidP="002D46BF">
            <w:pPr>
              <w:pStyle w:val="ListParagraph"/>
              <w:numPr>
                <w:ilvl w:val="0"/>
                <w:numId w:val="27"/>
              </w:numPr>
              <w:tabs>
                <w:tab w:val="left" w:pos="572"/>
              </w:tabs>
              <w:ind w:left="430"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NZ"/>
              </w:rPr>
            </w:pPr>
            <w:r w:rsidRPr="002D46BF">
              <w:rPr>
                <w:rFonts w:eastAsia="Times New Roman" w:cstheme="minorHAnsi"/>
                <w:sz w:val="20"/>
                <w:szCs w:val="20"/>
                <w:lang w:eastAsia="en-NZ"/>
              </w:rPr>
              <w:t>Add edit and delete options for projects.</w:t>
            </w:r>
          </w:p>
          <w:p w14:paraId="7045BCE8" w14:textId="77777777" w:rsidR="002D46BF" w:rsidRPr="002D46BF" w:rsidRDefault="002D46BF" w:rsidP="002D46BF">
            <w:pPr>
              <w:pStyle w:val="ListParagraph"/>
              <w:numPr>
                <w:ilvl w:val="0"/>
                <w:numId w:val="27"/>
              </w:numPr>
              <w:tabs>
                <w:tab w:val="left" w:pos="572"/>
              </w:tabs>
              <w:ind w:left="430"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NZ"/>
              </w:rPr>
            </w:pPr>
            <w:r w:rsidRPr="002D46BF">
              <w:rPr>
                <w:rFonts w:eastAsia="Times New Roman" w:cstheme="minorHAnsi"/>
                <w:sz w:val="20"/>
                <w:szCs w:val="20"/>
                <w:lang w:eastAsia="en-NZ"/>
              </w:rPr>
              <w:t>Style the page for better user engagement.</w:t>
            </w:r>
          </w:p>
          <w:p w14:paraId="3E6D0A1D" w14:textId="77777777" w:rsidR="002D46BF" w:rsidRPr="002D46BF" w:rsidRDefault="002D46BF" w:rsidP="002D46BF">
            <w:pPr>
              <w:ind w:left="357"/>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NZ"/>
              </w:rPr>
            </w:pPr>
            <w:r w:rsidRPr="002D46BF">
              <w:rPr>
                <w:rFonts w:eastAsia="Times New Roman" w:cstheme="minorHAnsi"/>
                <w:b/>
                <w:bCs/>
                <w:sz w:val="20"/>
                <w:szCs w:val="20"/>
                <w:lang w:eastAsia="en-NZ"/>
              </w:rPr>
              <w:t>Add Objectives Form</w:t>
            </w:r>
          </w:p>
          <w:p w14:paraId="7829E1DC" w14:textId="77777777" w:rsidR="002D46BF" w:rsidRPr="002D46BF" w:rsidRDefault="002D46BF" w:rsidP="002D46BF">
            <w:pPr>
              <w:pStyle w:val="ListParagraph"/>
              <w:numPr>
                <w:ilvl w:val="0"/>
                <w:numId w:val="28"/>
              </w:numPr>
              <w:tabs>
                <w:tab w:val="left" w:pos="572"/>
              </w:tabs>
              <w:ind w:left="430"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NZ"/>
              </w:rPr>
            </w:pPr>
            <w:r w:rsidRPr="002D46BF">
              <w:rPr>
                <w:rFonts w:eastAsia="Times New Roman" w:cstheme="minorHAnsi"/>
                <w:sz w:val="20"/>
                <w:szCs w:val="20"/>
                <w:lang w:eastAsia="en-NZ"/>
              </w:rPr>
              <w:t>Develop the form for adding objectives.</w:t>
            </w:r>
          </w:p>
          <w:p w14:paraId="79CAA144" w14:textId="77777777" w:rsidR="002D46BF" w:rsidRPr="002D46BF" w:rsidRDefault="002D46BF" w:rsidP="002D46BF">
            <w:pPr>
              <w:pStyle w:val="ListParagraph"/>
              <w:numPr>
                <w:ilvl w:val="0"/>
                <w:numId w:val="28"/>
              </w:numPr>
              <w:tabs>
                <w:tab w:val="left" w:pos="572"/>
              </w:tabs>
              <w:ind w:left="430"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NZ"/>
              </w:rPr>
            </w:pPr>
            <w:r w:rsidRPr="002D46BF">
              <w:rPr>
                <w:rFonts w:eastAsia="Times New Roman" w:cstheme="minorHAnsi"/>
                <w:sz w:val="20"/>
                <w:szCs w:val="20"/>
                <w:lang w:eastAsia="en-NZ"/>
              </w:rPr>
              <w:t>Display the objectives on the Add Objective page.</w:t>
            </w:r>
          </w:p>
          <w:p w14:paraId="6D99A0B7" w14:textId="77777777" w:rsidR="002D46BF" w:rsidRPr="002D46BF" w:rsidRDefault="002D46BF" w:rsidP="002D46BF">
            <w:pPr>
              <w:ind w:left="357"/>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NZ"/>
              </w:rPr>
            </w:pPr>
            <w:r w:rsidRPr="002D46BF">
              <w:rPr>
                <w:rFonts w:eastAsia="Times New Roman" w:cstheme="minorHAnsi"/>
                <w:b/>
                <w:bCs/>
                <w:sz w:val="20"/>
                <w:szCs w:val="20"/>
                <w:lang w:eastAsia="en-NZ"/>
              </w:rPr>
              <w:t>Develop Risk Form and Tables</w:t>
            </w:r>
          </w:p>
          <w:p w14:paraId="39B785CA" w14:textId="77777777" w:rsidR="002D46BF" w:rsidRPr="002D46BF" w:rsidRDefault="002D46BF" w:rsidP="002D46BF">
            <w:pPr>
              <w:pStyle w:val="ListParagraph"/>
              <w:numPr>
                <w:ilvl w:val="0"/>
                <w:numId w:val="29"/>
              </w:numPr>
              <w:tabs>
                <w:tab w:val="left" w:pos="572"/>
              </w:tabs>
              <w:ind w:left="572" w:hanging="142"/>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NZ"/>
              </w:rPr>
            </w:pPr>
            <w:r w:rsidRPr="002D46BF">
              <w:rPr>
                <w:rFonts w:eastAsia="Times New Roman" w:cstheme="minorHAnsi"/>
                <w:sz w:val="20"/>
                <w:szCs w:val="20"/>
                <w:lang w:eastAsia="en-NZ"/>
              </w:rPr>
              <w:t>Work on the Risk Form and create tables related to risk management.</w:t>
            </w:r>
          </w:p>
          <w:p w14:paraId="50947338" w14:textId="77777777" w:rsidR="002D46BF" w:rsidRPr="004503D4" w:rsidRDefault="002D46BF" w:rsidP="002D46BF">
            <w:pPr>
              <w:ind w:left="147" w:firstLine="142"/>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NZ"/>
              </w:rPr>
            </w:pPr>
            <w:r w:rsidRPr="004503D4">
              <w:rPr>
                <w:rFonts w:eastAsia="Times New Roman" w:cstheme="minorHAnsi"/>
                <w:b/>
                <w:bCs/>
                <w:sz w:val="20"/>
                <w:szCs w:val="20"/>
                <w:lang w:eastAsia="en-NZ"/>
              </w:rPr>
              <w:t>What has gone well?</w:t>
            </w:r>
          </w:p>
          <w:p w14:paraId="6A150734" w14:textId="77777777" w:rsidR="002D46BF" w:rsidRPr="004503D4" w:rsidRDefault="002D46BF" w:rsidP="002D46BF">
            <w:pPr>
              <w:ind w:left="431"/>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NZ"/>
              </w:rPr>
            </w:pPr>
            <w:r w:rsidRPr="004503D4">
              <w:rPr>
                <w:rFonts w:eastAsia="Times New Roman" w:cstheme="minorHAnsi"/>
                <w:sz w:val="20"/>
                <w:szCs w:val="20"/>
                <w:lang w:eastAsia="en-NZ"/>
              </w:rPr>
              <w:t>Successfully implemented the email-sending functionality.</w:t>
            </w:r>
          </w:p>
          <w:p w14:paraId="43C24A41" w14:textId="77777777" w:rsidR="002D46BF" w:rsidRPr="004503D4" w:rsidRDefault="002D46BF" w:rsidP="002D46BF">
            <w:pPr>
              <w:ind w:left="431"/>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NZ"/>
              </w:rPr>
            </w:pPr>
            <w:r w:rsidRPr="004503D4">
              <w:rPr>
                <w:rFonts w:eastAsia="Times New Roman" w:cstheme="minorHAnsi"/>
                <w:sz w:val="20"/>
                <w:szCs w:val="20"/>
                <w:lang w:eastAsia="en-NZ"/>
              </w:rPr>
              <w:t>Obtained the Google Maps and Places API key to display the map and location in the Add Project page.</w:t>
            </w:r>
          </w:p>
          <w:p w14:paraId="0FA77CD4" w14:textId="77777777" w:rsidR="002D46BF" w:rsidRPr="004503D4" w:rsidRDefault="002D46BF" w:rsidP="002D46BF">
            <w:pPr>
              <w:ind w:left="431"/>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NZ"/>
              </w:rPr>
            </w:pPr>
            <w:r w:rsidRPr="004503D4">
              <w:rPr>
                <w:rFonts w:eastAsia="Times New Roman" w:cstheme="minorHAnsi"/>
                <w:sz w:val="20"/>
                <w:szCs w:val="20"/>
                <w:lang w:eastAsia="en-NZ"/>
              </w:rPr>
              <w:t>Created database tables for projects, objectives, and project_objectives to support the Create Project page functionality.</w:t>
            </w:r>
          </w:p>
          <w:p w14:paraId="276C82FF" w14:textId="77777777" w:rsidR="002D46BF" w:rsidRPr="004503D4" w:rsidRDefault="002D46BF" w:rsidP="002D46BF">
            <w:pPr>
              <w:ind w:left="431"/>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NZ"/>
              </w:rPr>
            </w:pPr>
            <w:r w:rsidRPr="004503D4">
              <w:rPr>
                <w:rFonts w:eastAsia="Times New Roman" w:cstheme="minorHAnsi"/>
                <w:sz w:val="20"/>
                <w:szCs w:val="20"/>
                <w:lang w:eastAsia="en-NZ"/>
              </w:rPr>
              <w:t>Developed a modal for selecting objectives to associate with projects.</w:t>
            </w:r>
          </w:p>
          <w:p w14:paraId="08EA2A09" w14:textId="77777777" w:rsidR="002D46BF" w:rsidRPr="004503D4" w:rsidRDefault="002D46BF" w:rsidP="002D46B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NZ"/>
              </w:rPr>
            </w:pPr>
            <w:r w:rsidRPr="004503D4">
              <w:rPr>
                <w:rFonts w:eastAsia="Times New Roman" w:cstheme="minorHAnsi"/>
                <w:b/>
                <w:bCs/>
                <w:sz w:val="20"/>
                <w:szCs w:val="20"/>
                <w:lang w:eastAsia="en-NZ"/>
              </w:rPr>
              <w:t>What has not gone as expected?</w:t>
            </w:r>
            <w:r w:rsidRPr="004503D4">
              <w:rPr>
                <w:rFonts w:eastAsia="Times New Roman" w:cstheme="minorHAnsi"/>
                <w:sz w:val="20"/>
                <w:szCs w:val="20"/>
                <w:lang w:eastAsia="en-NZ"/>
              </w:rPr>
              <w:br/>
              <w:t>The project owner requested a feature for admins to upload, edit, and save document files online. I couldn't find a way to allow online editing directly; the current option is to download and re-upload files. I explored Google Docs for this functionality and am still working on it.</w:t>
            </w:r>
          </w:p>
          <w:p w14:paraId="1A5B53FE" w14:textId="77777777" w:rsidR="002D46BF" w:rsidRPr="004503D4" w:rsidRDefault="002D46BF" w:rsidP="002D46B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NZ"/>
              </w:rPr>
            </w:pPr>
            <w:r w:rsidRPr="004503D4">
              <w:rPr>
                <w:rFonts w:eastAsia="Times New Roman" w:cstheme="minorHAnsi"/>
                <w:b/>
                <w:bCs/>
                <w:sz w:val="20"/>
                <w:szCs w:val="20"/>
                <w:lang w:eastAsia="en-NZ"/>
              </w:rPr>
              <w:t>Any changes I need to make for next week?</w:t>
            </w:r>
            <w:r w:rsidRPr="004503D4">
              <w:rPr>
                <w:rFonts w:eastAsia="Times New Roman" w:cstheme="minorHAnsi"/>
                <w:sz w:val="20"/>
                <w:szCs w:val="20"/>
                <w:lang w:eastAsia="en-NZ"/>
              </w:rPr>
              <w:br/>
              <w:t>I have a meeting with Dave, the project owner, next week to gather feedback and ideas. Based on the meeting, I might need to adjust the Add Objective form and possibly other elements of the project page.</w:t>
            </w:r>
          </w:p>
          <w:p w14:paraId="3CB1FE02" w14:textId="77777777" w:rsidR="002D46BF" w:rsidRPr="004503D4" w:rsidRDefault="002D46BF" w:rsidP="002D46B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NZ"/>
              </w:rPr>
            </w:pPr>
            <w:r w:rsidRPr="004503D4">
              <w:rPr>
                <w:rFonts w:eastAsia="Times New Roman" w:cstheme="minorHAnsi"/>
                <w:b/>
                <w:bCs/>
                <w:sz w:val="20"/>
                <w:szCs w:val="20"/>
                <w:lang w:eastAsia="en-NZ"/>
              </w:rPr>
              <w:t>Any good practices I should make sure I continue?</w:t>
            </w:r>
          </w:p>
          <w:p w14:paraId="136A5830" w14:textId="77777777" w:rsidR="002D46BF" w:rsidRPr="004503D4" w:rsidRDefault="002D46BF" w:rsidP="002D46BF">
            <w:pPr>
              <w:numPr>
                <w:ilvl w:val="0"/>
                <w:numId w:val="30"/>
              </w:numPr>
              <w:tabs>
                <w:tab w:val="clear" w:pos="720"/>
                <w:tab w:val="num" w:pos="289"/>
              </w:tabs>
              <w:ind w:left="572" w:hanging="212"/>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NZ"/>
              </w:rPr>
            </w:pPr>
            <w:r w:rsidRPr="004503D4">
              <w:rPr>
                <w:rFonts w:eastAsia="Times New Roman" w:cstheme="minorHAnsi"/>
                <w:sz w:val="20"/>
                <w:szCs w:val="20"/>
                <w:lang w:eastAsia="en-NZ"/>
              </w:rPr>
              <w:t>Resolving technical challenges, such as the email-sending issue.</w:t>
            </w:r>
          </w:p>
          <w:p w14:paraId="71C5EB86" w14:textId="77777777" w:rsidR="002D46BF" w:rsidRPr="004503D4" w:rsidRDefault="002D46BF" w:rsidP="002D46BF">
            <w:pPr>
              <w:numPr>
                <w:ilvl w:val="0"/>
                <w:numId w:val="30"/>
              </w:numPr>
              <w:tabs>
                <w:tab w:val="clear" w:pos="720"/>
                <w:tab w:val="num" w:pos="289"/>
              </w:tabs>
              <w:ind w:left="572" w:hanging="212"/>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NZ"/>
              </w:rPr>
            </w:pPr>
            <w:r w:rsidRPr="004503D4">
              <w:rPr>
                <w:rFonts w:eastAsia="Times New Roman" w:cstheme="minorHAnsi"/>
                <w:sz w:val="20"/>
                <w:szCs w:val="20"/>
                <w:lang w:eastAsia="en-NZ"/>
              </w:rPr>
              <w:t>Working with Google Cloud Console and its libraries, which has made coding tasks easier and more efficient.</w:t>
            </w:r>
          </w:p>
          <w:p w14:paraId="04AA0D73" w14:textId="6DCCA9BE" w:rsidR="00285AAA" w:rsidRPr="000E62B8" w:rsidRDefault="002D46BF" w:rsidP="000E62B8">
            <w:pPr>
              <w:cnfStyle w:val="000000000000" w:firstRow="0" w:lastRow="0" w:firstColumn="0" w:lastColumn="0" w:oddVBand="0" w:evenVBand="0" w:oddHBand="0" w:evenHBand="0" w:firstRowFirstColumn="0" w:firstRowLastColumn="0" w:lastRowFirstColumn="0" w:lastRowLastColumn="0"/>
              <w:rPr>
                <w:rStyle w:val="normaltextrun"/>
                <w:rFonts w:eastAsia="Times New Roman" w:cstheme="minorHAnsi"/>
                <w:sz w:val="20"/>
                <w:szCs w:val="20"/>
                <w:lang w:eastAsia="en-NZ"/>
              </w:rPr>
            </w:pPr>
            <w:r w:rsidRPr="004503D4">
              <w:rPr>
                <w:rFonts w:eastAsia="Times New Roman" w:cstheme="minorHAnsi"/>
                <w:b/>
                <w:bCs/>
                <w:sz w:val="20"/>
                <w:szCs w:val="20"/>
                <w:lang w:eastAsia="en-NZ"/>
              </w:rPr>
              <w:t>Anything that is (or might) cause me not to make the progress I expect next week?</w:t>
            </w:r>
            <w:r w:rsidRPr="004503D4">
              <w:rPr>
                <w:rFonts w:eastAsia="Times New Roman" w:cstheme="minorHAnsi"/>
                <w:sz w:val="20"/>
                <w:szCs w:val="20"/>
                <w:lang w:eastAsia="en-NZ"/>
              </w:rPr>
              <w:br/>
              <w:t>If Dave changes his requirements for the project page or introduces new ideas for making the pages more dynamic, it could require significant adjustments. However, I have built the page based on his initial file and advice.</w:t>
            </w:r>
          </w:p>
        </w:tc>
      </w:tr>
      <w:tr w:rsidR="00285AAA" w14:paraId="34BA307D" w14:textId="77777777" w:rsidTr="00E57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4F4E2E9F"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Project Health</w:t>
            </w:r>
          </w:p>
        </w:tc>
        <w:tc>
          <w:tcPr>
            <w:tcW w:w="6378" w:type="dxa"/>
            <w:gridSpan w:val="3"/>
            <w:shd w:val="clear" w:color="auto" w:fill="auto"/>
          </w:tcPr>
          <w:p w14:paraId="055F5B96" w14:textId="5F98BDB5" w:rsidR="00285AAA" w:rsidRDefault="00285AAA" w:rsidP="00E575D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i/>
                <w:iCs/>
                <w:color w:val="000000" w:themeColor="text1"/>
                <w:sz w:val="20"/>
                <w:szCs w:val="20"/>
                <w:lang w:val="en-US"/>
              </w:rPr>
            </w:pPr>
            <w:r w:rsidRPr="004B16CF">
              <w:rPr>
                <w:rStyle w:val="normaltextrun"/>
                <w:rFonts w:ascii="Calibri" w:eastAsiaTheme="majorEastAsia" w:hAnsi="Calibri" w:cs="Calibri"/>
                <w:i/>
                <w:iCs/>
                <w:color w:val="000000" w:themeColor="text1"/>
                <w:sz w:val="20"/>
                <w:szCs w:val="20"/>
                <w:lang w:val="en-US"/>
              </w:rPr>
              <w:t>Enter Green, Orange or Red (Green means all good, Orange means there are some issues, Red means there are stumbling blocks to progress needing urgent attention</w:t>
            </w:r>
            <w:r>
              <w:rPr>
                <w:rStyle w:val="normaltextrun"/>
                <w:rFonts w:ascii="Calibri" w:eastAsiaTheme="majorEastAsia" w:hAnsi="Calibri" w:cs="Calibri"/>
                <w:i/>
                <w:iCs/>
                <w:color w:val="000000" w:themeColor="text1"/>
                <w:sz w:val="20"/>
                <w:szCs w:val="20"/>
                <w:lang w:val="en-US"/>
              </w:rPr>
              <w:t>.)</w:t>
            </w:r>
            <w:r w:rsidR="000E62B8">
              <w:rPr>
                <w:rStyle w:val="normaltextrun"/>
                <w:rFonts w:ascii="Calibri" w:eastAsiaTheme="majorEastAsia" w:hAnsi="Calibri" w:cs="Calibri"/>
                <w:i/>
                <w:iCs/>
                <w:color w:val="000000" w:themeColor="text1"/>
                <w:sz w:val="20"/>
                <w:szCs w:val="20"/>
                <w:lang w:val="en-US"/>
              </w:rPr>
              <w:t xml:space="preserve"> </w:t>
            </w:r>
            <w:bookmarkStart w:id="1" w:name="_GoBack"/>
            <w:bookmarkEnd w:id="1"/>
            <w:r w:rsidR="001D20B7">
              <w:rPr>
                <w:rStyle w:val="normaltextrun"/>
                <w:rFonts w:ascii="Calibri" w:eastAsiaTheme="majorEastAsia" w:hAnsi="Calibri" w:cs="Calibri"/>
                <w:i/>
                <w:iCs/>
                <w:color w:val="000000" w:themeColor="text1"/>
                <w:sz w:val="20"/>
                <w:szCs w:val="20"/>
                <w:lang w:val="en-US"/>
              </w:rPr>
              <w:t>Green</w:t>
            </w:r>
          </w:p>
          <w:p w14:paraId="36494A75" w14:textId="77777777" w:rsidR="00285AAA" w:rsidRPr="004B16CF" w:rsidRDefault="00285AAA" w:rsidP="00E575D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i/>
                <w:iCs/>
                <w:sz w:val="20"/>
                <w:szCs w:val="20"/>
                <w:lang w:val="en-US"/>
              </w:rPr>
            </w:pPr>
          </w:p>
        </w:tc>
      </w:tr>
      <w:tr w:rsidR="00285AAA" w14:paraId="386691C2" w14:textId="77777777" w:rsidTr="00E575D6">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65E2F7E9" w14:textId="77777777" w:rsidR="00285AAA" w:rsidRPr="00877F6E" w:rsidRDefault="00285AAA" w:rsidP="00E575D6">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lastRenderedPageBreak/>
              <w:t>Issues Arising</w:t>
            </w:r>
            <w:r w:rsidRPr="00877F6E">
              <w:rPr>
                <w:rStyle w:val="eop"/>
                <w:rFonts w:ascii="Calibri" w:eastAsiaTheme="majorEastAsia" w:hAnsi="Calibri" w:cs="Calibri"/>
                <w:color w:val="000000" w:themeColor="text1"/>
                <w:sz w:val="20"/>
                <w:szCs w:val="20"/>
                <w:lang w:val="en-US"/>
              </w:rPr>
              <w:t> </w:t>
            </w:r>
          </w:p>
          <w:p w14:paraId="4F4D90F1"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6E9A0F2D" w14:textId="77777777" w:rsidR="000E62B8" w:rsidRPr="006C072E" w:rsidRDefault="00285AAA" w:rsidP="000E62B8">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NZ"/>
              </w:rPr>
            </w:pPr>
            <w:r w:rsidRPr="001D20B7">
              <w:rPr>
                <w:rStyle w:val="normaltextrun"/>
                <w:rFonts w:ascii="Calibri" w:eastAsiaTheme="majorEastAsia" w:hAnsi="Calibri" w:cs="Calibri"/>
                <w:b/>
                <w:bCs/>
                <w:i/>
                <w:iCs/>
                <w:sz w:val="20"/>
                <w:szCs w:val="20"/>
              </w:rPr>
              <w:t>Detail any major issues that have arisen.</w:t>
            </w:r>
            <w:r w:rsidRPr="004B16CF">
              <w:rPr>
                <w:rStyle w:val="normaltextrun"/>
                <w:rFonts w:ascii="Calibri" w:eastAsiaTheme="majorEastAsia" w:hAnsi="Calibri" w:cs="Calibri"/>
                <w:sz w:val="20"/>
                <w:szCs w:val="20"/>
              </w:rPr>
              <w:t xml:space="preserve"> </w:t>
            </w:r>
            <w:r w:rsidR="001D20B7">
              <w:rPr>
                <w:rStyle w:val="normaltextrun"/>
                <w:rFonts w:ascii="Calibri" w:eastAsiaTheme="majorEastAsia" w:hAnsi="Calibri" w:cs="Calibri"/>
                <w:sz w:val="20"/>
                <w:szCs w:val="20"/>
              </w:rPr>
              <w:br/>
            </w:r>
            <w:r w:rsidR="000E62B8" w:rsidRPr="006C072E">
              <w:rPr>
                <w:sz w:val="20"/>
                <w:szCs w:val="20"/>
              </w:rPr>
              <w:t>I am trying to find a solution to enable editing a document file online, as requested by the project owner. Currently, the available options allow downloading and re-uploading the file, but I am exploring tools like Google Docs to implement the required functionality.</w:t>
            </w:r>
          </w:p>
          <w:p w14:paraId="6DBE4B95" w14:textId="1B3F833A" w:rsidR="00285AAA" w:rsidRPr="004B16C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p>
        </w:tc>
      </w:tr>
      <w:tr w:rsidR="00285AAA" w14:paraId="15A1C3C9" w14:textId="77777777" w:rsidTr="00E57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bottom w:val="none" w:sz="0" w:space="0" w:color="auto"/>
            </w:tcBorders>
            <w:shd w:val="clear" w:color="auto" w:fill="BDD6EE" w:themeFill="accent1" w:themeFillTint="66"/>
          </w:tcPr>
          <w:p w14:paraId="51F2986A"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r>
              <w:rPr>
                <w:rStyle w:val="normaltextrun"/>
                <w:rFonts w:ascii="Calibri" w:eastAsiaTheme="majorEastAsia" w:hAnsi="Calibri" w:cs="Calibri"/>
                <w:color w:val="000000" w:themeColor="text1"/>
                <w:sz w:val="20"/>
                <w:szCs w:val="20"/>
                <w:lang w:val="en-US"/>
              </w:rPr>
              <w:t>Strategy to Resolve Project Health and Issues Arising</w:t>
            </w:r>
          </w:p>
        </w:tc>
        <w:tc>
          <w:tcPr>
            <w:tcW w:w="6378" w:type="dxa"/>
            <w:gridSpan w:val="3"/>
            <w:shd w:val="clear" w:color="auto" w:fill="auto"/>
          </w:tcPr>
          <w:p w14:paraId="62CE0BA6" w14:textId="77777777" w:rsidR="00285AAA" w:rsidRPr="004B16CF" w:rsidRDefault="00285AAA" w:rsidP="00E575D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i/>
                <w:iCs/>
                <w:sz w:val="20"/>
                <w:szCs w:val="20"/>
                <w:lang w:val="en-US"/>
              </w:rPr>
            </w:pPr>
            <w:r w:rsidRPr="00C055A2">
              <w:rPr>
                <w:rFonts w:ascii="Calibri" w:eastAsiaTheme="majorEastAsia" w:hAnsi="Calibri" w:cs="Calibri"/>
                <w:i/>
                <w:iCs/>
                <w:sz w:val="20"/>
                <w:szCs w:val="20"/>
                <w:lang w:val="en-US"/>
              </w:rPr>
              <w:t xml:space="preserve">If your project health has been rated as orange or red for two weeks or more, or if any major issues have arisen, outline </w:t>
            </w:r>
            <w:r>
              <w:rPr>
                <w:rFonts w:ascii="Calibri" w:eastAsiaTheme="majorEastAsia" w:hAnsi="Calibri" w:cs="Calibri"/>
                <w:i/>
                <w:iCs/>
                <w:sz w:val="20"/>
                <w:szCs w:val="20"/>
                <w:lang w:val="en-US"/>
              </w:rPr>
              <w:t>Y</w:t>
            </w:r>
            <w:r w:rsidRPr="00C055A2">
              <w:rPr>
                <w:rFonts w:ascii="Calibri" w:eastAsiaTheme="majorEastAsia" w:hAnsi="Calibri" w:cs="Calibri"/>
                <w:i/>
                <w:iCs/>
                <w:sz w:val="20"/>
                <w:szCs w:val="20"/>
                <w:lang w:val="en-US"/>
              </w:rPr>
              <w:t xml:space="preserve">our strategy for resolution. This may include discussions with the </w:t>
            </w:r>
            <w:r>
              <w:rPr>
                <w:rFonts w:ascii="Calibri" w:eastAsiaTheme="majorEastAsia" w:hAnsi="Calibri" w:cs="Calibri"/>
                <w:i/>
                <w:iCs/>
                <w:sz w:val="20"/>
                <w:szCs w:val="20"/>
                <w:lang w:val="en-US"/>
              </w:rPr>
              <w:t>H</w:t>
            </w:r>
            <w:r w:rsidRPr="00C055A2">
              <w:rPr>
                <w:rFonts w:ascii="Calibri" w:eastAsiaTheme="majorEastAsia" w:hAnsi="Calibri" w:cs="Calibri"/>
                <w:i/>
                <w:iCs/>
                <w:sz w:val="20"/>
                <w:szCs w:val="20"/>
                <w:lang w:val="en-US"/>
              </w:rPr>
              <w:t xml:space="preserve">ost or COMP staff. For serious concerns, you must escalate the issue to the attention of the </w:t>
            </w:r>
            <w:r>
              <w:rPr>
                <w:rFonts w:ascii="Calibri" w:eastAsiaTheme="majorEastAsia" w:hAnsi="Calibri" w:cs="Calibri"/>
                <w:i/>
                <w:iCs/>
                <w:sz w:val="20"/>
                <w:szCs w:val="20"/>
                <w:lang w:val="en-US"/>
              </w:rPr>
              <w:t>E</w:t>
            </w:r>
            <w:r w:rsidRPr="00C055A2">
              <w:rPr>
                <w:rFonts w:ascii="Calibri" w:eastAsiaTheme="majorEastAsia" w:hAnsi="Calibri" w:cs="Calibri"/>
                <w:i/>
                <w:iCs/>
                <w:sz w:val="20"/>
                <w:szCs w:val="20"/>
                <w:lang w:val="en-US"/>
              </w:rPr>
              <w:t>xaminer.</w:t>
            </w:r>
          </w:p>
        </w:tc>
      </w:tr>
    </w:tbl>
    <w:p w14:paraId="04F31555" w14:textId="77777777" w:rsidR="00B13368" w:rsidRPr="00112747" w:rsidRDefault="00B13368" w:rsidP="00B13368">
      <w:pPr>
        <w:tabs>
          <w:tab w:val="left" w:pos="1096"/>
        </w:tabs>
        <w:rPr>
          <w:lang w:eastAsia="en-NZ"/>
        </w:rPr>
      </w:pPr>
    </w:p>
    <w:p w14:paraId="1F24D5CF" w14:textId="0D443085" w:rsidR="0050711B" w:rsidRDefault="0050711B" w:rsidP="00B13368">
      <w:pPr>
        <w:pStyle w:val="paragraph"/>
        <w:spacing w:before="0" w:beforeAutospacing="0" w:after="0" w:afterAutospacing="0"/>
        <w:textAlignment w:val="baseline"/>
        <w:rPr>
          <w:rStyle w:val="normaltextrun"/>
          <w:rFonts w:ascii="Calibri" w:eastAsiaTheme="majorEastAsia" w:hAnsi="Calibri" w:cs="Calibri"/>
          <w:i/>
          <w:iCs/>
          <w:sz w:val="22"/>
          <w:szCs w:val="22"/>
          <w:lang w:val="en-US"/>
        </w:rPr>
      </w:pP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126"/>
        <w:gridCol w:w="2552"/>
        <w:gridCol w:w="1700"/>
      </w:tblGrid>
      <w:tr w:rsidR="00285AAA" w14:paraId="4CB21BE4" w14:textId="77777777" w:rsidTr="00E575D6">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9350" w:type="dxa"/>
            <w:gridSpan w:val="4"/>
            <w:tcBorders>
              <w:top w:val="none" w:sz="0" w:space="0" w:color="auto"/>
              <w:left w:val="none" w:sz="0" w:space="0" w:color="auto"/>
              <w:right w:val="none" w:sz="0" w:space="0" w:color="auto"/>
            </w:tcBorders>
            <w:shd w:val="clear" w:color="auto" w:fill="9CC2E5" w:themeFill="accent1" w:themeFillTint="99"/>
          </w:tcPr>
          <w:p w14:paraId="174BA97F" w14:textId="5E3379EA" w:rsidR="00285AAA" w:rsidRDefault="00285AAA" w:rsidP="00E575D6">
            <w:pPr>
              <w:pStyle w:val="Heading1"/>
              <w:outlineLvl w:val="0"/>
              <w:rPr>
                <w:rStyle w:val="normaltextrun"/>
                <w:rFonts w:ascii="Calibri" w:hAnsi="Calibri" w:cs="Calibri"/>
                <w:sz w:val="22"/>
                <w:szCs w:val="22"/>
              </w:rPr>
            </w:pPr>
            <w:r w:rsidRPr="00F235C9">
              <w:rPr>
                <w:rStyle w:val="normaltextrun"/>
                <w:color w:val="000000" w:themeColor="text1"/>
                <w:sz w:val="24"/>
                <w:szCs w:val="24"/>
              </w:rPr>
              <w:t xml:space="preserve">Week </w:t>
            </w:r>
            <w:r>
              <w:rPr>
                <w:rStyle w:val="normaltextrun"/>
                <w:color w:val="000000" w:themeColor="text1"/>
                <w:sz w:val="24"/>
                <w:szCs w:val="24"/>
              </w:rPr>
              <w:t>8</w:t>
            </w:r>
            <w:r w:rsidRPr="00F235C9">
              <w:rPr>
                <w:rStyle w:val="normaltextrun"/>
                <w:color w:val="000000" w:themeColor="text1"/>
                <w:sz w:val="24"/>
                <w:szCs w:val="24"/>
              </w:rPr>
              <w:t xml:space="preserve">: </w:t>
            </w:r>
            <w:r w:rsidRPr="00F235C9">
              <w:rPr>
                <w:rStyle w:val="normaltextrun"/>
                <w:i/>
                <w:iCs/>
                <w:color w:val="000000" w:themeColor="text1"/>
                <w:sz w:val="24"/>
                <w:szCs w:val="24"/>
              </w:rPr>
              <w:t>{enter date range}</w:t>
            </w:r>
          </w:p>
        </w:tc>
      </w:tr>
      <w:tr w:rsidR="00285AAA" w14:paraId="504E31E6" w14:textId="77777777" w:rsidTr="00E57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67E4E0DA" w14:textId="77777777" w:rsidR="00285AAA" w:rsidRPr="00877F6E" w:rsidRDefault="00285AAA" w:rsidP="00E575D6">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Tasks Completed and Time Spent on each Task</w:t>
            </w:r>
            <w:r w:rsidRPr="00877F6E">
              <w:rPr>
                <w:rStyle w:val="eop"/>
                <w:rFonts w:ascii="Calibri" w:eastAsiaTheme="majorEastAsia" w:hAnsi="Calibri" w:cs="Calibri"/>
                <w:color w:val="000000" w:themeColor="text1"/>
                <w:sz w:val="20"/>
                <w:szCs w:val="20"/>
                <w:lang w:val="en-US"/>
              </w:rPr>
              <w:t> </w:t>
            </w:r>
          </w:p>
          <w:p w14:paraId="52930208"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6CC1C9E4"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616B19A0"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64C2FB3F"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272D7DD9"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1741BF22"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tc>
      </w:tr>
      <w:tr w:rsidR="00285AAA" w14:paraId="6099B66F" w14:textId="77777777" w:rsidTr="00E575D6">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62DD2762" w14:textId="77777777" w:rsidR="00285AAA" w:rsidRDefault="00285AAA" w:rsidP="00E575D6">
            <w:pPr>
              <w:pStyle w:val="paragraph"/>
              <w:spacing w:before="0" w:beforeAutospacing="0" w:after="0" w:afterAutospacing="0"/>
              <w:ind w:left="720"/>
              <w:textAlignment w:val="baseline"/>
              <w:rPr>
                <w:rStyle w:val="normaltextrun"/>
                <w:rFonts w:ascii="Calibri" w:eastAsiaTheme="majorEastAsia" w:hAnsi="Calibri" w:cs="Calibri"/>
                <w:sz w:val="22"/>
                <w:szCs w:val="22"/>
                <w:lang w:val="en-US"/>
              </w:rPr>
            </w:pPr>
            <w:r w:rsidRPr="00877F6E">
              <w:rPr>
                <w:rStyle w:val="normaltextrun"/>
                <w:rFonts w:ascii="Calibri" w:eastAsiaTheme="majorEastAsia" w:hAnsi="Calibri" w:cs="Calibri"/>
                <w:color w:val="000000" w:themeColor="text1"/>
                <w:sz w:val="20"/>
                <w:szCs w:val="20"/>
                <w:lang w:val="en-US"/>
              </w:rPr>
              <w:t>Project Hours this week</w:t>
            </w:r>
          </w:p>
        </w:tc>
        <w:tc>
          <w:tcPr>
            <w:tcW w:w="2126" w:type="dxa"/>
            <w:shd w:val="clear" w:color="auto" w:fill="auto"/>
          </w:tcPr>
          <w:p w14:paraId="593CCAD8" w14:textId="77777777" w:rsidR="00285AAA" w:rsidRDefault="00285AAA" w:rsidP="00E575D6">
            <w:pPr>
              <w:pStyle w:val="paragraph"/>
              <w:spacing w:before="0" w:beforeAutospacing="0" w:after="0" w:afterAutospacing="0"/>
              <w:ind w:left="72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p>
        </w:tc>
        <w:tc>
          <w:tcPr>
            <w:tcW w:w="2552" w:type="dxa"/>
            <w:shd w:val="clear" w:color="auto" w:fill="BDD6EE" w:themeFill="accent1" w:themeFillTint="66"/>
          </w:tcPr>
          <w:p w14:paraId="0C3E9E0F" w14:textId="77777777" w:rsidR="00285AAA" w:rsidRPr="00DD6625" w:rsidRDefault="00285AAA" w:rsidP="00E575D6">
            <w:pPr>
              <w:pStyle w:val="paragraph"/>
              <w:spacing w:before="0" w:beforeAutospacing="0" w:after="0" w:afterAutospacing="0"/>
              <w:ind w:left="41"/>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b/>
                <w:bCs/>
                <w:sz w:val="22"/>
                <w:szCs w:val="22"/>
                <w:lang w:val="en-US"/>
              </w:rPr>
            </w:pPr>
            <w:r w:rsidRPr="00DD6625">
              <w:rPr>
                <w:rStyle w:val="normaltextrun"/>
                <w:rFonts w:ascii="Calibri" w:eastAsiaTheme="majorEastAsia" w:hAnsi="Calibri" w:cs="Calibri"/>
                <w:b/>
                <w:bCs/>
                <w:color w:val="000000" w:themeColor="text1"/>
                <w:sz w:val="20"/>
                <w:szCs w:val="20"/>
                <w:lang w:val="en-US"/>
              </w:rPr>
              <w:t xml:space="preserve">Sum of Total Project Hours (incl. </w:t>
            </w:r>
            <w:r>
              <w:rPr>
                <w:rStyle w:val="normaltextrun"/>
                <w:rFonts w:ascii="Calibri" w:eastAsiaTheme="majorEastAsia" w:hAnsi="Calibri" w:cs="Calibri"/>
                <w:b/>
                <w:bCs/>
                <w:color w:val="000000" w:themeColor="text1"/>
                <w:sz w:val="20"/>
                <w:szCs w:val="20"/>
                <w:lang w:val="en-US"/>
              </w:rPr>
              <w:t>p</w:t>
            </w:r>
            <w:r w:rsidRPr="00DD6625">
              <w:rPr>
                <w:rStyle w:val="normaltextrun"/>
                <w:rFonts w:ascii="Calibri" w:eastAsiaTheme="majorEastAsia" w:hAnsi="Calibri" w:cs="Calibri"/>
                <w:b/>
                <w:bCs/>
                <w:color w:val="000000" w:themeColor="text1"/>
                <w:sz w:val="20"/>
                <w:szCs w:val="20"/>
                <w:lang w:val="en-US"/>
              </w:rPr>
              <w:t>rior</w:t>
            </w:r>
            <w:r>
              <w:rPr>
                <w:rStyle w:val="normaltextrun"/>
                <w:rFonts w:ascii="Calibri" w:eastAsiaTheme="majorEastAsia" w:hAnsi="Calibri" w:cs="Calibri"/>
                <w:b/>
                <w:bCs/>
                <w:color w:val="000000" w:themeColor="text1"/>
                <w:sz w:val="20"/>
                <w:szCs w:val="20"/>
                <w:lang w:val="en-US"/>
              </w:rPr>
              <w:t xml:space="preserve"> week’s</w:t>
            </w:r>
            <w:r w:rsidRPr="00DD6625">
              <w:rPr>
                <w:rStyle w:val="normaltextrun"/>
                <w:rFonts w:ascii="Calibri" w:eastAsiaTheme="majorEastAsia" w:hAnsi="Calibri" w:cs="Calibri"/>
                <w:b/>
                <w:bCs/>
                <w:color w:val="000000" w:themeColor="text1"/>
                <w:sz w:val="20"/>
                <w:szCs w:val="20"/>
                <w:lang w:val="en-US"/>
              </w:rPr>
              <w:t xml:space="preserve"> </w:t>
            </w:r>
            <w:r>
              <w:rPr>
                <w:rStyle w:val="normaltextrun"/>
                <w:rFonts w:ascii="Calibri" w:eastAsiaTheme="majorEastAsia" w:hAnsi="Calibri" w:cs="Calibri"/>
                <w:b/>
                <w:bCs/>
                <w:color w:val="000000" w:themeColor="text1"/>
                <w:sz w:val="20"/>
                <w:szCs w:val="20"/>
                <w:lang w:val="en-US"/>
              </w:rPr>
              <w:t>h</w:t>
            </w:r>
            <w:r w:rsidRPr="00DD6625">
              <w:rPr>
                <w:rStyle w:val="normaltextrun"/>
                <w:rFonts w:ascii="Calibri" w:eastAsiaTheme="majorEastAsia" w:hAnsi="Calibri" w:cs="Calibri"/>
                <w:b/>
                <w:bCs/>
                <w:color w:val="000000" w:themeColor="text1"/>
                <w:sz w:val="20"/>
                <w:szCs w:val="20"/>
                <w:lang w:val="en-US"/>
              </w:rPr>
              <w:t>ours)</w:t>
            </w:r>
          </w:p>
        </w:tc>
        <w:tc>
          <w:tcPr>
            <w:tcW w:w="1700" w:type="dxa"/>
            <w:shd w:val="clear" w:color="auto" w:fill="auto"/>
          </w:tcPr>
          <w:p w14:paraId="594253E7" w14:textId="77777777" w:rsidR="00285AAA" w:rsidRDefault="00285AAA" w:rsidP="00E575D6">
            <w:pPr>
              <w:pStyle w:val="paragraph"/>
              <w:spacing w:before="0" w:beforeAutospacing="0" w:after="0" w:afterAutospacing="0"/>
              <w:ind w:left="72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p>
        </w:tc>
      </w:tr>
      <w:tr w:rsidR="00285AAA" w14:paraId="0EB8F48D" w14:textId="77777777" w:rsidTr="00E57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03F8A149" w14:textId="77777777" w:rsidR="00285AAA" w:rsidRPr="00877F6E" w:rsidRDefault="00285AAA" w:rsidP="00E575D6">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Plans/Goals for Next Week</w:t>
            </w:r>
            <w:r w:rsidRPr="00877F6E">
              <w:rPr>
                <w:rStyle w:val="eop"/>
                <w:rFonts w:ascii="Calibri" w:eastAsiaTheme="majorEastAsia" w:hAnsi="Calibri" w:cs="Calibri"/>
                <w:color w:val="000000" w:themeColor="text1"/>
                <w:sz w:val="20"/>
                <w:szCs w:val="20"/>
                <w:lang w:val="en-US"/>
              </w:rPr>
              <w:t> </w:t>
            </w:r>
          </w:p>
          <w:p w14:paraId="745022A4"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414DE577"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6468D1AE"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2440FD0B"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6C3859FF"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48E18505"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tc>
      </w:tr>
      <w:tr w:rsidR="00285AAA" w14:paraId="0CD3FDD8" w14:textId="77777777" w:rsidTr="00E575D6">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688A6FA1" w14:textId="77777777" w:rsidR="00285AAA" w:rsidRPr="00877F6E" w:rsidRDefault="00285AAA" w:rsidP="00E575D6">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Reflections</w:t>
            </w:r>
            <w:r w:rsidRPr="00877F6E">
              <w:rPr>
                <w:rStyle w:val="eop"/>
                <w:rFonts w:ascii="Calibri" w:eastAsiaTheme="majorEastAsia" w:hAnsi="Calibri" w:cs="Calibri"/>
                <w:color w:val="000000" w:themeColor="text1"/>
                <w:sz w:val="20"/>
                <w:szCs w:val="20"/>
                <w:lang w:val="en-US"/>
              </w:rPr>
              <w:t> </w:t>
            </w:r>
          </w:p>
          <w:p w14:paraId="21E96C5A"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12EE6BA6"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r w:rsidRPr="00D2273F">
              <w:rPr>
                <w:rStyle w:val="normaltextrun"/>
                <w:rFonts w:ascii="Calibri" w:eastAsiaTheme="majorEastAsia" w:hAnsi="Calibri" w:cs="Calibri"/>
                <w:sz w:val="20"/>
                <w:szCs w:val="20"/>
                <w:lang w:val="en-US"/>
              </w:rPr>
              <w:t>W</w:t>
            </w:r>
            <w:r w:rsidRPr="00D2273F">
              <w:rPr>
                <w:rStyle w:val="normaltextrun"/>
                <w:rFonts w:ascii="Calibri" w:eastAsiaTheme="majorEastAsia" w:hAnsi="Calibri" w:cs="Calibri"/>
                <w:sz w:val="20"/>
                <w:szCs w:val="20"/>
              </w:rPr>
              <w:t>hat has gone well?</w:t>
            </w:r>
          </w:p>
          <w:p w14:paraId="5FA4868F"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p>
          <w:p w14:paraId="45CB1230"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r w:rsidRPr="00D2273F">
              <w:rPr>
                <w:rStyle w:val="normaltextrun"/>
                <w:rFonts w:ascii="Calibri" w:eastAsiaTheme="majorEastAsia" w:hAnsi="Calibri" w:cs="Calibri"/>
                <w:sz w:val="20"/>
                <w:szCs w:val="20"/>
                <w:lang w:val="en-US"/>
              </w:rPr>
              <w:t>What has not gone as expected?</w:t>
            </w:r>
          </w:p>
          <w:p w14:paraId="1A85870B" w14:textId="77777777" w:rsidR="00285AAA"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p>
          <w:p w14:paraId="0F9A6F0A"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r w:rsidRPr="00D2273F">
              <w:rPr>
                <w:rStyle w:val="normaltextrun"/>
                <w:rFonts w:ascii="Calibri" w:eastAsiaTheme="majorEastAsia" w:hAnsi="Calibri" w:cs="Calibri"/>
                <w:sz w:val="20"/>
                <w:szCs w:val="20"/>
                <w:lang w:val="en-US"/>
              </w:rPr>
              <w:t>Any changes I need to make for next week?</w:t>
            </w:r>
          </w:p>
          <w:p w14:paraId="32A29565"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p>
          <w:p w14:paraId="224A1777"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r w:rsidRPr="00D2273F">
              <w:rPr>
                <w:rStyle w:val="normaltextrun"/>
                <w:rFonts w:ascii="Calibri" w:eastAsiaTheme="majorEastAsia" w:hAnsi="Calibri" w:cs="Calibri"/>
                <w:sz w:val="20"/>
                <w:szCs w:val="20"/>
                <w:lang w:val="en-US"/>
              </w:rPr>
              <w:t>Any good practices I should make sure I continue?</w:t>
            </w:r>
          </w:p>
          <w:p w14:paraId="0F72E68F"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p>
          <w:p w14:paraId="4603A383" w14:textId="77777777" w:rsidR="00285AAA"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r w:rsidRPr="00D2273F">
              <w:rPr>
                <w:rStyle w:val="normaltextrun"/>
                <w:rFonts w:ascii="Calibri" w:eastAsiaTheme="majorEastAsia" w:hAnsi="Calibri" w:cs="Calibri"/>
                <w:sz w:val="20"/>
                <w:szCs w:val="20"/>
                <w:lang w:val="en-US"/>
              </w:rPr>
              <w:t>Anything that is (or might) cause me not to make the progress I expect next week?</w:t>
            </w:r>
          </w:p>
          <w:p w14:paraId="14A4AED6" w14:textId="77777777" w:rsidR="00285AAA"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p>
        </w:tc>
      </w:tr>
      <w:tr w:rsidR="00285AAA" w14:paraId="0E756156" w14:textId="77777777" w:rsidTr="00E57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3BBE007D"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Project Health</w:t>
            </w:r>
          </w:p>
        </w:tc>
        <w:tc>
          <w:tcPr>
            <w:tcW w:w="6378" w:type="dxa"/>
            <w:gridSpan w:val="3"/>
            <w:shd w:val="clear" w:color="auto" w:fill="auto"/>
          </w:tcPr>
          <w:p w14:paraId="03259E05" w14:textId="77777777" w:rsidR="00285AAA" w:rsidRDefault="00285AAA" w:rsidP="00E575D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i/>
                <w:iCs/>
                <w:color w:val="000000" w:themeColor="text1"/>
                <w:sz w:val="20"/>
                <w:szCs w:val="20"/>
                <w:lang w:val="en-US"/>
              </w:rPr>
            </w:pPr>
            <w:r w:rsidRPr="004B16CF">
              <w:rPr>
                <w:rStyle w:val="normaltextrun"/>
                <w:rFonts w:ascii="Calibri" w:eastAsiaTheme="majorEastAsia" w:hAnsi="Calibri" w:cs="Calibri"/>
                <w:i/>
                <w:iCs/>
                <w:color w:val="000000" w:themeColor="text1"/>
                <w:sz w:val="20"/>
                <w:szCs w:val="20"/>
                <w:lang w:val="en-US"/>
              </w:rPr>
              <w:t>Enter Green, Orange or Red (Green means all good, Orange means there are some issues, Red means there are stumbling blocks to progress needing urgent attention</w:t>
            </w:r>
            <w:r>
              <w:rPr>
                <w:rStyle w:val="normaltextrun"/>
                <w:rFonts w:ascii="Calibri" w:eastAsiaTheme="majorEastAsia" w:hAnsi="Calibri" w:cs="Calibri"/>
                <w:i/>
                <w:iCs/>
                <w:color w:val="000000" w:themeColor="text1"/>
                <w:sz w:val="20"/>
                <w:szCs w:val="20"/>
                <w:lang w:val="en-US"/>
              </w:rPr>
              <w:t>.)</w:t>
            </w:r>
          </w:p>
          <w:p w14:paraId="552BDACA" w14:textId="77777777" w:rsidR="00285AAA" w:rsidRPr="00F235C9" w:rsidRDefault="00285AAA" w:rsidP="00E575D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i/>
                <w:iCs/>
                <w:sz w:val="22"/>
                <w:szCs w:val="22"/>
                <w:lang w:val="en-US"/>
              </w:rPr>
            </w:pPr>
          </w:p>
        </w:tc>
      </w:tr>
      <w:tr w:rsidR="00285AAA" w14:paraId="43029BD1" w14:textId="77777777" w:rsidTr="00E575D6">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4823E494" w14:textId="77777777" w:rsidR="00285AAA" w:rsidRPr="00877F6E" w:rsidRDefault="00285AAA" w:rsidP="00E575D6">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Issues Arising</w:t>
            </w:r>
            <w:r w:rsidRPr="00877F6E">
              <w:rPr>
                <w:rStyle w:val="eop"/>
                <w:rFonts w:ascii="Calibri" w:eastAsiaTheme="majorEastAsia" w:hAnsi="Calibri" w:cs="Calibri"/>
                <w:color w:val="000000" w:themeColor="text1"/>
                <w:sz w:val="20"/>
                <w:szCs w:val="20"/>
                <w:lang w:val="en-US"/>
              </w:rPr>
              <w:t> </w:t>
            </w:r>
          </w:p>
          <w:p w14:paraId="2404CE6B"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676FB1BD" w14:textId="77777777" w:rsidR="00285AAA"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r w:rsidRPr="004B16CF">
              <w:rPr>
                <w:rStyle w:val="normaltextrun"/>
                <w:rFonts w:ascii="Calibri" w:eastAsiaTheme="majorEastAsia" w:hAnsi="Calibri" w:cs="Calibri"/>
                <w:i/>
                <w:iCs/>
                <w:sz w:val="20"/>
                <w:szCs w:val="20"/>
                <w:lang w:val="en-US"/>
              </w:rPr>
              <w:t>Detail any major issues that have arisen.</w:t>
            </w:r>
            <w:r w:rsidRPr="004B16CF">
              <w:rPr>
                <w:rStyle w:val="normaltextrun"/>
                <w:rFonts w:ascii="Calibri" w:eastAsiaTheme="majorEastAsia" w:hAnsi="Calibri" w:cs="Calibri"/>
                <w:sz w:val="20"/>
                <w:szCs w:val="20"/>
                <w:lang w:val="en-US"/>
              </w:rPr>
              <w:t xml:space="preserve"> </w:t>
            </w:r>
          </w:p>
        </w:tc>
      </w:tr>
      <w:tr w:rsidR="00285AAA" w14:paraId="1F2D17F8" w14:textId="77777777" w:rsidTr="00E57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bottom w:val="none" w:sz="0" w:space="0" w:color="auto"/>
            </w:tcBorders>
            <w:shd w:val="clear" w:color="auto" w:fill="BDD6EE" w:themeFill="accent1" w:themeFillTint="66"/>
          </w:tcPr>
          <w:p w14:paraId="562079F1"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r>
              <w:rPr>
                <w:rStyle w:val="normaltextrun"/>
                <w:rFonts w:ascii="Calibri" w:eastAsiaTheme="majorEastAsia" w:hAnsi="Calibri" w:cs="Calibri"/>
                <w:color w:val="000000" w:themeColor="text1"/>
                <w:sz w:val="20"/>
                <w:szCs w:val="20"/>
                <w:lang w:val="en-US"/>
              </w:rPr>
              <w:t>Strategy to Resolve Project Health and Issues Arising</w:t>
            </w:r>
          </w:p>
        </w:tc>
        <w:tc>
          <w:tcPr>
            <w:tcW w:w="6378" w:type="dxa"/>
            <w:gridSpan w:val="3"/>
            <w:shd w:val="clear" w:color="auto" w:fill="auto"/>
          </w:tcPr>
          <w:p w14:paraId="36F2E44C" w14:textId="77777777" w:rsidR="00285AAA" w:rsidRDefault="00285AAA" w:rsidP="00E575D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r w:rsidRPr="00C055A2">
              <w:rPr>
                <w:rFonts w:ascii="Calibri" w:eastAsiaTheme="majorEastAsia" w:hAnsi="Calibri" w:cs="Calibri"/>
                <w:i/>
                <w:iCs/>
                <w:sz w:val="20"/>
                <w:szCs w:val="20"/>
                <w:lang w:val="en-US"/>
              </w:rPr>
              <w:t xml:space="preserve">If your project health has been rated as orange or red for two weeks or more, or if any major issues have arisen, outline </w:t>
            </w:r>
            <w:r>
              <w:rPr>
                <w:rFonts w:ascii="Calibri" w:eastAsiaTheme="majorEastAsia" w:hAnsi="Calibri" w:cs="Calibri"/>
                <w:i/>
                <w:iCs/>
                <w:sz w:val="20"/>
                <w:szCs w:val="20"/>
                <w:lang w:val="en-US"/>
              </w:rPr>
              <w:t>Y</w:t>
            </w:r>
            <w:r w:rsidRPr="00C055A2">
              <w:rPr>
                <w:rFonts w:ascii="Calibri" w:eastAsiaTheme="majorEastAsia" w:hAnsi="Calibri" w:cs="Calibri"/>
                <w:i/>
                <w:iCs/>
                <w:sz w:val="20"/>
                <w:szCs w:val="20"/>
                <w:lang w:val="en-US"/>
              </w:rPr>
              <w:t xml:space="preserve">our strategy for resolution. This may include discussions with the </w:t>
            </w:r>
            <w:r>
              <w:rPr>
                <w:rFonts w:ascii="Calibri" w:eastAsiaTheme="majorEastAsia" w:hAnsi="Calibri" w:cs="Calibri"/>
                <w:i/>
                <w:iCs/>
                <w:sz w:val="20"/>
                <w:szCs w:val="20"/>
                <w:lang w:val="en-US"/>
              </w:rPr>
              <w:t>H</w:t>
            </w:r>
            <w:r w:rsidRPr="00C055A2">
              <w:rPr>
                <w:rFonts w:ascii="Calibri" w:eastAsiaTheme="majorEastAsia" w:hAnsi="Calibri" w:cs="Calibri"/>
                <w:i/>
                <w:iCs/>
                <w:sz w:val="20"/>
                <w:szCs w:val="20"/>
                <w:lang w:val="en-US"/>
              </w:rPr>
              <w:t xml:space="preserve">ost or COMP staff. For serious concerns, you must escalate the issue to the attention of the </w:t>
            </w:r>
            <w:r>
              <w:rPr>
                <w:rFonts w:ascii="Calibri" w:eastAsiaTheme="majorEastAsia" w:hAnsi="Calibri" w:cs="Calibri"/>
                <w:i/>
                <w:iCs/>
                <w:sz w:val="20"/>
                <w:szCs w:val="20"/>
                <w:lang w:val="en-US"/>
              </w:rPr>
              <w:t>E</w:t>
            </w:r>
            <w:r w:rsidRPr="00C055A2">
              <w:rPr>
                <w:rFonts w:ascii="Calibri" w:eastAsiaTheme="majorEastAsia" w:hAnsi="Calibri" w:cs="Calibri"/>
                <w:i/>
                <w:iCs/>
                <w:sz w:val="20"/>
                <w:szCs w:val="20"/>
                <w:lang w:val="en-US"/>
              </w:rPr>
              <w:t>xaminer.</w:t>
            </w:r>
          </w:p>
        </w:tc>
      </w:tr>
    </w:tbl>
    <w:p w14:paraId="19B030C5" w14:textId="77777777" w:rsidR="00285AAA" w:rsidRDefault="00285AAA" w:rsidP="00B13368">
      <w:pPr>
        <w:pStyle w:val="paragraph"/>
        <w:spacing w:before="0" w:beforeAutospacing="0" w:after="0" w:afterAutospacing="0"/>
        <w:textAlignment w:val="baseline"/>
        <w:rPr>
          <w:rStyle w:val="normaltextrun"/>
          <w:rFonts w:ascii="Calibri" w:eastAsiaTheme="majorEastAsia" w:hAnsi="Calibri" w:cs="Calibri"/>
          <w:i/>
          <w:iCs/>
          <w:sz w:val="22"/>
          <w:szCs w:val="22"/>
          <w:lang w:val="en-US"/>
        </w:rPr>
      </w:pPr>
    </w:p>
    <w:p w14:paraId="77D8DD25" w14:textId="77777777" w:rsidR="00285AAA" w:rsidRDefault="00285AAA" w:rsidP="00B13368">
      <w:pPr>
        <w:pStyle w:val="paragraph"/>
        <w:spacing w:before="0" w:beforeAutospacing="0" w:after="0" w:afterAutospacing="0"/>
        <w:textAlignment w:val="baseline"/>
        <w:rPr>
          <w:rStyle w:val="normaltextrun"/>
          <w:rFonts w:ascii="Calibri" w:eastAsiaTheme="majorEastAsia" w:hAnsi="Calibri" w:cs="Calibri"/>
          <w:i/>
          <w:iCs/>
          <w:sz w:val="22"/>
          <w:szCs w:val="22"/>
          <w:lang w:val="en-US"/>
        </w:rPr>
      </w:pP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126"/>
        <w:gridCol w:w="2552"/>
        <w:gridCol w:w="1700"/>
      </w:tblGrid>
      <w:tr w:rsidR="00285AAA" w14:paraId="51709B48" w14:textId="77777777" w:rsidTr="00E575D6">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9350" w:type="dxa"/>
            <w:gridSpan w:val="4"/>
            <w:tcBorders>
              <w:top w:val="none" w:sz="0" w:space="0" w:color="auto"/>
              <w:left w:val="none" w:sz="0" w:space="0" w:color="auto"/>
              <w:right w:val="none" w:sz="0" w:space="0" w:color="auto"/>
            </w:tcBorders>
            <w:shd w:val="clear" w:color="auto" w:fill="9CC2E5" w:themeFill="accent1" w:themeFillTint="99"/>
          </w:tcPr>
          <w:p w14:paraId="4A5F9F57" w14:textId="1CD66BD0" w:rsidR="00285AAA" w:rsidRDefault="00285AAA" w:rsidP="00E575D6">
            <w:pPr>
              <w:pStyle w:val="Heading1"/>
              <w:outlineLvl w:val="0"/>
              <w:rPr>
                <w:rStyle w:val="normaltextrun"/>
                <w:rFonts w:ascii="Calibri" w:hAnsi="Calibri" w:cs="Calibri"/>
                <w:sz w:val="22"/>
                <w:szCs w:val="22"/>
              </w:rPr>
            </w:pPr>
            <w:r w:rsidRPr="00F235C9">
              <w:rPr>
                <w:rStyle w:val="normaltextrun"/>
                <w:color w:val="000000" w:themeColor="text1"/>
                <w:sz w:val="24"/>
                <w:szCs w:val="24"/>
              </w:rPr>
              <w:t xml:space="preserve">Week </w:t>
            </w:r>
            <w:r>
              <w:rPr>
                <w:rStyle w:val="normaltextrun"/>
                <w:color w:val="000000" w:themeColor="text1"/>
                <w:sz w:val="24"/>
                <w:szCs w:val="24"/>
              </w:rPr>
              <w:t>9</w:t>
            </w:r>
            <w:r w:rsidRPr="00F235C9">
              <w:rPr>
                <w:rStyle w:val="normaltextrun"/>
                <w:color w:val="000000" w:themeColor="text1"/>
                <w:sz w:val="24"/>
                <w:szCs w:val="24"/>
              </w:rPr>
              <w:t xml:space="preserve">: </w:t>
            </w:r>
            <w:r w:rsidRPr="00F235C9">
              <w:rPr>
                <w:rStyle w:val="normaltextrun"/>
                <w:i/>
                <w:iCs/>
                <w:color w:val="000000" w:themeColor="text1"/>
                <w:sz w:val="24"/>
                <w:szCs w:val="24"/>
              </w:rPr>
              <w:t>{enter date range}</w:t>
            </w:r>
          </w:p>
        </w:tc>
      </w:tr>
      <w:tr w:rsidR="00285AAA" w14:paraId="2FE3E23F" w14:textId="77777777" w:rsidTr="00E57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6801E85A" w14:textId="77777777" w:rsidR="00285AAA" w:rsidRPr="00877F6E" w:rsidRDefault="00285AAA" w:rsidP="00E575D6">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Tasks Completed and Time Spent on each Task</w:t>
            </w:r>
            <w:r w:rsidRPr="00877F6E">
              <w:rPr>
                <w:rStyle w:val="eop"/>
                <w:rFonts w:ascii="Calibri" w:eastAsiaTheme="majorEastAsia" w:hAnsi="Calibri" w:cs="Calibri"/>
                <w:color w:val="000000" w:themeColor="text1"/>
                <w:sz w:val="20"/>
                <w:szCs w:val="20"/>
                <w:lang w:val="en-US"/>
              </w:rPr>
              <w:t> </w:t>
            </w:r>
          </w:p>
          <w:p w14:paraId="2C3BC4AD"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0BF4DD9E"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4BE6B5CA"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6CD8D37B"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5536125D"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166B5D38"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tc>
      </w:tr>
      <w:tr w:rsidR="00285AAA" w14:paraId="0CC046A5" w14:textId="77777777" w:rsidTr="00E575D6">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546B4781" w14:textId="77777777" w:rsidR="00285AAA" w:rsidRDefault="00285AAA" w:rsidP="00E575D6">
            <w:pPr>
              <w:pStyle w:val="paragraph"/>
              <w:spacing w:before="0" w:beforeAutospacing="0" w:after="0" w:afterAutospacing="0"/>
              <w:ind w:left="720"/>
              <w:textAlignment w:val="baseline"/>
              <w:rPr>
                <w:rStyle w:val="normaltextrun"/>
                <w:rFonts w:ascii="Calibri" w:eastAsiaTheme="majorEastAsia" w:hAnsi="Calibri" w:cs="Calibri"/>
                <w:sz w:val="22"/>
                <w:szCs w:val="22"/>
                <w:lang w:val="en-US"/>
              </w:rPr>
            </w:pPr>
            <w:r w:rsidRPr="00877F6E">
              <w:rPr>
                <w:rStyle w:val="normaltextrun"/>
                <w:rFonts w:ascii="Calibri" w:eastAsiaTheme="majorEastAsia" w:hAnsi="Calibri" w:cs="Calibri"/>
                <w:color w:val="000000" w:themeColor="text1"/>
                <w:sz w:val="20"/>
                <w:szCs w:val="20"/>
                <w:lang w:val="en-US"/>
              </w:rPr>
              <w:t>Project Hours this week</w:t>
            </w:r>
          </w:p>
        </w:tc>
        <w:tc>
          <w:tcPr>
            <w:tcW w:w="2126" w:type="dxa"/>
            <w:shd w:val="clear" w:color="auto" w:fill="auto"/>
          </w:tcPr>
          <w:p w14:paraId="32A2F7AE" w14:textId="77777777" w:rsidR="00285AAA" w:rsidRDefault="00285AAA" w:rsidP="00E575D6">
            <w:pPr>
              <w:pStyle w:val="paragraph"/>
              <w:spacing w:before="0" w:beforeAutospacing="0" w:after="0" w:afterAutospacing="0"/>
              <w:ind w:left="72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p>
        </w:tc>
        <w:tc>
          <w:tcPr>
            <w:tcW w:w="2552" w:type="dxa"/>
            <w:shd w:val="clear" w:color="auto" w:fill="BDD6EE" w:themeFill="accent1" w:themeFillTint="66"/>
          </w:tcPr>
          <w:p w14:paraId="3104A38E" w14:textId="77777777" w:rsidR="00285AAA" w:rsidRPr="00DD6625" w:rsidRDefault="00285AAA" w:rsidP="00E575D6">
            <w:pPr>
              <w:pStyle w:val="paragraph"/>
              <w:spacing w:before="0" w:beforeAutospacing="0" w:after="0" w:afterAutospacing="0"/>
              <w:ind w:left="41"/>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b/>
                <w:bCs/>
                <w:sz w:val="22"/>
                <w:szCs w:val="22"/>
                <w:lang w:val="en-US"/>
              </w:rPr>
            </w:pPr>
            <w:r w:rsidRPr="00DD6625">
              <w:rPr>
                <w:rStyle w:val="normaltextrun"/>
                <w:rFonts w:ascii="Calibri" w:eastAsiaTheme="majorEastAsia" w:hAnsi="Calibri" w:cs="Calibri"/>
                <w:b/>
                <w:bCs/>
                <w:color w:val="000000" w:themeColor="text1"/>
                <w:sz w:val="20"/>
                <w:szCs w:val="20"/>
                <w:lang w:val="en-US"/>
              </w:rPr>
              <w:t xml:space="preserve">Sum of Total Project Hours (incl. </w:t>
            </w:r>
            <w:r>
              <w:rPr>
                <w:rStyle w:val="normaltextrun"/>
                <w:rFonts w:ascii="Calibri" w:eastAsiaTheme="majorEastAsia" w:hAnsi="Calibri" w:cs="Calibri"/>
                <w:b/>
                <w:bCs/>
                <w:color w:val="000000" w:themeColor="text1"/>
                <w:sz w:val="20"/>
                <w:szCs w:val="20"/>
                <w:lang w:val="en-US"/>
              </w:rPr>
              <w:t>p</w:t>
            </w:r>
            <w:r w:rsidRPr="00DD6625">
              <w:rPr>
                <w:rStyle w:val="normaltextrun"/>
                <w:rFonts w:ascii="Calibri" w:eastAsiaTheme="majorEastAsia" w:hAnsi="Calibri" w:cs="Calibri"/>
                <w:b/>
                <w:bCs/>
                <w:color w:val="000000" w:themeColor="text1"/>
                <w:sz w:val="20"/>
                <w:szCs w:val="20"/>
                <w:lang w:val="en-US"/>
              </w:rPr>
              <w:t>rior</w:t>
            </w:r>
            <w:r>
              <w:rPr>
                <w:rStyle w:val="normaltextrun"/>
                <w:rFonts w:ascii="Calibri" w:eastAsiaTheme="majorEastAsia" w:hAnsi="Calibri" w:cs="Calibri"/>
                <w:b/>
                <w:bCs/>
                <w:color w:val="000000" w:themeColor="text1"/>
                <w:sz w:val="20"/>
                <w:szCs w:val="20"/>
                <w:lang w:val="en-US"/>
              </w:rPr>
              <w:t xml:space="preserve"> week’s</w:t>
            </w:r>
            <w:r w:rsidRPr="00DD6625">
              <w:rPr>
                <w:rStyle w:val="normaltextrun"/>
                <w:rFonts w:ascii="Calibri" w:eastAsiaTheme="majorEastAsia" w:hAnsi="Calibri" w:cs="Calibri"/>
                <w:b/>
                <w:bCs/>
                <w:color w:val="000000" w:themeColor="text1"/>
                <w:sz w:val="20"/>
                <w:szCs w:val="20"/>
                <w:lang w:val="en-US"/>
              </w:rPr>
              <w:t xml:space="preserve"> </w:t>
            </w:r>
            <w:r>
              <w:rPr>
                <w:rStyle w:val="normaltextrun"/>
                <w:rFonts w:ascii="Calibri" w:eastAsiaTheme="majorEastAsia" w:hAnsi="Calibri" w:cs="Calibri"/>
                <w:b/>
                <w:bCs/>
                <w:color w:val="000000" w:themeColor="text1"/>
                <w:sz w:val="20"/>
                <w:szCs w:val="20"/>
                <w:lang w:val="en-US"/>
              </w:rPr>
              <w:t>h</w:t>
            </w:r>
            <w:r w:rsidRPr="00DD6625">
              <w:rPr>
                <w:rStyle w:val="normaltextrun"/>
                <w:rFonts w:ascii="Calibri" w:eastAsiaTheme="majorEastAsia" w:hAnsi="Calibri" w:cs="Calibri"/>
                <w:b/>
                <w:bCs/>
                <w:color w:val="000000" w:themeColor="text1"/>
                <w:sz w:val="20"/>
                <w:szCs w:val="20"/>
                <w:lang w:val="en-US"/>
              </w:rPr>
              <w:t>ours)</w:t>
            </w:r>
          </w:p>
        </w:tc>
        <w:tc>
          <w:tcPr>
            <w:tcW w:w="1700" w:type="dxa"/>
            <w:shd w:val="clear" w:color="auto" w:fill="auto"/>
          </w:tcPr>
          <w:p w14:paraId="1A035428" w14:textId="77777777" w:rsidR="00285AAA" w:rsidRDefault="00285AAA" w:rsidP="00E575D6">
            <w:pPr>
              <w:pStyle w:val="paragraph"/>
              <w:spacing w:before="0" w:beforeAutospacing="0" w:after="0" w:afterAutospacing="0"/>
              <w:ind w:left="72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p>
        </w:tc>
      </w:tr>
      <w:tr w:rsidR="00285AAA" w14:paraId="45BFB2F3" w14:textId="77777777" w:rsidTr="00E57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4762DFB0" w14:textId="77777777" w:rsidR="00285AAA" w:rsidRPr="00877F6E" w:rsidRDefault="00285AAA" w:rsidP="00E575D6">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Plans/Goals for Next Week</w:t>
            </w:r>
            <w:r w:rsidRPr="00877F6E">
              <w:rPr>
                <w:rStyle w:val="eop"/>
                <w:rFonts w:ascii="Calibri" w:eastAsiaTheme="majorEastAsia" w:hAnsi="Calibri" w:cs="Calibri"/>
                <w:color w:val="000000" w:themeColor="text1"/>
                <w:sz w:val="20"/>
                <w:szCs w:val="20"/>
                <w:lang w:val="en-US"/>
              </w:rPr>
              <w:t> </w:t>
            </w:r>
          </w:p>
          <w:p w14:paraId="372C422C"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37F366A7"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0FB5F840"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53017216"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798290BA"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20F72E80"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tc>
      </w:tr>
      <w:tr w:rsidR="00285AAA" w14:paraId="3A0C826B" w14:textId="77777777" w:rsidTr="00E575D6">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6640F4EF" w14:textId="77777777" w:rsidR="00285AAA" w:rsidRPr="00877F6E" w:rsidRDefault="00285AAA" w:rsidP="00E575D6">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Reflections</w:t>
            </w:r>
            <w:r w:rsidRPr="00877F6E">
              <w:rPr>
                <w:rStyle w:val="eop"/>
                <w:rFonts w:ascii="Calibri" w:eastAsiaTheme="majorEastAsia" w:hAnsi="Calibri" w:cs="Calibri"/>
                <w:color w:val="000000" w:themeColor="text1"/>
                <w:sz w:val="20"/>
                <w:szCs w:val="20"/>
                <w:lang w:val="en-US"/>
              </w:rPr>
              <w:t> </w:t>
            </w:r>
          </w:p>
          <w:p w14:paraId="65015ACD"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00054C7C"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r w:rsidRPr="00D2273F">
              <w:rPr>
                <w:rStyle w:val="normaltextrun"/>
                <w:rFonts w:ascii="Calibri" w:eastAsiaTheme="majorEastAsia" w:hAnsi="Calibri" w:cs="Calibri"/>
                <w:sz w:val="20"/>
                <w:szCs w:val="20"/>
                <w:lang w:val="en-US"/>
              </w:rPr>
              <w:t>W</w:t>
            </w:r>
            <w:r w:rsidRPr="00D2273F">
              <w:rPr>
                <w:rStyle w:val="normaltextrun"/>
                <w:rFonts w:ascii="Calibri" w:eastAsiaTheme="majorEastAsia" w:hAnsi="Calibri" w:cs="Calibri"/>
                <w:sz w:val="20"/>
                <w:szCs w:val="20"/>
              </w:rPr>
              <w:t>hat has gone well?</w:t>
            </w:r>
          </w:p>
          <w:p w14:paraId="6653D4A3"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p>
          <w:p w14:paraId="391155C5"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r w:rsidRPr="00D2273F">
              <w:rPr>
                <w:rStyle w:val="normaltextrun"/>
                <w:rFonts w:ascii="Calibri" w:eastAsiaTheme="majorEastAsia" w:hAnsi="Calibri" w:cs="Calibri"/>
                <w:sz w:val="20"/>
                <w:szCs w:val="20"/>
                <w:lang w:val="en-US"/>
              </w:rPr>
              <w:t>What has not gone as expected?</w:t>
            </w:r>
          </w:p>
          <w:p w14:paraId="69144520" w14:textId="77777777" w:rsidR="00285AAA"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p>
          <w:p w14:paraId="49ACBF4E"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r w:rsidRPr="00D2273F">
              <w:rPr>
                <w:rStyle w:val="normaltextrun"/>
                <w:rFonts w:ascii="Calibri" w:eastAsiaTheme="majorEastAsia" w:hAnsi="Calibri" w:cs="Calibri"/>
                <w:sz w:val="20"/>
                <w:szCs w:val="20"/>
                <w:lang w:val="en-US"/>
              </w:rPr>
              <w:t>Any changes I need to make for next week?</w:t>
            </w:r>
          </w:p>
          <w:p w14:paraId="0333F5A5"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p>
          <w:p w14:paraId="7B637A67"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r w:rsidRPr="00D2273F">
              <w:rPr>
                <w:rStyle w:val="normaltextrun"/>
                <w:rFonts w:ascii="Calibri" w:eastAsiaTheme="majorEastAsia" w:hAnsi="Calibri" w:cs="Calibri"/>
                <w:sz w:val="20"/>
                <w:szCs w:val="20"/>
                <w:lang w:val="en-US"/>
              </w:rPr>
              <w:t>Any good practices I should make sure I continue?</w:t>
            </w:r>
          </w:p>
          <w:p w14:paraId="325BBBDB"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p>
          <w:p w14:paraId="04428379" w14:textId="77777777" w:rsidR="00285AAA"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r w:rsidRPr="00D2273F">
              <w:rPr>
                <w:rStyle w:val="normaltextrun"/>
                <w:rFonts w:ascii="Calibri" w:eastAsiaTheme="majorEastAsia" w:hAnsi="Calibri" w:cs="Calibri"/>
                <w:sz w:val="20"/>
                <w:szCs w:val="20"/>
                <w:lang w:val="en-US"/>
              </w:rPr>
              <w:t>Anything that is (or might) cause me not to make the progress I expect next week?</w:t>
            </w:r>
          </w:p>
          <w:p w14:paraId="06BA744E" w14:textId="77777777" w:rsidR="00285AAA"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p>
        </w:tc>
      </w:tr>
      <w:tr w:rsidR="00285AAA" w14:paraId="13F74CF2" w14:textId="77777777" w:rsidTr="00E57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0CF4118D"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Project Health</w:t>
            </w:r>
          </w:p>
        </w:tc>
        <w:tc>
          <w:tcPr>
            <w:tcW w:w="6378" w:type="dxa"/>
            <w:gridSpan w:val="3"/>
            <w:shd w:val="clear" w:color="auto" w:fill="auto"/>
          </w:tcPr>
          <w:p w14:paraId="0A51F710" w14:textId="77777777" w:rsidR="00285AAA" w:rsidRDefault="00285AAA" w:rsidP="00E575D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i/>
                <w:iCs/>
                <w:color w:val="000000" w:themeColor="text1"/>
                <w:sz w:val="20"/>
                <w:szCs w:val="20"/>
                <w:lang w:val="en-US"/>
              </w:rPr>
            </w:pPr>
            <w:r w:rsidRPr="004B16CF">
              <w:rPr>
                <w:rStyle w:val="normaltextrun"/>
                <w:rFonts w:ascii="Calibri" w:eastAsiaTheme="majorEastAsia" w:hAnsi="Calibri" w:cs="Calibri"/>
                <w:i/>
                <w:iCs/>
                <w:color w:val="000000" w:themeColor="text1"/>
                <w:sz w:val="20"/>
                <w:szCs w:val="20"/>
                <w:lang w:val="en-US"/>
              </w:rPr>
              <w:t>Enter Green, Orange or Red (Green means all good, Orange means there are some issues, Red means there are stumbling blocks to progress needing urgent attention</w:t>
            </w:r>
            <w:r>
              <w:rPr>
                <w:rStyle w:val="normaltextrun"/>
                <w:rFonts w:ascii="Calibri" w:eastAsiaTheme="majorEastAsia" w:hAnsi="Calibri" w:cs="Calibri"/>
                <w:i/>
                <w:iCs/>
                <w:color w:val="000000" w:themeColor="text1"/>
                <w:sz w:val="20"/>
                <w:szCs w:val="20"/>
                <w:lang w:val="en-US"/>
              </w:rPr>
              <w:t>.)</w:t>
            </w:r>
          </w:p>
          <w:p w14:paraId="057FD411" w14:textId="77777777" w:rsidR="00285AAA" w:rsidRPr="00F235C9" w:rsidRDefault="00285AAA" w:rsidP="00E575D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i/>
                <w:iCs/>
                <w:sz w:val="22"/>
                <w:szCs w:val="22"/>
                <w:lang w:val="en-US"/>
              </w:rPr>
            </w:pPr>
          </w:p>
        </w:tc>
      </w:tr>
      <w:tr w:rsidR="00285AAA" w14:paraId="0FB30CCC" w14:textId="77777777" w:rsidTr="00E575D6">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114F9F4E" w14:textId="77777777" w:rsidR="00285AAA" w:rsidRPr="00877F6E" w:rsidRDefault="00285AAA" w:rsidP="00E575D6">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Issues Arising</w:t>
            </w:r>
            <w:r w:rsidRPr="00877F6E">
              <w:rPr>
                <w:rStyle w:val="eop"/>
                <w:rFonts w:ascii="Calibri" w:eastAsiaTheme="majorEastAsia" w:hAnsi="Calibri" w:cs="Calibri"/>
                <w:color w:val="000000" w:themeColor="text1"/>
                <w:sz w:val="20"/>
                <w:szCs w:val="20"/>
                <w:lang w:val="en-US"/>
              </w:rPr>
              <w:t> </w:t>
            </w:r>
          </w:p>
          <w:p w14:paraId="369F4070"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1677DF02" w14:textId="77777777" w:rsidR="00285AAA"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r w:rsidRPr="004B16CF">
              <w:rPr>
                <w:rStyle w:val="normaltextrun"/>
                <w:rFonts w:ascii="Calibri" w:eastAsiaTheme="majorEastAsia" w:hAnsi="Calibri" w:cs="Calibri"/>
                <w:i/>
                <w:iCs/>
                <w:sz w:val="20"/>
                <w:szCs w:val="20"/>
                <w:lang w:val="en-US"/>
              </w:rPr>
              <w:t>Detail any major issues that have arisen.</w:t>
            </w:r>
            <w:r w:rsidRPr="004B16CF">
              <w:rPr>
                <w:rStyle w:val="normaltextrun"/>
                <w:rFonts w:ascii="Calibri" w:eastAsiaTheme="majorEastAsia" w:hAnsi="Calibri" w:cs="Calibri"/>
                <w:sz w:val="20"/>
                <w:szCs w:val="20"/>
                <w:lang w:val="en-US"/>
              </w:rPr>
              <w:t xml:space="preserve"> </w:t>
            </w:r>
          </w:p>
        </w:tc>
      </w:tr>
      <w:tr w:rsidR="00285AAA" w14:paraId="39310592" w14:textId="77777777" w:rsidTr="00E57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bottom w:val="none" w:sz="0" w:space="0" w:color="auto"/>
            </w:tcBorders>
            <w:shd w:val="clear" w:color="auto" w:fill="BDD6EE" w:themeFill="accent1" w:themeFillTint="66"/>
          </w:tcPr>
          <w:p w14:paraId="62FEA302"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r>
              <w:rPr>
                <w:rStyle w:val="normaltextrun"/>
                <w:rFonts w:ascii="Calibri" w:eastAsiaTheme="majorEastAsia" w:hAnsi="Calibri" w:cs="Calibri"/>
                <w:color w:val="000000" w:themeColor="text1"/>
                <w:sz w:val="20"/>
                <w:szCs w:val="20"/>
                <w:lang w:val="en-US"/>
              </w:rPr>
              <w:t>Strategy to Resolve Project Health and Issues Arising</w:t>
            </w:r>
          </w:p>
        </w:tc>
        <w:tc>
          <w:tcPr>
            <w:tcW w:w="6378" w:type="dxa"/>
            <w:gridSpan w:val="3"/>
            <w:shd w:val="clear" w:color="auto" w:fill="auto"/>
          </w:tcPr>
          <w:p w14:paraId="5DC066B5" w14:textId="77777777" w:rsidR="00285AAA" w:rsidRDefault="00285AAA" w:rsidP="00E575D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r w:rsidRPr="00C055A2">
              <w:rPr>
                <w:rFonts w:ascii="Calibri" w:eastAsiaTheme="majorEastAsia" w:hAnsi="Calibri" w:cs="Calibri"/>
                <w:i/>
                <w:iCs/>
                <w:sz w:val="20"/>
                <w:szCs w:val="20"/>
                <w:lang w:val="en-US"/>
              </w:rPr>
              <w:t xml:space="preserve">If your project health has been rated as orange or red for two weeks or more, or if any major issues have arisen, outline </w:t>
            </w:r>
            <w:r>
              <w:rPr>
                <w:rFonts w:ascii="Calibri" w:eastAsiaTheme="majorEastAsia" w:hAnsi="Calibri" w:cs="Calibri"/>
                <w:i/>
                <w:iCs/>
                <w:sz w:val="20"/>
                <w:szCs w:val="20"/>
                <w:lang w:val="en-US"/>
              </w:rPr>
              <w:t>Y</w:t>
            </w:r>
            <w:r w:rsidRPr="00C055A2">
              <w:rPr>
                <w:rFonts w:ascii="Calibri" w:eastAsiaTheme="majorEastAsia" w:hAnsi="Calibri" w:cs="Calibri"/>
                <w:i/>
                <w:iCs/>
                <w:sz w:val="20"/>
                <w:szCs w:val="20"/>
                <w:lang w:val="en-US"/>
              </w:rPr>
              <w:t xml:space="preserve">our strategy for resolution. This may include discussions with the </w:t>
            </w:r>
            <w:r>
              <w:rPr>
                <w:rFonts w:ascii="Calibri" w:eastAsiaTheme="majorEastAsia" w:hAnsi="Calibri" w:cs="Calibri"/>
                <w:i/>
                <w:iCs/>
                <w:sz w:val="20"/>
                <w:szCs w:val="20"/>
                <w:lang w:val="en-US"/>
              </w:rPr>
              <w:t>H</w:t>
            </w:r>
            <w:r w:rsidRPr="00C055A2">
              <w:rPr>
                <w:rFonts w:ascii="Calibri" w:eastAsiaTheme="majorEastAsia" w:hAnsi="Calibri" w:cs="Calibri"/>
                <w:i/>
                <w:iCs/>
                <w:sz w:val="20"/>
                <w:szCs w:val="20"/>
                <w:lang w:val="en-US"/>
              </w:rPr>
              <w:t xml:space="preserve">ost or COMP staff. For serious concerns, you must escalate the issue to the attention of the </w:t>
            </w:r>
            <w:r>
              <w:rPr>
                <w:rFonts w:ascii="Calibri" w:eastAsiaTheme="majorEastAsia" w:hAnsi="Calibri" w:cs="Calibri"/>
                <w:i/>
                <w:iCs/>
                <w:sz w:val="20"/>
                <w:szCs w:val="20"/>
                <w:lang w:val="en-US"/>
              </w:rPr>
              <w:t>E</w:t>
            </w:r>
            <w:r w:rsidRPr="00C055A2">
              <w:rPr>
                <w:rFonts w:ascii="Calibri" w:eastAsiaTheme="majorEastAsia" w:hAnsi="Calibri" w:cs="Calibri"/>
                <w:i/>
                <w:iCs/>
                <w:sz w:val="20"/>
                <w:szCs w:val="20"/>
                <w:lang w:val="en-US"/>
              </w:rPr>
              <w:t>xaminer.</w:t>
            </w:r>
          </w:p>
        </w:tc>
      </w:tr>
    </w:tbl>
    <w:p w14:paraId="55A8DE29" w14:textId="77777777" w:rsidR="00285AAA" w:rsidRDefault="00285AAA" w:rsidP="00B13368">
      <w:pPr>
        <w:pStyle w:val="paragraph"/>
        <w:spacing w:before="0" w:beforeAutospacing="0" w:after="0" w:afterAutospacing="0"/>
        <w:textAlignment w:val="baseline"/>
        <w:rPr>
          <w:rStyle w:val="normaltextrun"/>
          <w:rFonts w:ascii="Calibri" w:eastAsiaTheme="majorEastAsia" w:hAnsi="Calibri" w:cs="Calibri"/>
          <w:i/>
          <w:iCs/>
          <w:sz w:val="22"/>
          <w:szCs w:val="22"/>
          <w:lang w:val="en-US"/>
        </w:rPr>
      </w:pPr>
    </w:p>
    <w:p w14:paraId="68F2C83A" w14:textId="77777777" w:rsidR="00285AAA" w:rsidRDefault="00285AAA" w:rsidP="00B13368">
      <w:pPr>
        <w:pStyle w:val="paragraph"/>
        <w:spacing w:before="0" w:beforeAutospacing="0" w:after="0" w:afterAutospacing="0"/>
        <w:textAlignment w:val="baseline"/>
        <w:rPr>
          <w:rStyle w:val="normaltextrun"/>
          <w:rFonts w:ascii="Calibri" w:eastAsiaTheme="majorEastAsia" w:hAnsi="Calibri" w:cs="Calibri"/>
          <w:i/>
          <w:iCs/>
          <w:sz w:val="22"/>
          <w:szCs w:val="22"/>
          <w:lang w:val="en-US"/>
        </w:rPr>
      </w:pP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126"/>
        <w:gridCol w:w="2552"/>
        <w:gridCol w:w="1700"/>
      </w:tblGrid>
      <w:tr w:rsidR="00285AAA" w14:paraId="622B5D5F" w14:textId="77777777" w:rsidTr="00E575D6">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9350" w:type="dxa"/>
            <w:gridSpan w:val="4"/>
            <w:tcBorders>
              <w:top w:val="none" w:sz="0" w:space="0" w:color="auto"/>
              <w:left w:val="none" w:sz="0" w:space="0" w:color="auto"/>
              <w:right w:val="none" w:sz="0" w:space="0" w:color="auto"/>
            </w:tcBorders>
            <w:shd w:val="clear" w:color="auto" w:fill="9CC2E5" w:themeFill="accent1" w:themeFillTint="99"/>
          </w:tcPr>
          <w:p w14:paraId="039765DC" w14:textId="46A54F58" w:rsidR="00285AAA" w:rsidRDefault="00285AAA" w:rsidP="00E575D6">
            <w:pPr>
              <w:pStyle w:val="Heading1"/>
              <w:outlineLvl w:val="0"/>
              <w:rPr>
                <w:rStyle w:val="normaltextrun"/>
                <w:rFonts w:ascii="Calibri" w:hAnsi="Calibri" w:cs="Calibri"/>
                <w:sz w:val="22"/>
                <w:szCs w:val="22"/>
              </w:rPr>
            </w:pPr>
            <w:r w:rsidRPr="00F235C9">
              <w:rPr>
                <w:rStyle w:val="normaltextrun"/>
                <w:color w:val="000000" w:themeColor="text1"/>
                <w:sz w:val="24"/>
                <w:szCs w:val="24"/>
              </w:rPr>
              <w:t xml:space="preserve">Week </w:t>
            </w:r>
            <w:r>
              <w:rPr>
                <w:rStyle w:val="normaltextrun"/>
                <w:color w:val="000000" w:themeColor="text1"/>
                <w:sz w:val="24"/>
                <w:szCs w:val="24"/>
              </w:rPr>
              <w:t>10</w:t>
            </w:r>
            <w:r w:rsidRPr="00F235C9">
              <w:rPr>
                <w:rStyle w:val="normaltextrun"/>
                <w:color w:val="000000" w:themeColor="text1"/>
                <w:sz w:val="24"/>
                <w:szCs w:val="24"/>
              </w:rPr>
              <w:t xml:space="preserve">: </w:t>
            </w:r>
            <w:r w:rsidRPr="00F235C9">
              <w:rPr>
                <w:rStyle w:val="normaltextrun"/>
                <w:i/>
                <w:iCs/>
                <w:color w:val="000000" w:themeColor="text1"/>
                <w:sz w:val="24"/>
                <w:szCs w:val="24"/>
              </w:rPr>
              <w:t>{enter date range}</w:t>
            </w:r>
          </w:p>
        </w:tc>
      </w:tr>
      <w:tr w:rsidR="00285AAA" w14:paraId="7E175341" w14:textId="77777777" w:rsidTr="00E57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34A9E50C" w14:textId="77777777" w:rsidR="00285AAA" w:rsidRPr="00877F6E" w:rsidRDefault="00285AAA" w:rsidP="00E575D6">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Tasks Completed and Time Spent on each Task</w:t>
            </w:r>
            <w:r w:rsidRPr="00877F6E">
              <w:rPr>
                <w:rStyle w:val="eop"/>
                <w:rFonts w:ascii="Calibri" w:eastAsiaTheme="majorEastAsia" w:hAnsi="Calibri" w:cs="Calibri"/>
                <w:color w:val="000000" w:themeColor="text1"/>
                <w:sz w:val="20"/>
                <w:szCs w:val="20"/>
                <w:lang w:val="en-US"/>
              </w:rPr>
              <w:t> </w:t>
            </w:r>
          </w:p>
          <w:p w14:paraId="74C4C789"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3C27CC3B"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5DD2B7D7"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77E3AD16"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74741A1A"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251A540E"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tc>
      </w:tr>
      <w:tr w:rsidR="00285AAA" w14:paraId="3EFB1319" w14:textId="77777777" w:rsidTr="00E575D6">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5FE1F154" w14:textId="77777777" w:rsidR="00285AAA" w:rsidRDefault="00285AAA" w:rsidP="00E575D6">
            <w:pPr>
              <w:pStyle w:val="paragraph"/>
              <w:spacing w:before="0" w:beforeAutospacing="0" w:after="0" w:afterAutospacing="0"/>
              <w:ind w:left="720"/>
              <w:textAlignment w:val="baseline"/>
              <w:rPr>
                <w:rStyle w:val="normaltextrun"/>
                <w:rFonts w:ascii="Calibri" w:eastAsiaTheme="majorEastAsia" w:hAnsi="Calibri" w:cs="Calibri"/>
                <w:sz w:val="22"/>
                <w:szCs w:val="22"/>
                <w:lang w:val="en-US"/>
              </w:rPr>
            </w:pPr>
            <w:r w:rsidRPr="00877F6E">
              <w:rPr>
                <w:rStyle w:val="normaltextrun"/>
                <w:rFonts w:ascii="Calibri" w:eastAsiaTheme="majorEastAsia" w:hAnsi="Calibri" w:cs="Calibri"/>
                <w:color w:val="000000" w:themeColor="text1"/>
                <w:sz w:val="20"/>
                <w:szCs w:val="20"/>
                <w:lang w:val="en-US"/>
              </w:rPr>
              <w:t>Project Hours this week</w:t>
            </w:r>
          </w:p>
        </w:tc>
        <w:tc>
          <w:tcPr>
            <w:tcW w:w="2126" w:type="dxa"/>
            <w:shd w:val="clear" w:color="auto" w:fill="auto"/>
          </w:tcPr>
          <w:p w14:paraId="79F40226" w14:textId="77777777" w:rsidR="00285AAA" w:rsidRDefault="00285AAA" w:rsidP="00E575D6">
            <w:pPr>
              <w:pStyle w:val="paragraph"/>
              <w:spacing w:before="0" w:beforeAutospacing="0" w:after="0" w:afterAutospacing="0"/>
              <w:ind w:left="72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p>
        </w:tc>
        <w:tc>
          <w:tcPr>
            <w:tcW w:w="2552" w:type="dxa"/>
            <w:shd w:val="clear" w:color="auto" w:fill="BDD6EE" w:themeFill="accent1" w:themeFillTint="66"/>
          </w:tcPr>
          <w:p w14:paraId="21035575" w14:textId="77777777" w:rsidR="00285AAA" w:rsidRPr="00DD6625" w:rsidRDefault="00285AAA" w:rsidP="00E575D6">
            <w:pPr>
              <w:pStyle w:val="paragraph"/>
              <w:spacing w:before="0" w:beforeAutospacing="0" w:after="0" w:afterAutospacing="0"/>
              <w:ind w:left="41"/>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b/>
                <w:bCs/>
                <w:sz w:val="22"/>
                <w:szCs w:val="22"/>
                <w:lang w:val="en-US"/>
              </w:rPr>
            </w:pPr>
            <w:r w:rsidRPr="00DD6625">
              <w:rPr>
                <w:rStyle w:val="normaltextrun"/>
                <w:rFonts w:ascii="Calibri" w:eastAsiaTheme="majorEastAsia" w:hAnsi="Calibri" w:cs="Calibri"/>
                <w:b/>
                <w:bCs/>
                <w:color w:val="000000" w:themeColor="text1"/>
                <w:sz w:val="20"/>
                <w:szCs w:val="20"/>
                <w:lang w:val="en-US"/>
              </w:rPr>
              <w:t xml:space="preserve">Sum of Total Project Hours (incl. </w:t>
            </w:r>
            <w:r>
              <w:rPr>
                <w:rStyle w:val="normaltextrun"/>
                <w:rFonts w:ascii="Calibri" w:eastAsiaTheme="majorEastAsia" w:hAnsi="Calibri" w:cs="Calibri"/>
                <w:b/>
                <w:bCs/>
                <w:color w:val="000000" w:themeColor="text1"/>
                <w:sz w:val="20"/>
                <w:szCs w:val="20"/>
                <w:lang w:val="en-US"/>
              </w:rPr>
              <w:t>p</w:t>
            </w:r>
            <w:r w:rsidRPr="00DD6625">
              <w:rPr>
                <w:rStyle w:val="normaltextrun"/>
                <w:rFonts w:ascii="Calibri" w:eastAsiaTheme="majorEastAsia" w:hAnsi="Calibri" w:cs="Calibri"/>
                <w:b/>
                <w:bCs/>
                <w:color w:val="000000" w:themeColor="text1"/>
                <w:sz w:val="20"/>
                <w:szCs w:val="20"/>
                <w:lang w:val="en-US"/>
              </w:rPr>
              <w:t>rior</w:t>
            </w:r>
            <w:r>
              <w:rPr>
                <w:rStyle w:val="normaltextrun"/>
                <w:rFonts w:ascii="Calibri" w:eastAsiaTheme="majorEastAsia" w:hAnsi="Calibri" w:cs="Calibri"/>
                <w:b/>
                <w:bCs/>
                <w:color w:val="000000" w:themeColor="text1"/>
                <w:sz w:val="20"/>
                <w:szCs w:val="20"/>
                <w:lang w:val="en-US"/>
              </w:rPr>
              <w:t xml:space="preserve"> week’s</w:t>
            </w:r>
            <w:r w:rsidRPr="00DD6625">
              <w:rPr>
                <w:rStyle w:val="normaltextrun"/>
                <w:rFonts w:ascii="Calibri" w:eastAsiaTheme="majorEastAsia" w:hAnsi="Calibri" w:cs="Calibri"/>
                <w:b/>
                <w:bCs/>
                <w:color w:val="000000" w:themeColor="text1"/>
                <w:sz w:val="20"/>
                <w:szCs w:val="20"/>
                <w:lang w:val="en-US"/>
              </w:rPr>
              <w:t xml:space="preserve"> </w:t>
            </w:r>
            <w:r>
              <w:rPr>
                <w:rStyle w:val="normaltextrun"/>
                <w:rFonts w:ascii="Calibri" w:eastAsiaTheme="majorEastAsia" w:hAnsi="Calibri" w:cs="Calibri"/>
                <w:b/>
                <w:bCs/>
                <w:color w:val="000000" w:themeColor="text1"/>
                <w:sz w:val="20"/>
                <w:szCs w:val="20"/>
                <w:lang w:val="en-US"/>
              </w:rPr>
              <w:t>h</w:t>
            </w:r>
            <w:r w:rsidRPr="00DD6625">
              <w:rPr>
                <w:rStyle w:val="normaltextrun"/>
                <w:rFonts w:ascii="Calibri" w:eastAsiaTheme="majorEastAsia" w:hAnsi="Calibri" w:cs="Calibri"/>
                <w:b/>
                <w:bCs/>
                <w:color w:val="000000" w:themeColor="text1"/>
                <w:sz w:val="20"/>
                <w:szCs w:val="20"/>
                <w:lang w:val="en-US"/>
              </w:rPr>
              <w:t>ours)</w:t>
            </w:r>
          </w:p>
        </w:tc>
        <w:tc>
          <w:tcPr>
            <w:tcW w:w="1700" w:type="dxa"/>
            <w:shd w:val="clear" w:color="auto" w:fill="auto"/>
          </w:tcPr>
          <w:p w14:paraId="17F2217A" w14:textId="77777777" w:rsidR="00285AAA" w:rsidRDefault="00285AAA" w:rsidP="00E575D6">
            <w:pPr>
              <w:pStyle w:val="paragraph"/>
              <w:spacing w:before="0" w:beforeAutospacing="0" w:after="0" w:afterAutospacing="0"/>
              <w:ind w:left="72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p>
        </w:tc>
      </w:tr>
      <w:tr w:rsidR="00285AAA" w14:paraId="66186FC2" w14:textId="77777777" w:rsidTr="00E57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41186E63" w14:textId="77777777" w:rsidR="00285AAA" w:rsidRPr="00877F6E" w:rsidRDefault="00285AAA" w:rsidP="00E575D6">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Plans/Goals for Next Week</w:t>
            </w:r>
            <w:r w:rsidRPr="00877F6E">
              <w:rPr>
                <w:rStyle w:val="eop"/>
                <w:rFonts w:ascii="Calibri" w:eastAsiaTheme="majorEastAsia" w:hAnsi="Calibri" w:cs="Calibri"/>
                <w:color w:val="000000" w:themeColor="text1"/>
                <w:sz w:val="20"/>
                <w:szCs w:val="20"/>
                <w:lang w:val="en-US"/>
              </w:rPr>
              <w:t> </w:t>
            </w:r>
          </w:p>
          <w:p w14:paraId="614FB0AB"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49396EC1"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3B5ACBC3"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2547D607"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4FEA8A62"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73CBA226"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tc>
      </w:tr>
      <w:tr w:rsidR="00285AAA" w14:paraId="6BB321DE" w14:textId="77777777" w:rsidTr="00E575D6">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52844B4E" w14:textId="77777777" w:rsidR="00285AAA" w:rsidRPr="00877F6E" w:rsidRDefault="00285AAA" w:rsidP="00E575D6">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lastRenderedPageBreak/>
              <w:t>Reflections</w:t>
            </w:r>
            <w:r w:rsidRPr="00877F6E">
              <w:rPr>
                <w:rStyle w:val="eop"/>
                <w:rFonts w:ascii="Calibri" w:eastAsiaTheme="majorEastAsia" w:hAnsi="Calibri" w:cs="Calibri"/>
                <w:color w:val="000000" w:themeColor="text1"/>
                <w:sz w:val="20"/>
                <w:szCs w:val="20"/>
                <w:lang w:val="en-US"/>
              </w:rPr>
              <w:t> </w:t>
            </w:r>
          </w:p>
          <w:p w14:paraId="3849C368"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00DA3EFB"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r w:rsidRPr="00D2273F">
              <w:rPr>
                <w:rStyle w:val="normaltextrun"/>
                <w:rFonts w:ascii="Calibri" w:eastAsiaTheme="majorEastAsia" w:hAnsi="Calibri" w:cs="Calibri"/>
                <w:sz w:val="20"/>
                <w:szCs w:val="20"/>
                <w:lang w:val="en-US"/>
              </w:rPr>
              <w:t>W</w:t>
            </w:r>
            <w:r w:rsidRPr="00D2273F">
              <w:rPr>
                <w:rStyle w:val="normaltextrun"/>
                <w:rFonts w:ascii="Calibri" w:eastAsiaTheme="majorEastAsia" w:hAnsi="Calibri" w:cs="Calibri"/>
                <w:sz w:val="20"/>
                <w:szCs w:val="20"/>
              </w:rPr>
              <w:t>hat has gone well?</w:t>
            </w:r>
          </w:p>
          <w:p w14:paraId="4FAEE0A0"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p>
          <w:p w14:paraId="02EC31DF"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r w:rsidRPr="00D2273F">
              <w:rPr>
                <w:rStyle w:val="normaltextrun"/>
                <w:rFonts w:ascii="Calibri" w:eastAsiaTheme="majorEastAsia" w:hAnsi="Calibri" w:cs="Calibri"/>
                <w:sz w:val="20"/>
                <w:szCs w:val="20"/>
                <w:lang w:val="en-US"/>
              </w:rPr>
              <w:t>What has not gone as expected?</w:t>
            </w:r>
          </w:p>
          <w:p w14:paraId="3A41EB7D" w14:textId="77777777" w:rsidR="00285AAA"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p>
          <w:p w14:paraId="0DF3EC16"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r w:rsidRPr="00D2273F">
              <w:rPr>
                <w:rStyle w:val="normaltextrun"/>
                <w:rFonts w:ascii="Calibri" w:eastAsiaTheme="majorEastAsia" w:hAnsi="Calibri" w:cs="Calibri"/>
                <w:sz w:val="20"/>
                <w:szCs w:val="20"/>
                <w:lang w:val="en-US"/>
              </w:rPr>
              <w:t>Any changes I need to make for next week?</w:t>
            </w:r>
          </w:p>
          <w:p w14:paraId="61B4D205"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p>
          <w:p w14:paraId="70E9F556"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r w:rsidRPr="00D2273F">
              <w:rPr>
                <w:rStyle w:val="normaltextrun"/>
                <w:rFonts w:ascii="Calibri" w:eastAsiaTheme="majorEastAsia" w:hAnsi="Calibri" w:cs="Calibri"/>
                <w:sz w:val="20"/>
                <w:szCs w:val="20"/>
                <w:lang w:val="en-US"/>
              </w:rPr>
              <w:t>Any good practices I should make sure I continue?</w:t>
            </w:r>
          </w:p>
          <w:p w14:paraId="5A75D72E"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p>
          <w:p w14:paraId="75CCF220" w14:textId="77777777" w:rsidR="00285AAA"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r w:rsidRPr="00D2273F">
              <w:rPr>
                <w:rStyle w:val="normaltextrun"/>
                <w:rFonts w:ascii="Calibri" w:eastAsiaTheme="majorEastAsia" w:hAnsi="Calibri" w:cs="Calibri"/>
                <w:sz w:val="20"/>
                <w:szCs w:val="20"/>
                <w:lang w:val="en-US"/>
              </w:rPr>
              <w:t>Anything that is (or might) cause me not to make the progress I expect next week?</w:t>
            </w:r>
          </w:p>
          <w:p w14:paraId="52719D7A" w14:textId="77777777" w:rsidR="00285AAA"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p>
        </w:tc>
      </w:tr>
      <w:tr w:rsidR="00285AAA" w14:paraId="1C3C8C33" w14:textId="77777777" w:rsidTr="00E57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5227259A"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Project Health</w:t>
            </w:r>
          </w:p>
        </w:tc>
        <w:tc>
          <w:tcPr>
            <w:tcW w:w="6378" w:type="dxa"/>
            <w:gridSpan w:val="3"/>
            <w:shd w:val="clear" w:color="auto" w:fill="auto"/>
          </w:tcPr>
          <w:p w14:paraId="42DA6AC6" w14:textId="77777777" w:rsidR="00285AAA" w:rsidRDefault="00285AAA" w:rsidP="00E575D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i/>
                <w:iCs/>
                <w:color w:val="000000" w:themeColor="text1"/>
                <w:sz w:val="20"/>
                <w:szCs w:val="20"/>
                <w:lang w:val="en-US"/>
              </w:rPr>
            </w:pPr>
            <w:r w:rsidRPr="004B16CF">
              <w:rPr>
                <w:rStyle w:val="normaltextrun"/>
                <w:rFonts w:ascii="Calibri" w:eastAsiaTheme="majorEastAsia" w:hAnsi="Calibri" w:cs="Calibri"/>
                <w:i/>
                <w:iCs/>
                <w:color w:val="000000" w:themeColor="text1"/>
                <w:sz w:val="20"/>
                <w:szCs w:val="20"/>
                <w:lang w:val="en-US"/>
              </w:rPr>
              <w:t>Enter Green, Orange or Red (Green means all good, Orange means there are some issues, Red means there are stumbling blocks to progress needing urgent attention</w:t>
            </w:r>
            <w:r>
              <w:rPr>
                <w:rStyle w:val="normaltextrun"/>
                <w:rFonts w:ascii="Calibri" w:eastAsiaTheme="majorEastAsia" w:hAnsi="Calibri" w:cs="Calibri"/>
                <w:i/>
                <w:iCs/>
                <w:color w:val="000000" w:themeColor="text1"/>
                <w:sz w:val="20"/>
                <w:szCs w:val="20"/>
                <w:lang w:val="en-US"/>
              </w:rPr>
              <w:t>.)</w:t>
            </w:r>
          </w:p>
          <w:p w14:paraId="503F0200" w14:textId="77777777" w:rsidR="00285AAA" w:rsidRPr="00F235C9" w:rsidRDefault="00285AAA" w:rsidP="00E575D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i/>
                <w:iCs/>
                <w:sz w:val="22"/>
                <w:szCs w:val="22"/>
                <w:lang w:val="en-US"/>
              </w:rPr>
            </w:pPr>
          </w:p>
        </w:tc>
      </w:tr>
      <w:tr w:rsidR="00285AAA" w14:paraId="778EB296" w14:textId="77777777" w:rsidTr="00E575D6">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59DB3DF8" w14:textId="77777777" w:rsidR="00285AAA" w:rsidRPr="00877F6E" w:rsidRDefault="00285AAA" w:rsidP="00E575D6">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Issues Arising</w:t>
            </w:r>
            <w:r w:rsidRPr="00877F6E">
              <w:rPr>
                <w:rStyle w:val="eop"/>
                <w:rFonts w:ascii="Calibri" w:eastAsiaTheme="majorEastAsia" w:hAnsi="Calibri" w:cs="Calibri"/>
                <w:color w:val="000000" w:themeColor="text1"/>
                <w:sz w:val="20"/>
                <w:szCs w:val="20"/>
                <w:lang w:val="en-US"/>
              </w:rPr>
              <w:t> </w:t>
            </w:r>
          </w:p>
          <w:p w14:paraId="4AE52AD6"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54A9221E" w14:textId="77777777" w:rsidR="00285AAA"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r w:rsidRPr="004B16CF">
              <w:rPr>
                <w:rStyle w:val="normaltextrun"/>
                <w:rFonts w:ascii="Calibri" w:eastAsiaTheme="majorEastAsia" w:hAnsi="Calibri" w:cs="Calibri"/>
                <w:i/>
                <w:iCs/>
                <w:sz w:val="20"/>
                <w:szCs w:val="20"/>
                <w:lang w:val="en-US"/>
              </w:rPr>
              <w:t>Detail any major issues that have arisen.</w:t>
            </w:r>
            <w:r w:rsidRPr="004B16CF">
              <w:rPr>
                <w:rStyle w:val="normaltextrun"/>
                <w:rFonts w:ascii="Calibri" w:eastAsiaTheme="majorEastAsia" w:hAnsi="Calibri" w:cs="Calibri"/>
                <w:sz w:val="20"/>
                <w:szCs w:val="20"/>
                <w:lang w:val="en-US"/>
              </w:rPr>
              <w:t xml:space="preserve"> </w:t>
            </w:r>
          </w:p>
        </w:tc>
      </w:tr>
      <w:tr w:rsidR="00285AAA" w14:paraId="4EC8C0E3" w14:textId="77777777" w:rsidTr="00E57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bottom w:val="none" w:sz="0" w:space="0" w:color="auto"/>
            </w:tcBorders>
            <w:shd w:val="clear" w:color="auto" w:fill="BDD6EE" w:themeFill="accent1" w:themeFillTint="66"/>
          </w:tcPr>
          <w:p w14:paraId="38660E97"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r>
              <w:rPr>
                <w:rStyle w:val="normaltextrun"/>
                <w:rFonts w:ascii="Calibri" w:eastAsiaTheme="majorEastAsia" w:hAnsi="Calibri" w:cs="Calibri"/>
                <w:color w:val="000000" w:themeColor="text1"/>
                <w:sz w:val="20"/>
                <w:szCs w:val="20"/>
                <w:lang w:val="en-US"/>
              </w:rPr>
              <w:t>Strategy to Resolve Project Health and Issues Arising</w:t>
            </w:r>
          </w:p>
        </w:tc>
        <w:tc>
          <w:tcPr>
            <w:tcW w:w="6378" w:type="dxa"/>
            <w:gridSpan w:val="3"/>
            <w:shd w:val="clear" w:color="auto" w:fill="auto"/>
          </w:tcPr>
          <w:p w14:paraId="3E4A987D" w14:textId="77777777" w:rsidR="00285AAA" w:rsidRDefault="00285AAA" w:rsidP="00E575D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r w:rsidRPr="00C055A2">
              <w:rPr>
                <w:rFonts w:ascii="Calibri" w:eastAsiaTheme="majorEastAsia" w:hAnsi="Calibri" w:cs="Calibri"/>
                <w:i/>
                <w:iCs/>
                <w:sz w:val="20"/>
                <w:szCs w:val="20"/>
                <w:lang w:val="en-US"/>
              </w:rPr>
              <w:t xml:space="preserve">If your project health has been rated as orange or red for two weeks or more, or if any major issues have arisen, outline </w:t>
            </w:r>
            <w:r>
              <w:rPr>
                <w:rFonts w:ascii="Calibri" w:eastAsiaTheme="majorEastAsia" w:hAnsi="Calibri" w:cs="Calibri"/>
                <w:i/>
                <w:iCs/>
                <w:sz w:val="20"/>
                <w:szCs w:val="20"/>
                <w:lang w:val="en-US"/>
              </w:rPr>
              <w:t>Y</w:t>
            </w:r>
            <w:r w:rsidRPr="00C055A2">
              <w:rPr>
                <w:rFonts w:ascii="Calibri" w:eastAsiaTheme="majorEastAsia" w:hAnsi="Calibri" w:cs="Calibri"/>
                <w:i/>
                <w:iCs/>
                <w:sz w:val="20"/>
                <w:szCs w:val="20"/>
                <w:lang w:val="en-US"/>
              </w:rPr>
              <w:t xml:space="preserve">our strategy for resolution. This may include discussions with the </w:t>
            </w:r>
            <w:r>
              <w:rPr>
                <w:rFonts w:ascii="Calibri" w:eastAsiaTheme="majorEastAsia" w:hAnsi="Calibri" w:cs="Calibri"/>
                <w:i/>
                <w:iCs/>
                <w:sz w:val="20"/>
                <w:szCs w:val="20"/>
                <w:lang w:val="en-US"/>
              </w:rPr>
              <w:t>H</w:t>
            </w:r>
            <w:r w:rsidRPr="00C055A2">
              <w:rPr>
                <w:rFonts w:ascii="Calibri" w:eastAsiaTheme="majorEastAsia" w:hAnsi="Calibri" w:cs="Calibri"/>
                <w:i/>
                <w:iCs/>
                <w:sz w:val="20"/>
                <w:szCs w:val="20"/>
                <w:lang w:val="en-US"/>
              </w:rPr>
              <w:t xml:space="preserve">ost or COMP staff. For serious concerns, you must escalate the issue to the attention of the </w:t>
            </w:r>
            <w:r>
              <w:rPr>
                <w:rFonts w:ascii="Calibri" w:eastAsiaTheme="majorEastAsia" w:hAnsi="Calibri" w:cs="Calibri"/>
                <w:i/>
                <w:iCs/>
                <w:sz w:val="20"/>
                <w:szCs w:val="20"/>
                <w:lang w:val="en-US"/>
              </w:rPr>
              <w:t>E</w:t>
            </w:r>
            <w:r w:rsidRPr="00C055A2">
              <w:rPr>
                <w:rFonts w:ascii="Calibri" w:eastAsiaTheme="majorEastAsia" w:hAnsi="Calibri" w:cs="Calibri"/>
                <w:i/>
                <w:iCs/>
                <w:sz w:val="20"/>
                <w:szCs w:val="20"/>
                <w:lang w:val="en-US"/>
              </w:rPr>
              <w:t>xaminer.</w:t>
            </w:r>
          </w:p>
        </w:tc>
      </w:tr>
    </w:tbl>
    <w:p w14:paraId="44F845B7" w14:textId="77777777" w:rsidR="00285AAA" w:rsidRDefault="00285AAA" w:rsidP="00B13368">
      <w:pPr>
        <w:pStyle w:val="paragraph"/>
        <w:spacing w:before="0" w:beforeAutospacing="0" w:after="0" w:afterAutospacing="0"/>
        <w:textAlignment w:val="baseline"/>
        <w:rPr>
          <w:rStyle w:val="normaltextrun"/>
          <w:rFonts w:ascii="Calibri" w:eastAsiaTheme="majorEastAsia" w:hAnsi="Calibri" w:cs="Calibri"/>
          <w:i/>
          <w:iCs/>
          <w:sz w:val="22"/>
          <w:szCs w:val="22"/>
          <w:lang w:val="en-US"/>
        </w:rPr>
      </w:pP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126"/>
        <w:gridCol w:w="2552"/>
        <w:gridCol w:w="1700"/>
      </w:tblGrid>
      <w:tr w:rsidR="00285AAA" w14:paraId="21BADC13" w14:textId="77777777" w:rsidTr="00E575D6">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9350" w:type="dxa"/>
            <w:gridSpan w:val="4"/>
            <w:tcBorders>
              <w:top w:val="none" w:sz="0" w:space="0" w:color="auto"/>
              <w:left w:val="none" w:sz="0" w:space="0" w:color="auto"/>
              <w:right w:val="none" w:sz="0" w:space="0" w:color="auto"/>
            </w:tcBorders>
            <w:shd w:val="clear" w:color="auto" w:fill="9CC2E5" w:themeFill="accent1" w:themeFillTint="99"/>
          </w:tcPr>
          <w:p w14:paraId="451DC27C" w14:textId="611BFBCC" w:rsidR="00285AAA" w:rsidRDefault="00285AAA" w:rsidP="00E575D6">
            <w:pPr>
              <w:pStyle w:val="Heading1"/>
              <w:outlineLvl w:val="0"/>
              <w:rPr>
                <w:rStyle w:val="normaltextrun"/>
                <w:rFonts w:ascii="Calibri" w:hAnsi="Calibri" w:cs="Calibri"/>
                <w:sz w:val="22"/>
                <w:szCs w:val="22"/>
              </w:rPr>
            </w:pPr>
            <w:r w:rsidRPr="00F235C9">
              <w:rPr>
                <w:rStyle w:val="normaltextrun"/>
                <w:color w:val="000000" w:themeColor="text1"/>
                <w:sz w:val="24"/>
                <w:szCs w:val="24"/>
              </w:rPr>
              <w:t xml:space="preserve">Week </w:t>
            </w:r>
            <w:r>
              <w:rPr>
                <w:rStyle w:val="normaltextrun"/>
                <w:color w:val="000000" w:themeColor="text1"/>
                <w:sz w:val="24"/>
                <w:szCs w:val="24"/>
              </w:rPr>
              <w:t>10</w:t>
            </w:r>
            <w:r w:rsidRPr="00F235C9">
              <w:rPr>
                <w:rStyle w:val="normaltextrun"/>
                <w:color w:val="000000" w:themeColor="text1"/>
                <w:sz w:val="24"/>
                <w:szCs w:val="24"/>
              </w:rPr>
              <w:t xml:space="preserve">: </w:t>
            </w:r>
            <w:r w:rsidRPr="00F235C9">
              <w:rPr>
                <w:rStyle w:val="normaltextrun"/>
                <w:i/>
                <w:iCs/>
                <w:color w:val="000000" w:themeColor="text1"/>
                <w:sz w:val="24"/>
                <w:szCs w:val="24"/>
              </w:rPr>
              <w:t>{enter date range}</w:t>
            </w:r>
          </w:p>
        </w:tc>
      </w:tr>
      <w:tr w:rsidR="00285AAA" w14:paraId="06FA0394" w14:textId="77777777" w:rsidTr="00E57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18999441" w14:textId="77777777" w:rsidR="00285AAA" w:rsidRPr="00877F6E" w:rsidRDefault="00285AAA" w:rsidP="00E575D6">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Tasks Completed and Time Spent on each Task</w:t>
            </w:r>
            <w:r w:rsidRPr="00877F6E">
              <w:rPr>
                <w:rStyle w:val="eop"/>
                <w:rFonts w:ascii="Calibri" w:eastAsiaTheme="majorEastAsia" w:hAnsi="Calibri" w:cs="Calibri"/>
                <w:color w:val="000000" w:themeColor="text1"/>
                <w:sz w:val="20"/>
                <w:szCs w:val="20"/>
                <w:lang w:val="en-US"/>
              </w:rPr>
              <w:t> </w:t>
            </w:r>
          </w:p>
          <w:p w14:paraId="56D942CD"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67E48D5C"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460FE8EC"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6B679227"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7F5EDBFF"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752AD353"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tc>
      </w:tr>
      <w:tr w:rsidR="00285AAA" w14:paraId="54132030" w14:textId="77777777" w:rsidTr="00E575D6">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4067F1F3" w14:textId="77777777" w:rsidR="00285AAA" w:rsidRDefault="00285AAA" w:rsidP="00E575D6">
            <w:pPr>
              <w:pStyle w:val="paragraph"/>
              <w:spacing w:before="0" w:beforeAutospacing="0" w:after="0" w:afterAutospacing="0"/>
              <w:ind w:left="720"/>
              <w:textAlignment w:val="baseline"/>
              <w:rPr>
                <w:rStyle w:val="normaltextrun"/>
                <w:rFonts w:ascii="Calibri" w:eastAsiaTheme="majorEastAsia" w:hAnsi="Calibri" w:cs="Calibri"/>
                <w:sz w:val="22"/>
                <w:szCs w:val="22"/>
                <w:lang w:val="en-US"/>
              </w:rPr>
            </w:pPr>
            <w:r w:rsidRPr="00877F6E">
              <w:rPr>
                <w:rStyle w:val="normaltextrun"/>
                <w:rFonts w:ascii="Calibri" w:eastAsiaTheme="majorEastAsia" w:hAnsi="Calibri" w:cs="Calibri"/>
                <w:color w:val="000000" w:themeColor="text1"/>
                <w:sz w:val="20"/>
                <w:szCs w:val="20"/>
                <w:lang w:val="en-US"/>
              </w:rPr>
              <w:t>Project Hours this week</w:t>
            </w:r>
          </w:p>
        </w:tc>
        <w:tc>
          <w:tcPr>
            <w:tcW w:w="2126" w:type="dxa"/>
            <w:shd w:val="clear" w:color="auto" w:fill="auto"/>
          </w:tcPr>
          <w:p w14:paraId="6EB9BF0E" w14:textId="77777777" w:rsidR="00285AAA" w:rsidRDefault="00285AAA" w:rsidP="00E575D6">
            <w:pPr>
              <w:pStyle w:val="paragraph"/>
              <w:spacing w:before="0" w:beforeAutospacing="0" w:after="0" w:afterAutospacing="0"/>
              <w:ind w:left="72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p>
        </w:tc>
        <w:tc>
          <w:tcPr>
            <w:tcW w:w="2552" w:type="dxa"/>
            <w:shd w:val="clear" w:color="auto" w:fill="BDD6EE" w:themeFill="accent1" w:themeFillTint="66"/>
          </w:tcPr>
          <w:p w14:paraId="66E37CBC" w14:textId="77777777" w:rsidR="00285AAA" w:rsidRPr="00DD6625" w:rsidRDefault="00285AAA" w:rsidP="00E575D6">
            <w:pPr>
              <w:pStyle w:val="paragraph"/>
              <w:spacing w:before="0" w:beforeAutospacing="0" w:after="0" w:afterAutospacing="0"/>
              <w:ind w:left="41"/>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b/>
                <w:bCs/>
                <w:sz w:val="22"/>
                <w:szCs w:val="22"/>
                <w:lang w:val="en-US"/>
              </w:rPr>
            </w:pPr>
            <w:r w:rsidRPr="00DD6625">
              <w:rPr>
                <w:rStyle w:val="normaltextrun"/>
                <w:rFonts w:ascii="Calibri" w:eastAsiaTheme="majorEastAsia" w:hAnsi="Calibri" w:cs="Calibri"/>
                <w:b/>
                <w:bCs/>
                <w:color w:val="000000" w:themeColor="text1"/>
                <w:sz w:val="20"/>
                <w:szCs w:val="20"/>
                <w:lang w:val="en-US"/>
              </w:rPr>
              <w:t xml:space="preserve">Sum of Total Project Hours (incl. </w:t>
            </w:r>
            <w:r>
              <w:rPr>
                <w:rStyle w:val="normaltextrun"/>
                <w:rFonts w:ascii="Calibri" w:eastAsiaTheme="majorEastAsia" w:hAnsi="Calibri" w:cs="Calibri"/>
                <w:b/>
                <w:bCs/>
                <w:color w:val="000000" w:themeColor="text1"/>
                <w:sz w:val="20"/>
                <w:szCs w:val="20"/>
                <w:lang w:val="en-US"/>
              </w:rPr>
              <w:t>p</w:t>
            </w:r>
            <w:r w:rsidRPr="00DD6625">
              <w:rPr>
                <w:rStyle w:val="normaltextrun"/>
                <w:rFonts w:ascii="Calibri" w:eastAsiaTheme="majorEastAsia" w:hAnsi="Calibri" w:cs="Calibri"/>
                <w:b/>
                <w:bCs/>
                <w:color w:val="000000" w:themeColor="text1"/>
                <w:sz w:val="20"/>
                <w:szCs w:val="20"/>
                <w:lang w:val="en-US"/>
              </w:rPr>
              <w:t>rior</w:t>
            </w:r>
            <w:r>
              <w:rPr>
                <w:rStyle w:val="normaltextrun"/>
                <w:rFonts w:ascii="Calibri" w:eastAsiaTheme="majorEastAsia" w:hAnsi="Calibri" w:cs="Calibri"/>
                <w:b/>
                <w:bCs/>
                <w:color w:val="000000" w:themeColor="text1"/>
                <w:sz w:val="20"/>
                <w:szCs w:val="20"/>
                <w:lang w:val="en-US"/>
              </w:rPr>
              <w:t xml:space="preserve"> week’s</w:t>
            </w:r>
            <w:r w:rsidRPr="00DD6625">
              <w:rPr>
                <w:rStyle w:val="normaltextrun"/>
                <w:rFonts w:ascii="Calibri" w:eastAsiaTheme="majorEastAsia" w:hAnsi="Calibri" w:cs="Calibri"/>
                <w:b/>
                <w:bCs/>
                <w:color w:val="000000" w:themeColor="text1"/>
                <w:sz w:val="20"/>
                <w:szCs w:val="20"/>
                <w:lang w:val="en-US"/>
              </w:rPr>
              <w:t xml:space="preserve"> </w:t>
            </w:r>
            <w:r>
              <w:rPr>
                <w:rStyle w:val="normaltextrun"/>
                <w:rFonts w:ascii="Calibri" w:eastAsiaTheme="majorEastAsia" w:hAnsi="Calibri" w:cs="Calibri"/>
                <w:b/>
                <w:bCs/>
                <w:color w:val="000000" w:themeColor="text1"/>
                <w:sz w:val="20"/>
                <w:szCs w:val="20"/>
                <w:lang w:val="en-US"/>
              </w:rPr>
              <w:t>h</w:t>
            </w:r>
            <w:r w:rsidRPr="00DD6625">
              <w:rPr>
                <w:rStyle w:val="normaltextrun"/>
                <w:rFonts w:ascii="Calibri" w:eastAsiaTheme="majorEastAsia" w:hAnsi="Calibri" w:cs="Calibri"/>
                <w:b/>
                <w:bCs/>
                <w:color w:val="000000" w:themeColor="text1"/>
                <w:sz w:val="20"/>
                <w:szCs w:val="20"/>
                <w:lang w:val="en-US"/>
              </w:rPr>
              <w:t>ours)</w:t>
            </w:r>
          </w:p>
        </w:tc>
        <w:tc>
          <w:tcPr>
            <w:tcW w:w="1700" w:type="dxa"/>
            <w:shd w:val="clear" w:color="auto" w:fill="auto"/>
          </w:tcPr>
          <w:p w14:paraId="403533DB" w14:textId="77777777" w:rsidR="00285AAA" w:rsidRDefault="00285AAA" w:rsidP="00E575D6">
            <w:pPr>
              <w:pStyle w:val="paragraph"/>
              <w:spacing w:before="0" w:beforeAutospacing="0" w:after="0" w:afterAutospacing="0"/>
              <w:ind w:left="72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p>
        </w:tc>
      </w:tr>
      <w:tr w:rsidR="00285AAA" w14:paraId="5758C2E2" w14:textId="77777777" w:rsidTr="00E57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7CC6C426" w14:textId="77777777" w:rsidR="00285AAA" w:rsidRPr="00877F6E" w:rsidRDefault="00285AAA" w:rsidP="00E575D6">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Plans/Goals for Next Week</w:t>
            </w:r>
            <w:r w:rsidRPr="00877F6E">
              <w:rPr>
                <w:rStyle w:val="eop"/>
                <w:rFonts w:ascii="Calibri" w:eastAsiaTheme="majorEastAsia" w:hAnsi="Calibri" w:cs="Calibri"/>
                <w:color w:val="000000" w:themeColor="text1"/>
                <w:sz w:val="20"/>
                <w:szCs w:val="20"/>
                <w:lang w:val="en-US"/>
              </w:rPr>
              <w:t> </w:t>
            </w:r>
          </w:p>
          <w:p w14:paraId="705FE987"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2A8EC679"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4260CF1F"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16F6B6D3"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11D078F9"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p w14:paraId="05BDA467" w14:textId="77777777" w:rsidR="00285AAA" w:rsidRDefault="00285AAA" w:rsidP="00E575D6">
            <w:pPr>
              <w:pStyle w:val="paragraph"/>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p>
        </w:tc>
      </w:tr>
      <w:tr w:rsidR="00285AAA" w14:paraId="151EBE59" w14:textId="77777777" w:rsidTr="00E575D6">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03392C2D" w14:textId="77777777" w:rsidR="00285AAA" w:rsidRPr="00877F6E" w:rsidRDefault="00285AAA" w:rsidP="00E575D6">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Reflections</w:t>
            </w:r>
            <w:r w:rsidRPr="00877F6E">
              <w:rPr>
                <w:rStyle w:val="eop"/>
                <w:rFonts w:ascii="Calibri" w:eastAsiaTheme="majorEastAsia" w:hAnsi="Calibri" w:cs="Calibri"/>
                <w:color w:val="000000" w:themeColor="text1"/>
                <w:sz w:val="20"/>
                <w:szCs w:val="20"/>
                <w:lang w:val="en-US"/>
              </w:rPr>
              <w:t> </w:t>
            </w:r>
          </w:p>
          <w:p w14:paraId="4360662E"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643CD684"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r w:rsidRPr="00D2273F">
              <w:rPr>
                <w:rStyle w:val="normaltextrun"/>
                <w:rFonts w:ascii="Calibri" w:eastAsiaTheme="majorEastAsia" w:hAnsi="Calibri" w:cs="Calibri"/>
                <w:sz w:val="20"/>
                <w:szCs w:val="20"/>
                <w:lang w:val="en-US"/>
              </w:rPr>
              <w:t>W</w:t>
            </w:r>
            <w:r w:rsidRPr="00D2273F">
              <w:rPr>
                <w:rStyle w:val="normaltextrun"/>
                <w:rFonts w:ascii="Calibri" w:eastAsiaTheme="majorEastAsia" w:hAnsi="Calibri" w:cs="Calibri"/>
                <w:sz w:val="20"/>
                <w:szCs w:val="20"/>
              </w:rPr>
              <w:t>hat has gone well?</w:t>
            </w:r>
          </w:p>
          <w:p w14:paraId="0CFE74B3"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p>
          <w:p w14:paraId="18CFBC57"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r w:rsidRPr="00D2273F">
              <w:rPr>
                <w:rStyle w:val="normaltextrun"/>
                <w:rFonts w:ascii="Calibri" w:eastAsiaTheme="majorEastAsia" w:hAnsi="Calibri" w:cs="Calibri"/>
                <w:sz w:val="20"/>
                <w:szCs w:val="20"/>
                <w:lang w:val="en-US"/>
              </w:rPr>
              <w:t>What has not gone as expected?</w:t>
            </w:r>
          </w:p>
          <w:p w14:paraId="747909C1" w14:textId="77777777" w:rsidR="00285AAA"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p>
          <w:p w14:paraId="62781B23"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r w:rsidRPr="00D2273F">
              <w:rPr>
                <w:rStyle w:val="normaltextrun"/>
                <w:rFonts w:ascii="Calibri" w:eastAsiaTheme="majorEastAsia" w:hAnsi="Calibri" w:cs="Calibri"/>
                <w:sz w:val="20"/>
                <w:szCs w:val="20"/>
                <w:lang w:val="en-US"/>
              </w:rPr>
              <w:t>Any changes I need to make for next week?</w:t>
            </w:r>
          </w:p>
          <w:p w14:paraId="34B5E874"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p>
          <w:p w14:paraId="41A382B5"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r w:rsidRPr="00D2273F">
              <w:rPr>
                <w:rStyle w:val="normaltextrun"/>
                <w:rFonts w:ascii="Calibri" w:eastAsiaTheme="majorEastAsia" w:hAnsi="Calibri" w:cs="Calibri"/>
                <w:sz w:val="20"/>
                <w:szCs w:val="20"/>
                <w:lang w:val="en-US"/>
              </w:rPr>
              <w:t>Any good practices I should make sure I continue?</w:t>
            </w:r>
          </w:p>
          <w:p w14:paraId="38DA280E" w14:textId="77777777" w:rsidR="00285AAA" w:rsidRPr="00D2273F"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p>
          <w:p w14:paraId="243F73CF" w14:textId="77777777" w:rsidR="00285AAA"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0"/>
                <w:szCs w:val="20"/>
                <w:lang w:val="en-US"/>
              </w:rPr>
            </w:pPr>
            <w:r w:rsidRPr="00D2273F">
              <w:rPr>
                <w:rStyle w:val="normaltextrun"/>
                <w:rFonts w:ascii="Calibri" w:eastAsiaTheme="majorEastAsia" w:hAnsi="Calibri" w:cs="Calibri"/>
                <w:sz w:val="20"/>
                <w:szCs w:val="20"/>
                <w:lang w:val="en-US"/>
              </w:rPr>
              <w:t xml:space="preserve">Anything that is (or might) cause me not to make the progress I expect next </w:t>
            </w:r>
            <w:r w:rsidRPr="00D2273F">
              <w:rPr>
                <w:rStyle w:val="normaltextrun"/>
                <w:rFonts w:ascii="Calibri" w:eastAsiaTheme="majorEastAsia" w:hAnsi="Calibri" w:cs="Calibri"/>
                <w:sz w:val="20"/>
                <w:szCs w:val="20"/>
                <w:lang w:val="en-US"/>
              </w:rPr>
              <w:lastRenderedPageBreak/>
              <w:t>week?</w:t>
            </w:r>
          </w:p>
          <w:p w14:paraId="314A940F" w14:textId="77777777" w:rsidR="00285AAA"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p>
        </w:tc>
      </w:tr>
      <w:tr w:rsidR="00285AAA" w14:paraId="56544AB7" w14:textId="77777777" w:rsidTr="00E57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577906F7"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lastRenderedPageBreak/>
              <w:t>Project Health</w:t>
            </w:r>
          </w:p>
        </w:tc>
        <w:tc>
          <w:tcPr>
            <w:tcW w:w="6378" w:type="dxa"/>
            <w:gridSpan w:val="3"/>
            <w:shd w:val="clear" w:color="auto" w:fill="auto"/>
          </w:tcPr>
          <w:p w14:paraId="590D1921" w14:textId="77777777" w:rsidR="00285AAA" w:rsidRDefault="00285AAA" w:rsidP="00E575D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i/>
                <w:iCs/>
                <w:color w:val="000000" w:themeColor="text1"/>
                <w:sz w:val="20"/>
                <w:szCs w:val="20"/>
                <w:lang w:val="en-US"/>
              </w:rPr>
            </w:pPr>
            <w:r w:rsidRPr="004B16CF">
              <w:rPr>
                <w:rStyle w:val="normaltextrun"/>
                <w:rFonts w:ascii="Calibri" w:eastAsiaTheme="majorEastAsia" w:hAnsi="Calibri" w:cs="Calibri"/>
                <w:i/>
                <w:iCs/>
                <w:color w:val="000000" w:themeColor="text1"/>
                <w:sz w:val="20"/>
                <w:szCs w:val="20"/>
                <w:lang w:val="en-US"/>
              </w:rPr>
              <w:t>Enter Green, Orange or Red (Green means all good, Orange means there are some issues, Red means there are stumbling blocks to progress needing urgent attention</w:t>
            </w:r>
            <w:r>
              <w:rPr>
                <w:rStyle w:val="normaltextrun"/>
                <w:rFonts w:ascii="Calibri" w:eastAsiaTheme="majorEastAsia" w:hAnsi="Calibri" w:cs="Calibri"/>
                <w:i/>
                <w:iCs/>
                <w:color w:val="000000" w:themeColor="text1"/>
                <w:sz w:val="20"/>
                <w:szCs w:val="20"/>
                <w:lang w:val="en-US"/>
              </w:rPr>
              <w:t>.)</w:t>
            </w:r>
          </w:p>
          <w:p w14:paraId="6689FA4D" w14:textId="77777777" w:rsidR="00285AAA" w:rsidRPr="00F235C9" w:rsidRDefault="00285AAA" w:rsidP="00E575D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i/>
                <w:iCs/>
                <w:sz w:val="22"/>
                <w:szCs w:val="22"/>
                <w:lang w:val="en-US"/>
              </w:rPr>
            </w:pPr>
          </w:p>
        </w:tc>
      </w:tr>
      <w:tr w:rsidR="00285AAA" w14:paraId="5805A575" w14:textId="77777777" w:rsidTr="00E575D6">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tcBorders>
            <w:shd w:val="clear" w:color="auto" w:fill="BDD6EE" w:themeFill="accent1" w:themeFillTint="66"/>
          </w:tcPr>
          <w:p w14:paraId="7AC33A26" w14:textId="77777777" w:rsidR="00285AAA" w:rsidRPr="00877F6E" w:rsidRDefault="00285AAA" w:rsidP="00E575D6">
            <w:pPr>
              <w:pStyle w:val="paragraph"/>
              <w:spacing w:before="0" w:beforeAutospacing="0" w:after="0" w:afterAutospacing="0"/>
              <w:jc w:val="right"/>
              <w:textAlignment w:val="baseline"/>
              <w:rPr>
                <w:rFonts w:ascii="Segoe UI" w:hAnsi="Segoe UI" w:cs="Segoe UI"/>
                <w:color w:val="000000" w:themeColor="text1"/>
                <w:sz w:val="20"/>
                <w:szCs w:val="20"/>
                <w:lang w:val="en-US"/>
              </w:rPr>
            </w:pPr>
            <w:r w:rsidRPr="00877F6E">
              <w:rPr>
                <w:rStyle w:val="normaltextrun"/>
                <w:rFonts w:ascii="Calibri" w:eastAsiaTheme="majorEastAsia" w:hAnsi="Calibri" w:cs="Calibri"/>
                <w:color w:val="000000" w:themeColor="text1"/>
                <w:sz w:val="20"/>
                <w:szCs w:val="20"/>
                <w:lang w:val="en-US"/>
              </w:rPr>
              <w:t>Issues Arising</w:t>
            </w:r>
            <w:r w:rsidRPr="00877F6E">
              <w:rPr>
                <w:rStyle w:val="eop"/>
                <w:rFonts w:ascii="Calibri" w:eastAsiaTheme="majorEastAsia" w:hAnsi="Calibri" w:cs="Calibri"/>
                <w:color w:val="000000" w:themeColor="text1"/>
                <w:sz w:val="20"/>
                <w:szCs w:val="20"/>
                <w:lang w:val="en-US"/>
              </w:rPr>
              <w:t> </w:t>
            </w:r>
          </w:p>
          <w:p w14:paraId="2E9AC4AF"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p>
        </w:tc>
        <w:tc>
          <w:tcPr>
            <w:tcW w:w="6378" w:type="dxa"/>
            <w:gridSpan w:val="3"/>
            <w:shd w:val="clear" w:color="auto" w:fill="auto"/>
          </w:tcPr>
          <w:p w14:paraId="0278313D" w14:textId="77777777" w:rsidR="00285AAA" w:rsidRDefault="00285AAA" w:rsidP="00E575D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Calibri"/>
                <w:sz w:val="22"/>
                <w:szCs w:val="22"/>
                <w:lang w:val="en-US"/>
              </w:rPr>
            </w:pPr>
            <w:r w:rsidRPr="004B16CF">
              <w:rPr>
                <w:rStyle w:val="normaltextrun"/>
                <w:rFonts w:ascii="Calibri" w:eastAsiaTheme="majorEastAsia" w:hAnsi="Calibri" w:cs="Calibri"/>
                <w:i/>
                <w:iCs/>
                <w:sz w:val="20"/>
                <w:szCs w:val="20"/>
                <w:lang w:val="en-US"/>
              </w:rPr>
              <w:t>Detail any major issues that have arisen.</w:t>
            </w:r>
            <w:r w:rsidRPr="004B16CF">
              <w:rPr>
                <w:rStyle w:val="normaltextrun"/>
                <w:rFonts w:ascii="Calibri" w:eastAsiaTheme="majorEastAsia" w:hAnsi="Calibri" w:cs="Calibri"/>
                <w:sz w:val="20"/>
                <w:szCs w:val="20"/>
                <w:lang w:val="en-US"/>
              </w:rPr>
              <w:t xml:space="preserve"> </w:t>
            </w:r>
          </w:p>
        </w:tc>
      </w:tr>
      <w:tr w:rsidR="00285AAA" w14:paraId="74FBB562" w14:textId="77777777" w:rsidTr="00E57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none" w:sz="0" w:space="0" w:color="auto"/>
              <w:bottom w:val="none" w:sz="0" w:space="0" w:color="auto"/>
            </w:tcBorders>
            <w:shd w:val="clear" w:color="auto" w:fill="BDD6EE" w:themeFill="accent1" w:themeFillTint="66"/>
          </w:tcPr>
          <w:p w14:paraId="6BA97177" w14:textId="77777777" w:rsidR="00285AAA" w:rsidRPr="00877F6E" w:rsidRDefault="00285AAA" w:rsidP="00E575D6">
            <w:pPr>
              <w:pStyle w:val="paragraph"/>
              <w:spacing w:before="0" w:beforeAutospacing="0" w:after="0" w:afterAutospacing="0"/>
              <w:jc w:val="right"/>
              <w:textAlignment w:val="baseline"/>
              <w:rPr>
                <w:rStyle w:val="normaltextrun"/>
                <w:rFonts w:ascii="Calibri" w:eastAsiaTheme="majorEastAsia" w:hAnsi="Calibri" w:cs="Calibri"/>
                <w:color w:val="000000" w:themeColor="text1"/>
                <w:sz w:val="20"/>
                <w:szCs w:val="20"/>
                <w:lang w:val="en-US"/>
              </w:rPr>
            </w:pPr>
            <w:r>
              <w:rPr>
                <w:rStyle w:val="normaltextrun"/>
                <w:rFonts w:ascii="Calibri" w:eastAsiaTheme="majorEastAsia" w:hAnsi="Calibri" w:cs="Calibri"/>
                <w:color w:val="000000" w:themeColor="text1"/>
                <w:sz w:val="20"/>
                <w:szCs w:val="20"/>
                <w:lang w:val="en-US"/>
              </w:rPr>
              <w:t>Strategy to Resolve Project Health and Issues Arising</w:t>
            </w:r>
          </w:p>
        </w:tc>
        <w:tc>
          <w:tcPr>
            <w:tcW w:w="6378" w:type="dxa"/>
            <w:gridSpan w:val="3"/>
            <w:shd w:val="clear" w:color="auto" w:fill="auto"/>
          </w:tcPr>
          <w:p w14:paraId="5E72CBA7" w14:textId="77777777" w:rsidR="00285AAA" w:rsidRDefault="00285AAA" w:rsidP="00E575D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Calibri"/>
                <w:sz w:val="22"/>
                <w:szCs w:val="22"/>
                <w:lang w:val="en-US"/>
              </w:rPr>
            </w:pPr>
            <w:r w:rsidRPr="00C055A2">
              <w:rPr>
                <w:rFonts w:ascii="Calibri" w:eastAsiaTheme="majorEastAsia" w:hAnsi="Calibri" w:cs="Calibri"/>
                <w:i/>
                <w:iCs/>
                <w:sz w:val="20"/>
                <w:szCs w:val="20"/>
                <w:lang w:val="en-US"/>
              </w:rPr>
              <w:t xml:space="preserve">If your project health has been rated as orange or red for two weeks or more, or if any major issues have arisen, outline </w:t>
            </w:r>
            <w:r>
              <w:rPr>
                <w:rFonts w:ascii="Calibri" w:eastAsiaTheme="majorEastAsia" w:hAnsi="Calibri" w:cs="Calibri"/>
                <w:i/>
                <w:iCs/>
                <w:sz w:val="20"/>
                <w:szCs w:val="20"/>
                <w:lang w:val="en-US"/>
              </w:rPr>
              <w:t>Y</w:t>
            </w:r>
            <w:r w:rsidRPr="00C055A2">
              <w:rPr>
                <w:rFonts w:ascii="Calibri" w:eastAsiaTheme="majorEastAsia" w:hAnsi="Calibri" w:cs="Calibri"/>
                <w:i/>
                <w:iCs/>
                <w:sz w:val="20"/>
                <w:szCs w:val="20"/>
                <w:lang w:val="en-US"/>
              </w:rPr>
              <w:t xml:space="preserve">our strategy for resolution. This may include discussions with the </w:t>
            </w:r>
            <w:r>
              <w:rPr>
                <w:rFonts w:ascii="Calibri" w:eastAsiaTheme="majorEastAsia" w:hAnsi="Calibri" w:cs="Calibri"/>
                <w:i/>
                <w:iCs/>
                <w:sz w:val="20"/>
                <w:szCs w:val="20"/>
                <w:lang w:val="en-US"/>
              </w:rPr>
              <w:t>H</w:t>
            </w:r>
            <w:r w:rsidRPr="00C055A2">
              <w:rPr>
                <w:rFonts w:ascii="Calibri" w:eastAsiaTheme="majorEastAsia" w:hAnsi="Calibri" w:cs="Calibri"/>
                <w:i/>
                <w:iCs/>
                <w:sz w:val="20"/>
                <w:szCs w:val="20"/>
                <w:lang w:val="en-US"/>
              </w:rPr>
              <w:t xml:space="preserve">ost or COMP staff. For serious concerns, you must escalate the issue to the attention of the </w:t>
            </w:r>
            <w:r>
              <w:rPr>
                <w:rFonts w:ascii="Calibri" w:eastAsiaTheme="majorEastAsia" w:hAnsi="Calibri" w:cs="Calibri"/>
                <w:i/>
                <w:iCs/>
                <w:sz w:val="20"/>
                <w:szCs w:val="20"/>
                <w:lang w:val="en-US"/>
              </w:rPr>
              <w:t>E</w:t>
            </w:r>
            <w:r w:rsidRPr="00C055A2">
              <w:rPr>
                <w:rFonts w:ascii="Calibri" w:eastAsiaTheme="majorEastAsia" w:hAnsi="Calibri" w:cs="Calibri"/>
                <w:i/>
                <w:iCs/>
                <w:sz w:val="20"/>
                <w:szCs w:val="20"/>
                <w:lang w:val="en-US"/>
              </w:rPr>
              <w:t>xaminer.</w:t>
            </w:r>
          </w:p>
        </w:tc>
      </w:tr>
    </w:tbl>
    <w:p w14:paraId="4EE1BD08" w14:textId="77777777" w:rsidR="00285AAA" w:rsidRPr="00FD3156" w:rsidRDefault="00285AAA" w:rsidP="00B13368">
      <w:pPr>
        <w:pStyle w:val="paragraph"/>
        <w:spacing w:before="0" w:beforeAutospacing="0" w:after="0" w:afterAutospacing="0"/>
        <w:textAlignment w:val="baseline"/>
        <w:rPr>
          <w:rStyle w:val="normaltextrun"/>
          <w:rFonts w:ascii="Calibri" w:eastAsiaTheme="majorEastAsia" w:hAnsi="Calibri" w:cs="Calibri"/>
          <w:i/>
          <w:iCs/>
          <w:sz w:val="22"/>
          <w:szCs w:val="22"/>
          <w:lang w:val="en-US"/>
        </w:rPr>
      </w:pPr>
    </w:p>
    <w:sectPr w:rsidR="00285AAA" w:rsidRPr="00FD315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276654" w14:textId="77777777" w:rsidR="0035401A" w:rsidRDefault="0035401A" w:rsidP="00F235C9">
      <w:r>
        <w:separator/>
      </w:r>
    </w:p>
  </w:endnote>
  <w:endnote w:type="continuationSeparator" w:id="0">
    <w:p w14:paraId="56D3539E" w14:textId="77777777" w:rsidR="0035401A" w:rsidRDefault="0035401A" w:rsidP="00F23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2065950"/>
      <w:docPartObj>
        <w:docPartGallery w:val="Page Numbers (Bottom of Page)"/>
        <w:docPartUnique/>
      </w:docPartObj>
    </w:sdtPr>
    <w:sdtEndPr>
      <w:rPr>
        <w:noProof/>
      </w:rPr>
    </w:sdtEndPr>
    <w:sdtContent>
      <w:p w14:paraId="41968B07" w14:textId="101BF8F2" w:rsidR="002B47C4" w:rsidRDefault="002B47C4">
        <w:pPr>
          <w:pStyle w:val="Footer"/>
          <w:jc w:val="right"/>
        </w:pPr>
        <w:r>
          <w:fldChar w:fldCharType="begin"/>
        </w:r>
        <w:r>
          <w:instrText xml:space="preserve"> PAGE   \* MERGEFORMAT </w:instrText>
        </w:r>
        <w:r>
          <w:fldChar w:fldCharType="separate"/>
        </w:r>
        <w:r w:rsidR="000E62B8">
          <w:rPr>
            <w:noProof/>
          </w:rPr>
          <w:t>9</w:t>
        </w:r>
        <w:r>
          <w:rPr>
            <w:noProof/>
          </w:rPr>
          <w:fldChar w:fldCharType="end"/>
        </w:r>
      </w:p>
    </w:sdtContent>
  </w:sdt>
  <w:p w14:paraId="1DC381D5" w14:textId="77777777" w:rsidR="002B47C4" w:rsidRDefault="002B47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1413F0" w14:textId="77777777" w:rsidR="0035401A" w:rsidRDefault="0035401A" w:rsidP="00F235C9">
      <w:r>
        <w:separator/>
      </w:r>
    </w:p>
  </w:footnote>
  <w:footnote w:type="continuationSeparator" w:id="0">
    <w:p w14:paraId="6211C2D1" w14:textId="77777777" w:rsidR="0035401A" w:rsidRDefault="0035401A" w:rsidP="00F235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35F8"/>
    <w:multiLevelType w:val="hybridMultilevel"/>
    <w:tmpl w:val="41B2C11A"/>
    <w:lvl w:ilvl="0" w:tplc="6832C050">
      <w:start w:val="1"/>
      <w:numFmt w:val="decimal"/>
      <w:lvlText w:val="%1-"/>
      <w:lvlJc w:val="left"/>
      <w:pPr>
        <w:ind w:left="720" w:hanging="360"/>
      </w:pPr>
      <w:rPr>
        <w:rFonts w:hint="default"/>
      </w:r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10143B1"/>
    <w:multiLevelType w:val="hybridMultilevel"/>
    <w:tmpl w:val="1C30C0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ABA24BC"/>
    <w:multiLevelType w:val="multilevel"/>
    <w:tmpl w:val="0DE8E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BE5FEF"/>
    <w:multiLevelType w:val="hybridMultilevel"/>
    <w:tmpl w:val="3BF80244"/>
    <w:lvl w:ilvl="0" w:tplc="14090001">
      <w:start w:val="1"/>
      <w:numFmt w:val="bullet"/>
      <w:lvlText w:val=""/>
      <w:lvlJc w:val="left"/>
      <w:pPr>
        <w:ind w:left="1151" w:hanging="360"/>
      </w:pPr>
      <w:rPr>
        <w:rFonts w:ascii="Symbol" w:hAnsi="Symbol" w:hint="default"/>
      </w:rPr>
    </w:lvl>
    <w:lvl w:ilvl="1" w:tplc="14090003" w:tentative="1">
      <w:start w:val="1"/>
      <w:numFmt w:val="bullet"/>
      <w:lvlText w:val="o"/>
      <w:lvlJc w:val="left"/>
      <w:pPr>
        <w:ind w:left="1871" w:hanging="360"/>
      </w:pPr>
      <w:rPr>
        <w:rFonts w:ascii="Courier New" w:hAnsi="Courier New" w:cs="Courier New" w:hint="default"/>
      </w:rPr>
    </w:lvl>
    <w:lvl w:ilvl="2" w:tplc="14090005" w:tentative="1">
      <w:start w:val="1"/>
      <w:numFmt w:val="bullet"/>
      <w:lvlText w:val=""/>
      <w:lvlJc w:val="left"/>
      <w:pPr>
        <w:ind w:left="2591" w:hanging="360"/>
      </w:pPr>
      <w:rPr>
        <w:rFonts w:ascii="Wingdings" w:hAnsi="Wingdings" w:hint="default"/>
      </w:rPr>
    </w:lvl>
    <w:lvl w:ilvl="3" w:tplc="14090001" w:tentative="1">
      <w:start w:val="1"/>
      <w:numFmt w:val="bullet"/>
      <w:lvlText w:val=""/>
      <w:lvlJc w:val="left"/>
      <w:pPr>
        <w:ind w:left="3311" w:hanging="360"/>
      </w:pPr>
      <w:rPr>
        <w:rFonts w:ascii="Symbol" w:hAnsi="Symbol" w:hint="default"/>
      </w:rPr>
    </w:lvl>
    <w:lvl w:ilvl="4" w:tplc="14090003" w:tentative="1">
      <w:start w:val="1"/>
      <w:numFmt w:val="bullet"/>
      <w:lvlText w:val="o"/>
      <w:lvlJc w:val="left"/>
      <w:pPr>
        <w:ind w:left="4031" w:hanging="360"/>
      </w:pPr>
      <w:rPr>
        <w:rFonts w:ascii="Courier New" w:hAnsi="Courier New" w:cs="Courier New" w:hint="default"/>
      </w:rPr>
    </w:lvl>
    <w:lvl w:ilvl="5" w:tplc="14090005" w:tentative="1">
      <w:start w:val="1"/>
      <w:numFmt w:val="bullet"/>
      <w:lvlText w:val=""/>
      <w:lvlJc w:val="left"/>
      <w:pPr>
        <w:ind w:left="4751" w:hanging="360"/>
      </w:pPr>
      <w:rPr>
        <w:rFonts w:ascii="Wingdings" w:hAnsi="Wingdings" w:hint="default"/>
      </w:rPr>
    </w:lvl>
    <w:lvl w:ilvl="6" w:tplc="14090001" w:tentative="1">
      <w:start w:val="1"/>
      <w:numFmt w:val="bullet"/>
      <w:lvlText w:val=""/>
      <w:lvlJc w:val="left"/>
      <w:pPr>
        <w:ind w:left="5471" w:hanging="360"/>
      </w:pPr>
      <w:rPr>
        <w:rFonts w:ascii="Symbol" w:hAnsi="Symbol" w:hint="default"/>
      </w:rPr>
    </w:lvl>
    <w:lvl w:ilvl="7" w:tplc="14090003" w:tentative="1">
      <w:start w:val="1"/>
      <w:numFmt w:val="bullet"/>
      <w:lvlText w:val="o"/>
      <w:lvlJc w:val="left"/>
      <w:pPr>
        <w:ind w:left="6191" w:hanging="360"/>
      </w:pPr>
      <w:rPr>
        <w:rFonts w:ascii="Courier New" w:hAnsi="Courier New" w:cs="Courier New" w:hint="default"/>
      </w:rPr>
    </w:lvl>
    <w:lvl w:ilvl="8" w:tplc="14090005" w:tentative="1">
      <w:start w:val="1"/>
      <w:numFmt w:val="bullet"/>
      <w:lvlText w:val=""/>
      <w:lvlJc w:val="left"/>
      <w:pPr>
        <w:ind w:left="6911" w:hanging="360"/>
      </w:pPr>
      <w:rPr>
        <w:rFonts w:ascii="Wingdings" w:hAnsi="Wingdings" w:hint="default"/>
      </w:rPr>
    </w:lvl>
  </w:abstractNum>
  <w:abstractNum w:abstractNumId="4">
    <w:nsid w:val="1CEF3A97"/>
    <w:multiLevelType w:val="hybridMultilevel"/>
    <w:tmpl w:val="2E6AF524"/>
    <w:lvl w:ilvl="0" w:tplc="FFA61A8E">
      <w:start w:val="1"/>
      <w:numFmt w:val="decimal"/>
      <w:lvlText w:val="%1-"/>
      <w:lvlJc w:val="left"/>
      <w:pPr>
        <w:ind w:left="720" w:hanging="360"/>
      </w:pPr>
      <w:rPr>
        <w:rFonts w:hint="default"/>
        <w:b/>
        <w:bCs/>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1EB65FC7"/>
    <w:multiLevelType w:val="hybridMultilevel"/>
    <w:tmpl w:val="2B3AC2D0"/>
    <w:lvl w:ilvl="0" w:tplc="6F2459E4">
      <w:start w:val="1"/>
      <w:numFmt w:val="decimal"/>
      <w:lvlText w:val="%1-"/>
      <w:lvlJc w:val="left"/>
      <w:pPr>
        <w:ind w:left="654" w:hanging="360"/>
      </w:pPr>
      <w:rPr>
        <w:rFonts w:hint="default"/>
      </w:rPr>
    </w:lvl>
    <w:lvl w:ilvl="1" w:tplc="14090019" w:tentative="1">
      <w:start w:val="1"/>
      <w:numFmt w:val="lowerLetter"/>
      <w:lvlText w:val="%2."/>
      <w:lvlJc w:val="left"/>
      <w:pPr>
        <w:ind w:left="1587" w:hanging="360"/>
      </w:pPr>
    </w:lvl>
    <w:lvl w:ilvl="2" w:tplc="1409001B" w:tentative="1">
      <w:start w:val="1"/>
      <w:numFmt w:val="lowerRoman"/>
      <w:lvlText w:val="%3."/>
      <w:lvlJc w:val="right"/>
      <w:pPr>
        <w:ind w:left="2307" w:hanging="180"/>
      </w:pPr>
    </w:lvl>
    <w:lvl w:ilvl="3" w:tplc="1409000F" w:tentative="1">
      <w:start w:val="1"/>
      <w:numFmt w:val="decimal"/>
      <w:lvlText w:val="%4."/>
      <w:lvlJc w:val="left"/>
      <w:pPr>
        <w:ind w:left="3027" w:hanging="360"/>
      </w:pPr>
    </w:lvl>
    <w:lvl w:ilvl="4" w:tplc="14090019" w:tentative="1">
      <w:start w:val="1"/>
      <w:numFmt w:val="lowerLetter"/>
      <w:lvlText w:val="%5."/>
      <w:lvlJc w:val="left"/>
      <w:pPr>
        <w:ind w:left="3747" w:hanging="360"/>
      </w:pPr>
    </w:lvl>
    <w:lvl w:ilvl="5" w:tplc="1409001B" w:tentative="1">
      <w:start w:val="1"/>
      <w:numFmt w:val="lowerRoman"/>
      <w:lvlText w:val="%6."/>
      <w:lvlJc w:val="right"/>
      <w:pPr>
        <w:ind w:left="4467" w:hanging="180"/>
      </w:pPr>
    </w:lvl>
    <w:lvl w:ilvl="6" w:tplc="1409000F" w:tentative="1">
      <w:start w:val="1"/>
      <w:numFmt w:val="decimal"/>
      <w:lvlText w:val="%7."/>
      <w:lvlJc w:val="left"/>
      <w:pPr>
        <w:ind w:left="5187" w:hanging="360"/>
      </w:pPr>
    </w:lvl>
    <w:lvl w:ilvl="7" w:tplc="14090019" w:tentative="1">
      <w:start w:val="1"/>
      <w:numFmt w:val="lowerLetter"/>
      <w:lvlText w:val="%8."/>
      <w:lvlJc w:val="left"/>
      <w:pPr>
        <w:ind w:left="5907" w:hanging="360"/>
      </w:pPr>
    </w:lvl>
    <w:lvl w:ilvl="8" w:tplc="1409001B" w:tentative="1">
      <w:start w:val="1"/>
      <w:numFmt w:val="lowerRoman"/>
      <w:lvlText w:val="%9."/>
      <w:lvlJc w:val="right"/>
      <w:pPr>
        <w:ind w:left="6627" w:hanging="180"/>
      </w:pPr>
    </w:lvl>
  </w:abstractNum>
  <w:abstractNum w:abstractNumId="6">
    <w:nsid w:val="21126FAF"/>
    <w:multiLevelType w:val="hybridMultilevel"/>
    <w:tmpl w:val="B6B255DC"/>
    <w:lvl w:ilvl="0" w:tplc="F158792C">
      <w:start w:val="21"/>
      <w:numFmt w:val="bullet"/>
      <w:lvlText w:val=""/>
      <w:lvlJc w:val="left"/>
      <w:pPr>
        <w:ind w:left="1800" w:hanging="360"/>
      </w:pPr>
      <w:rPr>
        <w:rFonts w:ascii="Wingdings" w:eastAsiaTheme="majorEastAsia" w:hAnsi="Wingdings" w:cs="Calibri"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7">
    <w:nsid w:val="22217D01"/>
    <w:multiLevelType w:val="hybridMultilevel"/>
    <w:tmpl w:val="1B8E7F94"/>
    <w:lvl w:ilvl="0" w:tplc="F158792C">
      <w:start w:val="21"/>
      <w:numFmt w:val="bullet"/>
      <w:lvlText w:val=""/>
      <w:lvlJc w:val="left"/>
      <w:pPr>
        <w:ind w:left="720" w:hanging="360"/>
      </w:pPr>
      <w:rPr>
        <w:rFonts w:ascii="Wingdings" w:eastAsiaTheme="majorEastAsia" w:hAnsi="Wingdings"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49D454E"/>
    <w:multiLevelType w:val="hybridMultilevel"/>
    <w:tmpl w:val="EAA8C604"/>
    <w:lvl w:ilvl="0" w:tplc="14090001">
      <w:start w:val="1"/>
      <w:numFmt w:val="bullet"/>
      <w:lvlText w:val=""/>
      <w:lvlJc w:val="left"/>
      <w:pPr>
        <w:ind w:left="1151" w:hanging="360"/>
      </w:pPr>
      <w:rPr>
        <w:rFonts w:ascii="Symbol" w:hAnsi="Symbol" w:hint="default"/>
      </w:rPr>
    </w:lvl>
    <w:lvl w:ilvl="1" w:tplc="14090003" w:tentative="1">
      <w:start w:val="1"/>
      <w:numFmt w:val="bullet"/>
      <w:lvlText w:val="o"/>
      <w:lvlJc w:val="left"/>
      <w:pPr>
        <w:ind w:left="1871" w:hanging="360"/>
      </w:pPr>
      <w:rPr>
        <w:rFonts w:ascii="Courier New" w:hAnsi="Courier New" w:cs="Courier New" w:hint="default"/>
      </w:rPr>
    </w:lvl>
    <w:lvl w:ilvl="2" w:tplc="14090005" w:tentative="1">
      <w:start w:val="1"/>
      <w:numFmt w:val="bullet"/>
      <w:lvlText w:val=""/>
      <w:lvlJc w:val="left"/>
      <w:pPr>
        <w:ind w:left="2591" w:hanging="360"/>
      </w:pPr>
      <w:rPr>
        <w:rFonts w:ascii="Wingdings" w:hAnsi="Wingdings" w:hint="default"/>
      </w:rPr>
    </w:lvl>
    <w:lvl w:ilvl="3" w:tplc="14090001" w:tentative="1">
      <w:start w:val="1"/>
      <w:numFmt w:val="bullet"/>
      <w:lvlText w:val=""/>
      <w:lvlJc w:val="left"/>
      <w:pPr>
        <w:ind w:left="3311" w:hanging="360"/>
      </w:pPr>
      <w:rPr>
        <w:rFonts w:ascii="Symbol" w:hAnsi="Symbol" w:hint="default"/>
      </w:rPr>
    </w:lvl>
    <w:lvl w:ilvl="4" w:tplc="14090003" w:tentative="1">
      <w:start w:val="1"/>
      <w:numFmt w:val="bullet"/>
      <w:lvlText w:val="o"/>
      <w:lvlJc w:val="left"/>
      <w:pPr>
        <w:ind w:left="4031" w:hanging="360"/>
      </w:pPr>
      <w:rPr>
        <w:rFonts w:ascii="Courier New" w:hAnsi="Courier New" w:cs="Courier New" w:hint="default"/>
      </w:rPr>
    </w:lvl>
    <w:lvl w:ilvl="5" w:tplc="14090005" w:tentative="1">
      <w:start w:val="1"/>
      <w:numFmt w:val="bullet"/>
      <w:lvlText w:val=""/>
      <w:lvlJc w:val="left"/>
      <w:pPr>
        <w:ind w:left="4751" w:hanging="360"/>
      </w:pPr>
      <w:rPr>
        <w:rFonts w:ascii="Wingdings" w:hAnsi="Wingdings" w:hint="default"/>
      </w:rPr>
    </w:lvl>
    <w:lvl w:ilvl="6" w:tplc="14090001" w:tentative="1">
      <w:start w:val="1"/>
      <w:numFmt w:val="bullet"/>
      <w:lvlText w:val=""/>
      <w:lvlJc w:val="left"/>
      <w:pPr>
        <w:ind w:left="5471" w:hanging="360"/>
      </w:pPr>
      <w:rPr>
        <w:rFonts w:ascii="Symbol" w:hAnsi="Symbol" w:hint="default"/>
      </w:rPr>
    </w:lvl>
    <w:lvl w:ilvl="7" w:tplc="14090003" w:tentative="1">
      <w:start w:val="1"/>
      <w:numFmt w:val="bullet"/>
      <w:lvlText w:val="o"/>
      <w:lvlJc w:val="left"/>
      <w:pPr>
        <w:ind w:left="6191" w:hanging="360"/>
      </w:pPr>
      <w:rPr>
        <w:rFonts w:ascii="Courier New" w:hAnsi="Courier New" w:cs="Courier New" w:hint="default"/>
      </w:rPr>
    </w:lvl>
    <w:lvl w:ilvl="8" w:tplc="14090005" w:tentative="1">
      <w:start w:val="1"/>
      <w:numFmt w:val="bullet"/>
      <w:lvlText w:val=""/>
      <w:lvlJc w:val="left"/>
      <w:pPr>
        <w:ind w:left="6911" w:hanging="360"/>
      </w:pPr>
      <w:rPr>
        <w:rFonts w:ascii="Wingdings" w:hAnsi="Wingdings" w:hint="default"/>
      </w:rPr>
    </w:lvl>
  </w:abstractNum>
  <w:abstractNum w:abstractNumId="9">
    <w:nsid w:val="28C30B05"/>
    <w:multiLevelType w:val="hybridMultilevel"/>
    <w:tmpl w:val="D8D86AFA"/>
    <w:lvl w:ilvl="0" w:tplc="6832C05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2A6406C6"/>
    <w:multiLevelType w:val="multilevel"/>
    <w:tmpl w:val="3028D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8146AC"/>
    <w:multiLevelType w:val="hybridMultilevel"/>
    <w:tmpl w:val="CF34ACDE"/>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2">
    <w:nsid w:val="348804CF"/>
    <w:multiLevelType w:val="multilevel"/>
    <w:tmpl w:val="4C54C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666AED"/>
    <w:multiLevelType w:val="hybridMultilevel"/>
    <w:tmpl w:val="CB004696"/>
    <w:lvl w:ilvl="0" w:tplc="D7FED04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4">
    <w:nsid w:val="3EFE5CF5"/>
    <w:multiLevelType w:val="multilevel"/>
    <w:tmpl w:val="F336F586"/>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22434E"/>
    <w:multiLevelType w:val="hybridMultilevel"/>
    <w:tmpl w:val="6FC41E5A"/>
    <w:lvl w:ilvl="0" w:tplc="6832C050">
      <w:start w:val="1"/>
      <w:numFmt w:val="decimal"/>
      <w:lvlText w:val="%1-"/>
      <w:lvlJc w:val="left"/>
      <w:pPr>
        <w:ind w:left="720" w:hanging="360"/>
      </w:pPr>
      <w:rPr>
        <w:rFonts w:hint="default"/>
      </w:r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43BF4319"/>
    <w:multiLevelType w:val="hybridMultilevel"/>
    <w:tmpl w:val="A6C8E5B4"/>
    <w:lvl w:ilvl="0" w:tplc="14090001">
      <w:start w:val="1"/>
      <w:numFmt w:val="bullet"/>
      <w:lvlText w:val=""/>
      <w:lvlJc w:val="left"/>
      <w:pPr>
        <w:ind w:left="1151" w:hanging="360"/>
      </w:pPr>
      <w:rPr>
        <w:rFonts w:ascii="Symbol" w:hAnsi="Symbol" w:hint="default"/>
      </w:rPr>
    </w:lvl>
    <w:lvl w:ilvl="1" w:tplc="14090003" w:tentative="1">
      <w:start w:val="1"/>
      <w:numFmt w:val="bullet"/>
      <w:lvlText w:val="o"/>
      <w:lvlJc w:val="left"/>
      <w:pPr>
        <w:ind w:left="1871" w:hanging="360"/>
      </w:pPr>
      <w:rPr>
        <w:rFonts w:ascii="Courier New" w:hAnsi="Courier New" w:cs="Courier New" w:hint="default"/>
      </w:rPr>
    </w:lvl>
    <w:lvl w:ilvl="2" w:tplc="14090005" w:tentative="1">
      <w:start w:val="1"/>
      <w:numFmt w:val="bullet"/>
      <w:lvlText w:val=""/>
      <w:lvlJc w:val="left"/>
      <w:pPr>
        <w:ind w:left="2591" w:hanging="360"/>
      </w:pPr>
      <w:rPr>
        <w:rFonts w:ascii="Wingdings" w:hAnsi="Wingdings" w:hint="default"/>
      </w:rPr>
    </w:lvl>
    <w:lvl w:ilvl="3" w:tplc="14090001" w:tentative="1">
      <w:start w:val="1"/>
      <w:numFmt w:val="bullet"/>
      <w:lvlText w:val=""/>
      <w:lvlJc w:val="left"/>
      <w:pPr>
        <w:ind w:left="3311" w:hanging="360"/>
      </w:pPr>
      <w:rPr>
        <w:rFonts w:ascii="Symbol" w:hAnsi="Symbol" w:hint="default"/>
      </w:rPr>
    </w:lvl>
    <w:lvl w:ilvl="4" w:tplc="14090003" w:tentative="1">
      <w:start w:val="1"/>
      <w:numFmt w:val="bullet"/>
      <w:lvlText w:val="o"/>
      <w:lvlJc w:val="left"/>
      <w:pPr>
        <w:ind w:left="4031" w:hanging="360"/>
      </w:pPr>
      <w:rPr>
        <w:rFonts w:ascii="Courier New" w:hAnsi="Courier New" w:cs="Courier New" w:hint="default"/>
      </w:rPr>
    </w:lvl>
    <w:lvl w:ilvl="5" w:tplc="14090005" w:tentative="1">
      <w:start w:val="1"/>
      <w:numFmt w:val="bullet"/>
      <w:lvlText w:val=""/>
      <w:lvlJc w:val="left"/>
      <w:pPr>
        <w:ind w:left="4751" w:hanging="360"/>
      </w:pPr>
      <w:rPr>
        <w:rFonts w:ascii="Wingdings" w:hAnsi="Wingdings" w:hint="default"/>
      </w:rPr>
    </w:lvl>
    <w:lvl w:ilvl="6" w:tplc="14090001" w:tentative="1">
      <w:start w:val="1"/>
      <w:numFmt w:val="bullet"/>
      <w:lvlText w:val=""/>
      <w:lvlJc w:val="left"/>
      <w:pPr>
        <w:ind w:left="5471" w:hanging="360"/>
      </w:pPr>
      <w:rPr>
        <w:rFonts w:ascii="Symbol" w:hAnsi="Symbol" w:hint="default"/>
      </w:rPr>
    </w:lvl>
    <w:lvl w:ilvl="7" w:tplc="14090003" w:tentative="1">
      <w:start w:val="1"/>
      <w:numFmt w:val="bullet"/>
      <w:lvlText w:val="o"/>
      <w:lvlJc w:val="left"/>
      <w:pPr>
        <w:ind w:left="6191" w:hanging="360"/>
      </w:pPr>
      <w:rPr>
        <w:rFonts w:ascii="Courier New" w:hAnsi="Courier New" w:cs="Courier New" w:hint="default"/>
      </w:rPr>
    </w:lvl>
    <w:lvl w:ilvl="8" w:tplc="14090005" w:tentative="1">
      <w:start w:val="1"/>
      <w:numFmt w:val="bullet"/>
      <w:lvlText w:val=""/>
      <w:lvlJc w:val="left"/>
      <w:pPr>
        <w:ind w:left="6911" w:hanging="360"/>
      </w:pPr>
      <w:rPr>
        <w:rFonts w:ascii="Wingdings" w:hAnsi="Wingdings" w:hint="default"/>
      </w:rPr>
    </w:lvl>
  </w:abstractNum>
  <w:abstractNum w:abstractNumId="17">
    <w:nsid w:val="4A2D5BF3"/>
    <w:multiLevelType w:val="multilevel"/>
    <w:tmpl w:val="6B144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C33EB7"/>
    <w:multiLevelType w:val="hybridMultilevel"/>
    <w:tmpl w:val="7134673C"/>
    <w:lvl w:ilvl="0" w:tplc="D5D83666">
      <w:start w:val="1"/>
      <w:numFmt w:val="decimal"/>
      <w:lvlText w:val="%1-"/>
      <w:lvlJc w:val="left"/>
      <w:pPr>
        <w:ind w:left="1009" w:hanging="360"/>
      </w:pPr>
      <w:rPr>
        <w:rFonts w:hint="default"/>
      </w:rPr>
    </w:lvl>
    <w:lvl w:ilvl="1" w:tplc="14090019" w:tentative="1">
      <w:start w:val="1"/>
      <w:numFmt w:val="lowerLetter"/>
      <w:lvlText w:val="%2."/>
      <w:lvlJc w:val="left"/>
      <w:pPr>
        <w:ind w:left="1729" w:hanging="360"/>
      </w:pPr>
    </w:lvl>
    <w:lvl w:ilvl="2" w:tplc="1409001B" w:tentative="1">
      <w:start w:val="1"/>
      <w:numFmt w:val="lowerRoman"/>
      <w:lvlText w:val="%3."/>
      <w:lvlJc w:val="right"/>
      <w:pPr>
        <w:ind w:left="2449" w:hanging="180"/>
      </w:pPr>
    </w:lvl>
    <w:lvl w:ilvl="3" w:tplc="1409000F" w:tentative="1">
      <w:start w:val="1"/>
      <w:numFmt w:val="decimal"/>
      <w:lvlText w:val="%4."/>
      <w:lvlJc w:val="left"/>
      <w:pPr>
        <w:ind w:left="3169" w:hanging="360"/>
      </w:pPr>
    </w:lvl>
    <w:lvl w:ilvl="4" w:tplc="14090019" w:tentative="1">
      <w:start w:val="1"/>
      <w:numFmt w:val="lowerLetter"/>
      <w:lvlText w:val="%5."/>
      <w:lvlJc w:val="left"/>
      <w:pPr>
        <w:ind w:left="3889" w:hanging="360"/>
      </w:pPr>
    </w:lvl>
    <w:lvl w:ilvl="5" w:tplc="1409001B" w:tentative="1">
      <w:start w:val="1"/>
      <w:numFmt w:val="lowerRoman"/>
      <w:lvlText w:val="%6."/>
      <w:lvlJc w:val="right"/>
      <w:pPr>
        <w:ind w:left="4609" w:hanging="180"/>
      </w:pPr>
    </w:lvl>
    <w:lvl w:ilvl="6" w:tplc="1409000F" w:tentative="1">
      <w:start w:val="1"/>
      <w:numFmt w:val="decimal"/>
      <w:lvlText w:val="%7."/>
      <w:lvlJc w:val="left"/>
      <w:pPr>
        <w:ind w:left="5329" w:hanging="360"/>
      </w:pPr>
    </w:lvl>
    <w:lvl w:ilvl="7" w:tplc="14090019" w:tentative="1">
      <w:start w:val="1"/>
      <w:numFmt w:val="lowerLetter"/>
      <w:lvlText w:val="%8."/>
      <w:lvlJc w:val="left"/>
      <w:pPr>
        <w:ind w:left="6049" w:hanging="360"/>
      </w:pPr>
    </w:lvl>
    <w:lvl w:ilvl="8" w:tplc="1409001B" w:tentative="1">
      <w:start w:val="1"/>
      <w:numFmt w:val="lowerRoman"/>
      <w:lvlText w:val="%9."/>
      <w:lvlJc w:val="right"/>
      <w:pPr>
        <w:ind w:left="6769" w:hanging="180"/>
      </w:pPr>
    </w:lvl>
  </w:abstractNum>
  <w:abstractNum w:abstractNumId="19">
    <w:nsid w:val="4BEB3E9E"/>
    <w:multiLevelType w:val="hybridMultilevel"/>
    <w:tmpl w:val="D848C5D2"/>
    <w:lvl w:ilvl="0" w:tplc="14090001">
      <w:start w:val="1"/>
      <w:numFmt w:val="bullet"/>
      <w:lvlText w:val=""/>
      <w:lvlJc w:val="left"/>
      <w:pPr>
        <w:ind w:left="1151" w:hanging="360"/>
      </w:pPr>
      <w:rPr>
        <w:rFonts w:ascii="Symbol" w:hAnsi="Symbol" w:hint="default"/>
      </w:rPr>
    </w:lvl>
    <w:lvl w:ilvl="1" w:tplc="14090003" w:tentative="1">
      <w:start w:val="1"/>
      <w:numFmt w:val="bullet"/>
      <w:lvlText w:val="o"/>
      <w:lvlJc w:val="left"/>
      <w:pPr>
        <w:ind w:left="1871" w:hanging="360"/>
      </w:pPr>
      <w:rPr>
        <w:rFonts w:ascii="Courier New" w:hAnsi="Courier New" w:cs="Courier New" w:hint="default"/>
      </w:rPr>
    </w:lvl>
    <w:lvl w:ilvl="2" w:tplc="14090005" w:tentative="1">
      <w:start w:val="1"/>
      <w:numFmt w:val="bullet"/>
      <w:lvlText w:val=""/>
      <w:lvlJc w:val="left"/>
      <w:pPr>
        <w:ind w:left="2591" w:hanging="360"/>
      </w:pPr>
      <w:rPr>
        <w:rFonts w:ascii="Wingdings" w:hAnsi="Wingdings" w:hint="default"/>
      </w:rPr>
    </w:lvl>
    <w:lvl w:ilvl="3" w:tplc="14090001" w:tentative="1">
      <w:start w:val="1"/>
      <w:numFmt w:val="bullet"/>
      <w:lvlText w:val=""/>
      <w:lvlJc w:val="left"/>
      <w:pPr>
        <w:ind w:left="3311" w:hanging="360"/>
      </w:pPr>
      <w:rPr>
        <w:rFonts w:ascii="Symbol" w:hAnsi="Symbol" w:hint="default"/>
      </w:rPr>
    </w:lvl>
    <w:lvl w:ilvl="4" w:tplc="14090003" w:tentative="1">
      <w:start w:val="1"/>
      <w:numFmt w:val="bullet"/>
      <w:lvlText w:val="o"/>
      <w:lvlJc w:val="left"/>
      <w:pPr>
        <w:ind w:left="4031" w:hanging="360"/>
      </w:pPr>
      <w:rPr>
        <w:rFonts w:ascii="Courier New" w:hAnsi="Courier New" w:cs="Courier New" w:hint="default"/>
      </w:rPr>
    </w:lvl>
    <w:lvl w:ilvl="5" w:tplc="14090005" w:tentative="1">
      <w:start w:val="1"/>
      <w:numFmt w:val="bullet"/>
      <w:lvlText w:val=""/>
      <w:lvlJc w:val="left"/>
      <w:pPr>
        <w:ind w:left="4751" w:hanging="360"/>
      </w:pPr>
      <w:rPr>
        <w:rFonts w:ascii="Wingdings" w:hAnsi="Wingdings" w:hint="default"/>
      </w:rPr>
    </w:lvl>
    <w:lvl w:ilvl="6" w:tplc="14090001" w:tentative="1">
      <w:start w:val="1"/>
      <w:numFmt w:val="bullet"/>
      <w:lvlText w:val=""/>
      <w:lvlJc w:val="left"/>
      <w:pPr>
        <w:ind w:left="5471" w:hanging="360"/>
      </w:pPr>
      <w:rPr>
        <w:rFonts w:ascii="Symbol" w:hAnsi="Symbol" w:hint="default"/>
      </w:rPr>
    </w:lvl>
    <w:lvl w:ilvl="7" w:tplc="14090003" w:tentative="1">
      <w:start w:val="1"/>
      <w:numFmt w:val="bullet"/>
      <w:lvlText w:val="o"/>
      <w:lvlJc w:val="left"/>
      <w:pPr>
        <w:ind w:left="6191" w:hanging="360"/>
      </w:pPr>
      <w:rPr>
        <w:rFonts w:ascii="Courier New" w:hAnsi="Courier New" w:cs="Courier New" w:hint="default"/>
      </w:rPr>
    </w:lvl>
    <w:lvl w:ilvl="8" w:tplc="14090005" w:tentative="1">
      <w:start w:val="1"/>
      <w:numFmt w:val="bullet"/>
      <w:lvlText w:val=""/>
      <w:lvlJc w:val="left"/>
      <w:pPr>
        <w:ind w:left="6911" w:hanging="360"/>
      </w:pPr>
      <w:rPr>
        <w:rFonts w:ascii="Wingdings" w:hAnsi="Wingdings" w:hint="default"/>
      </w:rPr>
    </w:lvl>
  </w:abstractNum>
  <w:abstractNum w:abstractNumId="20">
    <w:nsid w:val="4F5E05C8"/>
    <w:multiLevelType w:val="multilevel"/>
    <w:tmpl w:val="F892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6076DB"/>
    <w:multiLevelType w:val="hybridMultilevel"/>
    <w:tmpl w:val="EB8AC64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2">
    <w:nsid w:val="61843F9C"/>
    <w:multiLevelType w:val="multilevel"/>
    <w:tmpl w:val="E8BC2F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DA741B"/>
    <w:multiLevelType w:val="multilevel"/>
    <w:tmpl w:val="21D44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06123D"/>
    <w:multiLevelType w:val="hybridMultilevel"/>
    <w:tmpl w:val="D5DCF892"/>
    <w:lvl w:ilvl="0" w:tplc="004007C2">
      <w:start w:val="20"/>
      <w:numFmt w:val="bullet"/>
      <w:lvlText w:val="-"/>
      <w:lvlJc w:val="left"/>
      <w:pPr>
        <w:ind w:left="1800" w:hanging="360"/>
      </w:pPr>
      <w:rPr>
        <w:rFonts w:ascii="Calibri" w:eastAsiaTheme="majorEastAsia" w:hAnsi="Calibri" w:cs="Calibri"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5">
    <w:nsid w:val="64E1677F"/>
    <w:multiLevelType w:val="hybridMultilevel"/>
    <w:tmpl w:val="E90C0E2C"/>
    <w:lvl w:ilvl="0" w:tplc="004007C2">
      <w:start w:val="20"/>
      <w:numFmt w:val="bullet"/>
      <w:lvlText w:val="-"/>
      <w:lvlJc w:val="left"/>
      <w:pPr>
        <w:ind w:left="720" w:hanging="360"/>
      </w:pPr>
      <w:rPr>
        <w:rFonts w:ascii="Calibri" w:eastAsiaTheme="maj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8AD785F"/>
    <w:multiLevelType w:val="hybridMultilevel"/>
    <w:tmpl w:val="D1EE1B94"/>
    <w:lvl w:ilvl="0" w:tplc="6832C050">
      <w:start w:val="1"/>
      <w:numFmt w:val="decimal"/>
      <w:lvlText w:val="%1-"/>
      <w:lvlJc w:val="left"/>
      <w:pPr>
        <w:ind w:left="720" w:hanging="360"/>
      </w:pPr>
      <w:rPr>
        <w:rFonts w:hint="default"/>
      </w:r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nsid w:val="6D193A1A"/>
    <w:multiLevelType w:val="hybridMultilevel"/>
    <w:tmpl w:val="7304C49A"/>
    <w:lvl w:ilvl="0" w:tplc="6832C050">
      <w:start w:val="1"/>
      <w:numFmt w:val="decimal"/>
      <w:lvlText w:val="%1-"/>
      <w:lvlJc w:val="left"/>
      <w:pPr>
        <w:ind w:left="720" w:hanging="360"/>
      </w:pPr>
      <w:rPr>
        <w:rFonts w:hint="default"/>
      </w:rPr>
    </w:lvl>
    <w:lvl w:ilvl="1" w:tplc="F158792C">
      <w:start w:val="21"/>
      <w:numFmt w:val="bullet"/>
      <w:lvlText w:val=""/>
      <w:lvlJc w:val="left"/>
      <w:pPr>
        <w:ind w:left="1440" w:hanging="360"/>
      </w:pPr>
      <w:rPr>
        <w:rFonts w:ascii="Wingdings" w:eastAsiaTheme="majorEastAsia" w:hAnsi="Wingdings" w:cs="Calibri"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nsid w:val="7622399B"/>
    <w:multiLevelType w:val="hybridMultilevel"/>
    <w:tmpl w:val="F68CEFD6"/>
    <w:lvl w:ilvl="0" w:tplc="6832C05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nsid w:val="7B511FE4"/>
    <w:multiLevelType w:val="hybridMultilevel"/>
    <w:tmpl w:val="4C220F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14"/>
  </w:num>
  <w:num w:numId="4">
    <w:abstractNumId w:val="5"/>
  </w:num>
  <w:num w:numId="5">
    <w:abstractNumId w:val="17"/>
  </w:num>
  <w:num w:numId="6">
    <w:abstractNumId w:val="1"/>
  </w:num>
  <w:num w:numId="7">
    <w:abstractNumId w:val="20"/>
  </w:num>
  <w:num w:numId="8">
    <w:abstractNumId w:val="29"/>
  </w:num>
  <w:num w:numId="9">
    <w:abstractNumId w:val="4"/>
  </w:num>
  <w:num w:numId="10">
    <w:abstractNumId w:val="25"/>
  </w:num>
  <w:num w:numId="11">
    <w:abstractNumId w:val="13"/>
  </w:num>
  <w:num w:numId="12">
    <w:abstractNumId w:val="9"/>
  </w:num>
  <w:num w:numId="13">
    <w:abstractNumId w:val="23"/>
  </w:num>
  <w:num w:numId="14">
    <w:abstractNumId w:val="24"/>
  </w:num>
  <w:num w:numId="15">
    <w:abstractNumId w:val="21"/>
  </w:num>
  <w:num w:numId="16">
    <w:abstractNumId w:val="7"/>
  </w:num>
  <w:num w:numId="17">
    <w:abstractNumId w:val="28"/>
  </w:num>
  <w:num w:numId="18">
    <w:abstractNumId w:val="26"/>
  </w:num>
  <w:num w:numId="19">
    <w:abstractNumId w:val="27"/>
  </w:num>
  <w:num w:numId="20">
    <w:abstractNumId w:val="6"/>
  </w:num>
  <w:num w:numId="21">
    <w:abstractNumId w:val="11"/>
  </w:num>
  <w:num w:numId="22">
    <w:abstractNumId w:val="0"/>
  </w:num>
  <w:num w:numId="23">
    <w:abstractNumId w:val="15"/>
  </w:num>
  <w:num w:numId="24">
    <w:abstractNumId w:val="12"/>
  </w:num>
  <w:num w:numId="25">
    <w:abstractNumId w:val="2"/>
  </w:num>
  <w:num w:numId="26">
    <w:abstractNumId w:val="16"/>
  </w:num>
  <w:num w:numId="27">
    <w:abstractNumId w:val="8"/>
  </w:num>
  <w:num w:numId="28">
    <w:abstractNumId w:val="19"/>
  </w:num>
  <w:num w:numId="29">
    <w:abstractNumId w:val="3"/>
  </w:num>
  <w:num w:numId="30">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DC7"/>
    <w:rsid w:val="000022B8"/>
    <w:rsid w:val="0000559C"/>
    <w:rsid w:val="00010A8C"/>
    <w:rsid w:val="00017F64"/>
    <w:rsid w:val="00030B9D"/>
    <w:rsid w:val="00034FA9"/>
    <w:rsid w:val="00044AB8"/>
    <w:rsid w:val="0006037D"/>
    <w:rsid w:val="0007563B"/>
    <w:rsid w:val="000C283D"/>
    <w:rsid w:val="000C3006"/>
    <w:rsid w:val="000C6E23"/>
    <w:rsid w:val="000D28D0"/>
    <w:rsid w:val="000D503E"/>
    <w:rsid w:val="000D7FCF"/>
    <w:rsid w:val="000E62B8"/>
    <w:rsid w:val="000E6C97"/>
    <w:rsid w:val="000F002B"/>
    <w:rsid w:val="000F2957"/>
    <w:rsid w:val="000F70B5"/>
    <w:rsid w:val="00101F76"/>
    <w:rsid w:val="00111DD2"/>
    <w:rsid w:val="00113A81"/>
    <w:rsid w:val="00121E76"/>
    <w:rsid w:val="001456D1"/>
    <w:rsid w:val="00163E94"/>
    <w:rsid w:val="00182971"/>
    <w:rsid w:val="001963B4"/>
    <w:rsid w:val="001977D0"/>
    <w:rsid w:val="001A05BE"/>
    <w:rsid w:val="001C1446"/>
    <w:rsid w:val="001D20B7"/>
    <w:rsid w:val="001D3408"/>
    <w:rsid w:val="0020268E"/>
    <w:rsid w:val="00202F85"/>
    <w:rsid w:val="002057AE"/>
    <w:rsid w:val="00207EEA"/>
    <w:rsid w:val="00210EAE"/>
    <w:rsid w:val="002116F7"/>
    <w:rsid w:val="002162A3"/>
    <w:rsid w:val="00226C39"/>
    <w:rsid w:val="00232529"/>
    <w:rsid w:val="00237538"/>
    <w:rsid w:val="002514CA"/>
    <w:rsid w:val="00256841"/>
    <w:rsid w:val="0026064C"/>
    <w:rsid w:val="002664DF"/>
    <w:rsid w:val="00267893"/>
    <w:rsid w:val="002714D8"/>
    <w:rsid w:val="002756EF"/>
    <w:rsid w:val="002763BF"/>
    <w:rsid w:val="00281B70"/>
    <w:rsid w:val="00285AAA"/>
    <w:rsid w:val="002937B8"/>
    <w:rsid w:val="00294A47"/>
    <w:rsid w:val="002A0720"/>
    <w:rsid w:val="002A1FAC"/>
    <w:rsid w:val="002A4669"/>
    <w:rsid w:val="002B47C4"/>
    <w:rsid w:val="002D1DFB"/>
    <w:rsid w:val="002D46BF"/>
    <w:rsid w:val="002D7293"/>
    <w:rsid w:val="002E4382"/>
    <w:rsid w:val="002E6DAA"/>
    <w:rsid w:val="002F03A9"/>
    <w:rsid w:val="002F6768"/>
    <w:rsid w:val="0031589C"/>
    <w:rsid w:val="0033106F"/>
    <w:rsid w:val="003314A5"/>
    <w:rsid w:val="0033760F"/>
    <w:rsid w:val="003460B6"/>
    <w:rsid w:val="00347200"/>
    <w:rsid w:val="00350CD1"/>
    <w:rsid w:val="0035141F"/>
    <w:rsid w:val="003523FB"/>
    <w:rsid w:val="003535B5"/>
    <w:rsid w:val="0035401A"/>
    <w:rsid w:val="003821E7"/>
    <w:rsid w:val="00386775"/>
    <w:rsid w:val="0038707B"/>
    <w:rsid w:val="003A4194"/>
    <w:rsid w:val="003A45AF"/>
    <w:rsid w:val="003B2F17"/>
    <w:rsid w:val="003B5429"/>
    <w:rsid w:val="003C2329"/>
    <w:rsid w:val="003D5A1F"/>
    <w:rsid w:val="003D6BDC"/>
    <w:rsid w:val="003E7C9E"/>
    <w:rsid w:val="003F6CAD"/>
    <w:rsid w:val="00400419"/>
    <w:rsid w:val="004054C7"/>
    <w:rsid w:val="00417141"/>
    <w:rsid w:val="0042048F"/>
    <w:rsid w:val="00423E0D"/>
    <w:rsid w:val="00441568"/>
    <w:rsid w:val="0045177C"/>
    <w:rsid w:val="00457BFF"/>
    <w:rsid w:val="004807BB"/>
    <w:rsid w:val="00481787"/>
    <w:rsid w:val="00482D34"/>
    <w:rsid w:val="004A5E20"/>
    <w:rsid w:val="004B16CF"/>
    <w:rsid w:val="004B6BBC"/>
    <w:rsid w:val="004C2466"/>
    <w:rsid w:val="004C58FA"/>
    <w:rsid w:val="004D090E"/>
    <w:rsid w:val="004D0A0B"/>
    <w:rsid w:val="004F34E4"/>
    <w:rsid w:val="00503502"/>
    <w:rsid w:val="0050711B"/>
    <w:rsid w:val="00507186"/>
    <w:rsid w:val="00510BDD"/>
    <w:rsid w:val="00516332"/>
    <w:rsid w:val="00517D96"/>
    <w:rsid w:val="00521D5F"/>
    <w:rsid w:val="0053080B"/>
    <w:rsid w:val="005375AA"/>
    <w:rsid w:val="0054269A"/>
    <w:rsid w:val="00544C30"/>
    <w:rsid w:val="00557D87"/>
    <w:rsid w:val="00562555"/>
    <w:rsid w:val="005806B2"/>
    <w:rsid w:val="005A387C"/>
    <w:rsid w:val="005A3C58"/>
    <w:rsid w:val="005A3DF6"/>
    <w:rsid w:val="005B44A4"/>
    <w:rsid w:val="005D0579"/>
    <w:rsid w:val="005D31D9"/>
    <w:rsid w:val="005D5C7D"/>
    <w:rsid w:val="005D7578"/>
    <w:rsid w:val="005E6AC5"/>
    <w:rsid w:val="005F6659"/>
    <w:rsid w:val="005F6F01"/>
    <w:rsid w:val="006126F6"/>
    <w:rsid w:val="00635729"/>
    <w:rsid w:val="00645252"/>
    <w:rsid w:val="00655B3C"/>
    <w:rsid w:val="00670B17"/>
    <w:rsid w:val="006824BE"/>
    <w:rsid w:val="006A3EA5"/>
    <w:rsid w:val="006B5BC2"/>
    <w:rsid w:val="006D3C1F"/>
    <w:rsid w:val="006D3D74"/>
    <w:rsid w:val="006E1344"/>
    <w:rsid w:val="006E2BE8"/>
    <w:rsid w:val="006E50D8"/>
    <w:rsid w:val="006F0BB2"/>
    <w:rsid w:val="006F7F48"/>
    <w:rsid w:val="007030F4"/>
    <w:rsid w:val="00707C61"/>
    <w:rsid w:val="007123AA"/>
    <w:rsid w:val="00722A13"/>
    <w:rsid w:val="00724ACE"/>
    <w:rsid w:val="00735FAE"/>
    <w:rsid w:val="00750FBF"/>
    <w:rsid w:val="00754222"/>
    <w:rsid w:val="00762630"/>
    <w:rsid w:val="00763722"/>
    <w:rsid w:val="007802E3"/>
    <w:rsid w:val="00786C00"/>
    <w:rsid w:val="00787538"/>
    <w:rsid w:val="007A793A"/>
    <w:rsid w:val="007B2723"/>
    <w:rsid w:val="007B6D83"/>
    <w:rsid w:val="007B7DB9"/>
    <w:rsid w:val="007D5EF7"/>
    <w:rsid w:val="00802A43"/>
    <w:rsid w:val="008148CF"/>
    <w:rsid w:val="008179A0"/>
    <w:rsid w:val="00821A81"/>
    <w:rsid w:val="00833F77"/>
    <w:rsid w:val="0083569A"/>
    <w:rsid w:val="00845431"/>
    <w:rsid w:val="00853756"/>
    <w:rsid w:val="0086446F"/>
    <w:rsid w:val="00877F6E"/>
    <w:rsid w:val="00885517"/>
    <w:rsid w:val="008B27D9"/>
    <w:rsid w:val="008B5542"/>
    <w:rsid w:val="008C5665"/>
    <w:rsid w:val="008D7155"/>
    <w:rsid w:val="008E4B1D"/>
    <w:rsid w:val="008F0CF1"/>
    <w:rsid w:val="00901B31"/>
    <w:rsid w:val="00902698"/>
    <w:rsid w:val="00924543"/>
    <w:rsid w:val="009252E3"/>
    <w:rsid w:val="00931B42"/>
    <w:rsid w:val="00932593"/>
    <w:rsid w:val="00945E86"/>
    <w:rsid w:val="00953F42"/>
    <w:rsid w:val="009609E8"/>
    <w:rsid w:val="00971A3A"/>
    <w:rsid w:val="00984758"/>
    <w:rsid w:val="0099026A"/>
    <w:rsid w:val="009A3AC1"/>
    <w:rsid w:val="009B5AE3"/>
    <w:rsid w:val="009C62AC"/>
    <w:rsid w:val="009C6B99"/>
    <w:rsid w:val="009C7D9D"/>
    <w:rsid w:val="009F16AC"/>
    <w:rsid w:val="009F2B9B"/>
    <w:rsid w:val="009F31DB"/>
    <w:rsid w:val="009F7274"/>
    <w:rsid w:val="00A16B3A"/>
    <w:rsid w:val="00A207D4"/>
    <w:rsid w:val="00A2287D"/>
    <w:rsid w:val="00A262B2"/>
    <w:rsid w:val="00A5734F"/>
    <w:rsid w:val="00A63044"/>
    <w:rsid w:val="00A72EDB"/>
    <w:rsid w:val="00A9204E"/>
    <w:rsid w:val="00AA0352"/>
    <w:rsid w:val="00AA7BF2"/>
    <w:rsid w:val="00AB6FFC"/>
    <w:rsid w:val="00AB79BC"/>
    <w:rsid w:val="00AC5471"/>
    <w:rsid w:val="00AE2217"/>
    <w:rsid w:val="00AE4F03"/>
    <w:rsid w:val="00AE5444"/>
    <w:rsid w:val="00B010DE"/>
    <w:rsid w:val="00B0205D"/>
    <w:rsid w:val="00B05759"/>
    <w:rsid w:val="00B13368"/>
    <w:rsid w:val="00B1772F"/>
    <w:rsid w:val="00B22D3C"/>
    <w:rsid w:val="00B25A49"/>
    <w:rsid w:val="00B273B3"/>
    <w:rsid w:val="00B30941"/>
    <w:rsid w:val="00B33792"/>
    <w:rsid w:val="00B36CA9"/>
    <w:rsid w:val="00B40B54"/>
    <w:rsid w:val="00B6055B"/>
    <w:rsid w:val="00B61FED"/>
    <w:rsid w:val="00B6700D"/>
    <w:rsid w:val="00B70411"/>
    <w:rsid w:val="00B734F7"/>
    <w:rsid w:val="00B7362B"/>
    <w:rsid w:val="00B92719"/>
    <w:rsid w:val="00BB70E8"/>
    <w:rsid w:val="00BC5847"/>
    <w:rsid w:val="00BC72F4"/>
    <w:rsid w:val="00BD0E90"/>
    <w:rsid w:val="00BD1784"/>
    <w:rsid w:val="00BF287D"/>
    <w:rsid w:val="00C0337E"/>
    <w:rsid w:val="00C03ADA"/>
    <w:rsid w:val="00C055A2"/>
    <w:rsid w:val="00C0745A"/>
    <w:rsid w:val="00C11FF8"/>
    <w:rsid w:val="00C20501"/>
    <w:rsid w:val="00C21248"/>
    <w:rsid w:val="00C32DA2"/>
    <w:rsid w:val="00C368CC"/>
    <w:rsid w:val="00C52E8F"/>
    <w:rsid w:val="00C53847"/>
    <w:rsid w:val="00C618E1"/>
    <w:rsid w:val="00C66240"/>
    <w:rsid w:val="00C93DE2"/>
    <w:rsid w:val="00CA4DE4"/>
    <w:rsid w:val="00CB6FB0"/>
    <w:rsid w:val="00CC2CD7"/>
    <w:rsid w:val="00CD3E13"/>
    <w:rsid w:val="00CE01B9"/>
    <w:rsid w:val="00CE419F"/>
    <w:rsid w:val="00CE53BF"/>
    <w:rsid w:val="00CE5C43"/>
    <w:rsid w:val="00CE69E6"/>
    <w:rsid w:val="00CF2B76"/>
    <w:rsid w:val="00D07920"/>
    <w:rsid w:val="00D157B3"/>
    <w:rsid w:val="00D20776"/>
    <w:rsid w:val="00D2273F"/>
    <w:rsid w:val="00D22BBB"/>
    <w:rsid w:val="00D22F32"/>
    <w:rsid w:val="00D34F20"/>
    <w:rsid w:val="00D44E1B"/>
    <w:rsid w:val="00D650F6"/>
    <w:rsid w:val="00D66DBA"/>
    <w:rsid w:val="00D72D36"/>
    <w:rsid w:val="00D9220A"/>
    <w:rsid w:val="00DA126A"/>
    <w:rsid w:val="00DA212B"/>
    <w:rsid w:val="00DA5782"/>
    <w:rsid w:val="00DB0FF0"/>
    <w:rsid w:val="00DB29FC"/>
    <w:rsid w:val="00DB2F4F"/>
    <w:rsid w:val="00DB5090"/>
    <w:rsid w:val="00DD489A"/>
    <w:rsid w:val="00DD6547"/>
    <w:rsid w:val="00DD6625"/>
    <w:rsid w:val="00DE3733"/>
    <w:rsid w:val="00DE7190"/>
    <w:rsid w:val="00E0314B"/>
    <w:rsid w:val="00E1118D"/>
    <w:rsid w:val="00E24652"/>
    <w:rsid w:val="00E24B1B"/>
    <w:rsid w:val="00E41788"/>
    <w:rsid w:val="00E43DC7"/>
    <w:rsid w:val="00E575D6"/>
    <w:rsid w:val="00E661BD"/>
    <w:rsid w:val="00E669C2"/>
    <w:rsid w:val="00E73512"/>
    <w:rsid w:val="00E82FE1"/>
    <w:rsid w:val="00E9097A"/>
    <w:rsid w:val="00E90A25"/>
    <w:rsid w:val="00E927D7"/>
    <w:rsid w:val="00E94B4D"/>
    <w:rsid w:val="00E958B4"/>
    <w:rsid w:val="00E971D1"/>
    <w:rsid w:val="00EA2B17"/>
    <w:rsid w:val="00EB0477"/>
    <w:rsid w:val="00EC6F3B"/>
    <w:rsid w:val="00ED1B89"/>
    <w:rsid w:val="00ED5B35"/>
    <w:rsid w:val="00EE2A68"/>
    <w:rsid w:val="00EE537A"/>
    <w:rsid w:val="00F05DF6"/>
    <w:rsid w:val="00F1082E"/>
    <w:rsid w:val="00F13650"/>
    <w:rsid w:val="00F208D4"/>
    <w:rsid w:val="00F235C9"/>
    <w:rsid w:val="00F36FDB"/>
    <w:rsid w:val="00F42607"/>
    <w:rsid w:val="00F6194D"/>
    <w:rsid w:val="00F65686"/>
    <w:rsid w:val="00F66850"/>
    <w:rsid w:val="00FA5BF9"/>
    <w:rsid w:val="00FC5B4A"/>
    <w:rsid w:val="00FD2AE7"/>
    <w:rsid w:val="00FD3156"/>
    <w:rsid w:val="00FF75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paragraph">
    <w:name w:val="paragraph"/>
    <w:basedOn w:val="Normal"/>
    <w:rsid w:val="00E43DC7"/>
    <w:pPr>
      <w:spacing w:before="100" w:beforeAutospacing="1" w:after="100" w:afterAutospacing="1"/>
    </w:pPr>
    <w:rPr>
      <w:rFonts w:ascii="Times New Roman" w:eastAsia="Times New Roman" w:hAnsi="Times New Roman" w:cs="Times New Roman"/>
      <w:sz w:val="24"/>
      <w:szCs w:val="24"/>
      <w:lang w:val="en-NZ" w:eastAsia="en-NZ"/>
    </w:rPr>
  </w:style>
  <w:style w:type="character" w:customStyle="1" w:styleId="normaltextrun">
    <w:name w:val="normaltextrun"/>
    <w:basedOn w:val="DefaultParagraphFont"/>
    <w:rsid w:val="00E43DC7"/>
  </w:style>
  <w:style w:type="character" w:customStyle="1" w:styleId="tabchar">
    <w:name w:val="tabchar"/>
    <w:basedOn w:val="DefaultParagraphFont"/>
    <w:rsid w:val="00E43DC7"/>
  </w:style>
  <w:style w:type="character" w:customStyle="1" w:styleId="eop">
    <w:name w:val="eop"/>
    <w:basedOn w:val="DefaultParagraphFont"/>
    <w:rsid w:val="00E43DC7"/>
  </w:style>
  <w:style w:type="table" w:styleId="TableGrid">
    <w:name w:val="Table Grid"/>
    <w:basedOn w:val="TableNormal"/>
    <w:uiPriority w:val="39"/>
    <w:rsid w:val="001A05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763722"/>
    <w:rPr>
      <w:color w:val="605E5C"/>
      <w:shd w:val="clear" w:color="auto" w:fill="E1DFDD"/>
    </w:rPr>
  </w:style>
  <w:style w:type="table" w:customStyle="1" w:styleId="GridTableLight">
    <w:name w:val="Grid Table Light"/>
    <w:basedOn w:val="TableNormal"/>
    <w:uiPriority w:val="40"/>
    <w:rsid w:val="00F235C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5DarkAccent5">
    <w:name w:val="Grid Table 5 Dark Accent 5"/>
    <w:basedOn w:val="TableNormal"/>
    <w:uiPriority w:val="50"/>
    <w:rsid w:val="00F235C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6">
    <w:name w:val="Grid Table 5 Dark Accent 6"/>
    <w:basedOn w:val="TableNormal"/>
    <w:uiPriority w:val="50"/>
    <w:rsid w:val="00F235C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1">
    <w:name w:val="Grid Table 5 Dark Accent 1"/>
    <w:basedOn w:val="TableNormal"/>
    <w:uiPriority w:val="50"/>
    <w:rsid w:val="00F235C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
    <w:name w:val="Grid Table 5 Dark"/>
    <w:basedOn w:val="TableNormal"/>
    <w:uiPriority w:val="50"/>
    <w:rsid w:val="00F235C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UnresolvedMention">
    <w:name w:val="Unresolved Mention"/>
    <w:basedOn w:val="DefaultParagraphFont"/>
    <w:uiPriority w:val="99"/>
    <w:semiHidden/>
    <w:unhideWhenUsed/>
    <w:rsid w:val="004B16CF"/>
    <w:rPr>
      <w:color w:val="605E5C"/>
      <w:shd w:val="clear" w:color="auto" w:fill="E1DFDD"/>
    </w:rPr>
  </w:style>
  <w:style w:type="paragraph" w:styleId="NormalWeb">
    <w:name w:val="Normal (Web)"/>
    <w:basedOn w:val="Normal"/>
    <w:uiPriority w:val="99"/>
    <w:semiHidden/>
    <w:unhideWhenUsed/>
    <w:rsid w:val="00510BDD"/>
    <w:pPr>
      <w:spacing w:before="100" w:beforeAutospacing="1" w:after="100" w:afterAutospacing="1"/>
    </w:pPr>
    <w:rPr>
      <w:rFonts w:ascii="Times New Roman" w:eastAsia="Times New Roman" w:hAnsi="Times New Roman" w:cs="Times New Roman"/>
      <w:sz w:val="24"/>
      <w:szCs w:val="24"/>
      <w:lang w:val="en-NZ" w:eastAsia="en-NZ"/>
    </w:rPr>
  </w:style>
  <w:style w:type="paragraph" w:styleId="ListParagraph">
    <w:name w:val="List Paragraph"/>
    <w:basedOn w:val="Normal"/>
    <w:uiPriority w:val="34"/>
    <w:unhideWhenUsed/>
    <w:qFormat/>
    <w:rsid w:val="00BD0E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paragraph">
    <w:name w:val="paragraph"/>
    <w:basedOn w:val="Normal"/>
    <w:rsid w:val="00E43DC7"/>
    <w:pPr>
      <w:spacing w:before="100" w:beforeAutospacing="1" w:after="100" w:afterAutospacing="1"/>
    </w:pPr>
    <w:rPr>
      <w:rFonts w:ascii="Times New Roman" w:eastAsia="Times New Roman" w:hAnsi="Times New Roman" w:cs="Times New Roman"/>
      <w:sz w:val="24"/>
      <w:szCs w:val="24"/>
      <w:lang w:val="en-NZ" w:eastAsia="en-NZ"/>
    </w:rPr>
  </w:style>
  <w:style w:type="character" w:customStyle="1" w:styleId="normaltextrun">
    <w:name w:val="normaltextrun"/>
    <w:basedOn w:val="DefaultParagraphFont"/>
    <w:rsid w:val="00E43DC7"/>
  </w:style>
  <w:style w:type="character" w:customStyle="1" w:styleId="tabchar">
    <w:name w:val="tabchar"/>
    <w:basedOn w:val="DefaultParagraphFont"/>
    <w:rsid w:val="00E43DC7"/>
  </w:style>
  <w:style w:type="character" w:customStyle="1" w:styleId="eop">
    <w:name w:val="eop"/>
    <w:basedOn w:val="DefaultParagraphFont"/>
    <w:rsid w:val="00E43DC7"/>
  </w:style>
  <w:style w:type="table" w:styleId="TableGrid">
    <w:name w:val="Table Grid"/>
    <w:basedOn w:val="TableNormal"/>
    <w:uiPriority w:val="39"/>
    <w:rsid w:val="001A05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763722"/>
    <w:rPr>
      <w:color w:val="605E5C"/>
      <w:shd w:val="clear" w:color="auto" w:fill="E1DFDD"/>
    </w:rPr>
  </w:style>
  <w:style w:type="table" w:customStyle="1" w:styleId="GridTableLight">
    <w:name w:val="Grid Table Light"/>
    <w:basedOn w:val="TableNormal"/>
    <w:uiPriority w:val="40"/>
    <w:rsid w:val="00F235C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5DarkAccent5">
    <w:name w:val="Grid Table 5 Dark Accent 5"/>
    <w:basedOn w:val="TableNormal"/>
    <w:uiPriority w:val="50"/>
    <w:rsid w:val="00F235C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6">
    <w:name w:val="Grid Table 5 Dark Accent 6"/>
    <w:basedOn w:val="TableNormal"/>
    <w:uiPriority w:val="50"/>
    <w:rsid w:val="00F235C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1">
    <w:name w:val="Grid Table 5 Dark Accent 1"/>
    <w:basedOn w:val="TableNormal"/>
    <w:uiPriority w:val="50"/>
    <w:rsid w:val="00F235C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
    <w:name w:val="Grid Table 5 Dark"/>
    <w:basedOn w:val="TableNormal"/>
    <w:uiPriority w:val="50"/>
    <w:rsid w:val="00F235C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UnresolvedMention">
    <w:name w:val="Unresolved Mention"/>
    <w:basedOn w:val="DefaultParagraphFont"/>
    <w:uiPriority w:val="99"/>
    <w:semiHidden/>
    <w:unhideWhenUsed/>
    <w:rsid w:val="004B16CF"/>
    <w:rPr>
      <w:color w:val="605E5C"/>
      <w:shd w:val="clear" w:color="auto" w:fill="E1DFDD"/>
    </w:rPr>
  </w:style>
  <w:style w:type="paragraph" w:styleId="NormalWeb">
    <w:name w:val="Normal (Web)"/>
    <w:basedOn w:val="Normal"/>
    <w:uiPriority w:val="99"/>
    <w:semiHidden/>
    <w:unhideWhenUsed/>
    <w:rsid w:val="00510BDD"/>
    <w:pPr>
      <w:spacing w:before="100" w:beforeAutospacing="1" w:after="100" w:afterAutospacing="1"/>
    </w:pPr>
    <w:rPr>
      <w:rFonts w:ascii="Times New Roman" w:eastAsia="Times New Roman" w:hAnsi="Times New Roman" w:cs="Times New Roman"/>
      <w:sz w:val="24"/>
      <w:szCs w:val="24"/>
      <w:lang w:val="en-NZ" w:eastAsia="en-NZ"/>
    </w:rPr>
  </w:style>
  <w:style w:type="paragraph" w:styleId="ListParagraph">
    <w:name w:val="List Paragraph"/>
    <w:basedOn w:val="Normal"/>
    <w:uiPriority w:val="34"/>
    <w:unhideWhenUsed/>
    <w:qFormat/>
    <w:rsid w:val="00BD0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11149">
      <w:bodyDiv w:val="1"/>
      <w:marLeft w:val="0"/>
      <w:marRight w:val="0"/>
      <w:marTop w:val="0"/>
      <w:marBottom w:val="0"/>
      <w:divBdr>
        <w:top w:val="none" w:sz="0" w:space="0" w:color="auto"/>
        <w:left w:val="none" w:sz="0" w:space="0" w:color="auto"/>
        <w:bottom w:val="none" w:sz="0" w:space="0" w:color="auto"/>
        <w:right w:val="none" w:sz="0" w:space="0" w:color="auto"/>
      </w:divBdr>
      <w:divsChild>
        <w:div w:id="609162602">
          <w:marLeft w:val="0"/>
          <w:marRight w:val="0"/>
          <w:marTop w:val="0"/>
          <w:marBottom w:val="0"/>
          <w:divBdr>
            <w:top w:val="none" w:sz="0" w:space="0" w:color="auto"/>
            <w:left w:val="none" w:sz="0" w:space="0" w:color="auto"/>
            <w:bottom w:val="none" w:sz="0" w:space="0" w:color="auto"/>
            <w:right w:val="none" w:sz="0" w:space="0" w:color="auto"/>
          </w:divBdr>
          <w:divsChild>
            <w:div w:id="891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4852">
      <w:bodyDiv w:val="1"/>
      <w:marLeft w:val="0"/>
      <w:marRight w:val="0"/>
      <w:marTop w:val="0"/>
      <w:marBottom w:val="0"/>
      <w:divBdr>
        <w:top w:val="none" w:sz="0" w:space="0" w:color="auto"/>
        <w:left w:val="none" w:sz="0" w:space="0" w:color="auto"/>
        <w:bottom w:val="none" w:sz="0" w:space="0" w:color="auto"/>
        <w:right w:val="none" w:sz="0" w:space="0" w:color="auto"/>
      </w:divBdr>
    </w:div>
    <w:div w:id="1048914773">
      <w:bodyDiv w:val="1"/>
      <w:marLeft w:val="0"/>
      <w:marRight w:val="0"/>
      <w:marTop w:val="0"/>
      <w:marBottom w:val="0"/>
      <w:divBdr>
        <w:top w:val="none" w:sz="0" w:space="0" w:color="auto"/>
        <w:left w:val="none" w:sz="0" w:space="0" w:color="auto"/>
        <w:bottom w:val="none" w:sz="0" w:space="0" w:color="auto"/>
        <w:right w:val="none" w:sz="0" w:space="0" w:color="auto"/>
      </w:divBdr>
    </w:div>
    <w:div w:id="1359307937">
      <w:bodyDiv w:val="1"/>
      <w:marLeft w:val="0"/>
      <w:marRight w:val="0"/>
      <w:marTop w:val="0"/>
      <w:marBottom w:val="0"/>
      <w:divBdr>
        <w:top w:val="none" w:sz="0" w:space="0" w:color="auto"/>
        <w:left w:val="none" w:sz="0" w:space="0" w:color="auto"/>
        <w:bottom w:val="none" w:sz="0" w:space="0" w:color="auto"/>
        <w:right w:val="none" w:sz="0" w:space="0" w:color="auto"/>
      </w:divBdr>
    </w:div>
    <w:div w:id="1424643433">
      <w:bodyDiv w:val="1"/>
      <w:marLeft w:val="0"/>
      <w:marRight w:val="0"/>
      <w:marTop w:val="0"/>
      <w:marBottom w:val="0"/>
      <w:divBdr>
        <w:top w:val="none" w:sz="0" w:space="0" w:color="auto"/>
        <w:left w:val="none" w:sz="0" w:space="0" w:color="auto"/>
        <w:bottom w:val="none" w:sz="0" w:space="0" w:color="auto"/>
        <w:right w:val="none" w:sz="0" w:space="0" w:color="auto"/>
      </w:divBdr>
      <w:divsChild>
        <w:div w:id="665284027">
          <w:marLeft w:val="0"/>
          <w:marRight w:val="0"/>
          <w:marTop w:val="0"/>
          <w:marBottom w:val="0"/>
          <w:divBdr>
            <w:top w:val="none" w:sz="0" w:space="0" w:color="auto"/>
            <w:left w:val="none" w:sz="0" w:space="0" w:color="auto"/>
            <w:bottom w:val="none" w:sz="0" w:space="0" w:color="auto"/>
            <w:right w:val="none" w:sz="0" w:space="0" w:color="auto"/>
          </w:divBdr>
        </w:div>
        <w:div w:id="1257791292">
          <w:marLeft w:val="0"/>
          <w:marRight w:val="0"/>
          <w:marTop w:val="0"/>
          <w:marBottom w:val="0"/>
          <w:divBdr>
            <w:top w:val="none" w:sz="0" w:space="0" w:color="auto"/>
            <w:left w:val="none" w:sz="0" w:space="0" w:color="auto"/>
            <w:bottom w:val="none" w:sz="0" w:space="0" w:color="auto"/>
            <w:right w:val="none" w:sz="0" w:space="0" w:color="auto"/>
          </w:divBdr>
        </w:div>
        <w:div w:id="523397987">
          <w:marLeft w:val="0"/>
          <w:marRight w:val="0"/>
          <w:marTop w:val="0"/>
          <w:marBottom w:val="0"/>
          <w:divBdr>
            <w:top w:val="none" w:sz="0" w:space="0" w:color="auto"/>
            <w:left w:val="none" w:sz="0" w:space="0" w:color="auto"/>
            <w:bottom w:val="none" w:sz="0" w:space="0" w:color="auto"/>
            <w:right w:val="none" w:sz="0" w:space="0" w:color="auto"/>
          </w:divBdr>
        </w:div>
        <w:div w:id="1263418521">
          <w:marLeft w:val="0"/>
          <w:marRight w:val="0"/>
          <w:marTop w:val="0"/>
          <w:marBottom w:val="0"/>
          <w:divBdr>
            <w:top w:val="none" w:sz="0" w:space="0" w:color="auto"/>
            <w:left w:val="none" w:sz="0" w:space="0" w:color="auto"/>
            <w:bottom w:val="none" w:sz="0" w:space="0" w:color="auto"/>
            <w:right w:val="none" w:sz="0" w:space="0" w:color="auto"/>
          </w:divBdr>
        </w:div>
        <w:div w:id="1277756476">
          <w:marLeft w:val="0"/>
          <w:marRight w:val="0"/>
          <w:marTop w:val="0"/>
          <w:marBottom w:val="0"/>
          <w:divBdr>
            <w:top w:val="none" w:sz="0" w:space="0" w:color="auto"/>
            <w:left w:val="none" w:sz="0" w:space="0" w:color="auto"/>
            <w:bottom w:val="none" w:sz="0" w:space="0" w:color="auto"/>
            <w:right w:val="none" w:sz="0" w:space="0" w:color="auto"/>
          </w:divBdr>
        </w:div>
        <w:div w:id="1789659471">
          <w:marLeft w:val="0"/>
          <w:marRight w:val="0"/>
          <w:marTop w:val="0"/>
          <w:marBottom w:val="0"/>
          <w:divBdr>
            <w:top w:val="none" w:sz="0" w:space="0" w:color="auto"/>
            <w:left w:val="none" w:sz="0" w:space="0" w:color="auto"/>
            <w:bottom w:val="none" w:sz="0" w:space="0" w:color="auto"/>
            <w:right w:val="none" w:sz="0" w:space="0" w:color="auto"/>
          </w:divBdr>
        </w:div>
        <w:div w:id="932319741">
          <w:marLeft w:val="0"/>
          <w:marRight w:val="0"/>
          <w:marTop w:val="0"/>
          <w:marBottom w:val="0"/>
          <w:divBdr>
            <w:top w:val="none" w:sz="0" w:space="0" w:color="auto"/>
            <w:left w:val="none" w:sz="0" w:space="0" w:color="auto"/>
            <w:bottom w:val="none" w:sz="0" w:space="0" w:color="auto"/>
            <w:right w:val="none" w:sz="0" w:space="0" w:color="auto"/>
          </w:divBdr>
        </w:div>
        <w:div w:id="882400002">
          <w:marLeft w:val="0"/>
          <w:marRight w:val="0"/>
          <w:marTop w:val="0"/>
          <w:marBottom w:val="0"/>
          <w:divBdr>
            <w:top w:val="none" w:sz="0" w:space="0" w:color="auto"/>
            <w:left w:val="none" w:sz="0" w:space="0" w:color="auto"/>
            <w:bottom w:val="none" w:sz="0" w:space="0" w:color="auto"/>
            <w:right w:val="none" w:sz="0" w:space="0" w:color="auto"/>
          </w:divBdr>
        </w:div>
        <w:div w:id="2143233619">
          <w:marLeft w:val="0"/>
          <w:marRight w:val="0"/>
          <w:marTop w:val="0"/>
          <w:marBottom w:val="0"/>
          <w:divBdr>
            <w:top w:val="none" w:sz="0" w:space="0" w:color="auto"/>
            <w:left w:val="none" w:sz="0" w:space="0" w:color="auto"/>
            <w:bottom w:val="none" w:sz="0" w:space="0" w:color="auto"/>
            <w:right w:val="none" w:sz="0" w:space="0" w:color="auto"/>
          </w:divBdr>
        </w:div>
        <w:div w:id="1543783077">
          <w:marLeft w:val="0"/>
          <w:marRight w:val="0"/>
          <w:marTop w:val="0"/>
          <w:marBottom w:val="0"/>
          <w:divBdr>
            <w:top w:val="none" w:sz="0" w:space="0" w:color="auto"/>
            <w:left w:val="none" w:sz="0" w:space="0" w:color="auto"/>
            <w:bottom w:val="none" w:sz="0" w:space="0" w:color="auto"/>
            <w:right w:val="none" w:sz="0" w:space="0" w:color="auto"/>
          </w:divBdr>
        </w:div>
        <w:div w:id="1074429841">
          <w:marLeft w:val="0"/>
          <w:marRight w:val="0"/>
          <w:marTop w:val="0"/>
          <w:marBottom w:val="0"/>
          <w:divBdr>
            <w:top w:val="none" w:sz="0" w:space="0" w:color="auto"/>
            <w:left w:val="none" w:sz="0" w:space="0" w:color="auto"/>
            <w:bottom w:val="none" w:sz="0" w:space="0" w:color="auto"/>
            <w:right w:val="none" w:sz="0" w:space="0" w:color="auto"/>
          </w:divBdr>
        </w:div>
        <w:div w:id="2066292753">
          <w:marLeft w:val="0"/>
          <w:marRight w:val="0"/>
          <w:marTop w:val="0"/>
          <w:marBottom w:val="0"/>
          <w:divBdr>
            <w:top w:val="none" w:sz="0" w:space="0" w:color="auto"/>
            <w:left w:val="none" w:sz="0" w:space="0" w:color="auto"/>
            <w:bottom w:val="none" w:sz="0" w:space="0" w:color="auto"/>
            <w:right w:val="none" w:sz="0" w:space="0" w:color="auto"/>
          </w:divBdr>
        </w:div>
        <w:div w:id="1103645750">
          <w:marLeft w:val="0"/>
          <w:marRight w:val="0"/>
          <w:marTop w:val="0"/>
          <w:marBottom w:val="0"/>
          <w:divBdr>
            <w:top w:val="none" w:sz="0" w:space="0" w:color="auto"/>
            <w:left w:val="none" w:sz="0" w:space="0" w:color="auto"/>
            <w:bottom w:val="none" w:sz="0" w:space="0" w:color="auto"/>
            <w:right w:val="none" w:sz="0" w:space="0" w:color="auto"/>
          </w:divBdr>
        </w:div>
      </w:divsChild>
    </w:div>
    <w:div w:id="1469395879">
      <w:bodyDiv w:val="1"/>
      <w:marLeft w:val="0"/>
      <w:marRight w:val="0"/>
      <w:marTop w:val="0"/>
      <w:marBottom w:val="0"/>
      <w:divBdr>
        <w:top w:val="none" w:sz="0" w:space="0" w:color="auto"/>
        <w:left w:val="none" w:sz="0" w:space="0" w:color="auto"/>
        <w:bottom w:val="none" w:sz="0" w:space="0" w:color="auto"/>
        <w:right w:val="none" w:sz="0" w:space="0" w:color="auto"/>
      </w:divBdr>
    </w:div>
    <w:div w:id="1485975248">
      <w:bodyDiv w:val="1"/>
      <w:marLeft w:val="0"/>
      <w:marRight w:val="0"/>
      <w:marTop w:val="0"/>
      <w:marBottom w:val="0"/>
      <w:divBdr>
        <w:top w:val="none" w:sz="0" w:space="0" w:color="auto"/>
        <w:left w:val="none" w:sz="0" w:space="0" w:color="auto"/>
        <w:bottom w:val="none" w:sz="0" w:space="0" w:color="auto"/>
        <w:right w:val="none" w:sz="0" w:space="0" w:color="auto"/>
      </w:divBdr>
    </w:div>
    <w:div w:id="1588877476">
      <w:bodyDiv w:val="1"/>
      <w:marLeft w:val="0"/>
      <w:marRight w:val="0"/>
      <w:marTop w:val="0"/>
      <w:marBottom w:val="0"/>
      <w:divBdr>
        <w:top w:val="none" w:sz="0" w:space="0" w:color="auto"/>
        <w:left w:val="none" w:sz="0" w:space="0" w:color="auto"/>
        <w:bottom w:val="none" w:sz="0" w:space="0" w:color="auto"/>
        <w:right w:val="none" w:sz="0" w:space="0" w:color="auto"/>
      </w:divBdr>
    </w:div>
    <w:div w:id="1678921087">
      <w:bodyDiv w:val="1"/>
      <w:marLeft w:val="0"/>
      <w:marRight w:val="0"/>
      <w:marTop w:val="0"/>
      <w:marBottom w:val="0"/>
      <w:divBdr>
        <w:top w:val="none" w:sz="0" w:space="0" w:color="auto"/>
        <w:left w:val="none" w:sz="0" w:space="0" w:color="auto"/>
        <w:bottom w:val="none" w:sz="0" w:space="0" w:color="auto"/>
        <w:right w:val="none" w:sz="0" w:space="0" w:color="auto"/>
      </w:divBdr>
    </w:div>
    <w:div w:id="195736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Local\Microsoft\Office\16.0\DTS\en-US%7b96DC8F1F-ED02-4ACC-BB03-D22BBC90726B%7d\%7b4ABDB483-23F1-4BC0-BF89-D1575B3CB3F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D3748F30-D925-45D0-A2E6-9466D2D9C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{4ABDB483-23F1-4BC0-BF89-D1575B3CB3FF}tf02786999_win32.dotx</Template>
  <TotalTime>1</TotalTime>
  <Pages>12</Pages>
  <Words>3481</Words>
  <Characters>19842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Smith</dc:creator>
  <cp:lastModifiedBy>sedighe raisianzadeh</cp:lastModifiedBy>
  <cp:revision>2</cp:revision>
  <dcterms:created xsi:type="dcterms:W3CDTF">2024-12-29T10:45:00Z</dcterms:created>
  <dcterms:modified xsi:type="dcterms:W3CDTF">2024-12-29T10:45:00Z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